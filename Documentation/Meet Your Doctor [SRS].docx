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50BB" w14:textId="77777777" w:rsidR="00684D97" w:rsidRPr="00F93449" w:rsidRDefault="00684D97" w:rsidP="00371B48">
      <w:pPr>
        <w:spacing w:after="0" w:line="276" w:lineRule="auto"/>
        <w:jc w:val="both"/>
        <w:rPr>
          <w:rFonts w:ascii="Times New Roman" w:eastAsia="Trebuchet MS" w:hAnsi="Times New Roman" w:cs="Times New Roman"/>
          <w:b/>
          <w:u w:val="single"/>
        </w:rPr>
      </w:pPr>
    </w:p>
    <w:p w14:paraId="526F619E" w14:textId="77777777" w:rsidR="00684D97" w:rsidRPr="00F93449" w:rsidRDefault="00684D97" w:rsidP="00371B48">
      <w:pPr>
        <w:spacing w:after="0" w:line="276" w:lineRule="auto"/>
        <w:jc w:val="both"/>
        <w:rPr>
          <w:rFonts w:ascii="Times New Roman" w:eastAsia="Trebuchet MS" w:hAnsi="Times New Roman" w:cs="Times New Roman"/>
          <w:sz w:val="24"/>
        </w:rPr>
      </w:pPr>
    </w:p>
    <w:p w14:paraId="1600D207" w14:textId="77777777" w:rsidR="00684D97" w:rsidRPr="00F93449" w:rsidRDefault="00684D97" w:rsidP="00371B48">
      <w:pPr>
        <w:spacing w:after="0" w:line="276" w:lineRule="auto"/>
        <w:jc w:val="both"/>
        <w:rPr>
          <w:rFonts w:ascii="Times New Roman" w:eastAsia="Trebuchet MS" w:hAnsi="Times New Roman" w:cs="Times New Roman"/>
          <w:sz w:val="24"/>
        </w:rPr>
      </w:pPr>
    </w:p>
    <w:p w14:paraId="38861209" w14:textId="4BC48406" w:rsidR="00684D97" w:rsidRPr="00F93449" w:rsidRDefault="004C357E" w:rsidP="00904A1A">
      <w:pPr>
        <w:spacing w:after="0" w:line="276" w:lineRule="auto"/>
        <w:jc w:val="center"/>
        <w:rPr>
          <w:rFonts w:ascii="Times New Roman" w:eastAsia="Trebuchet MS" w:hAnsi="Times New Roman" w:cs="Times New Roman"/>
          <w:sz w:val="40"/>
        </w:rPr>
      </w:pPr>
      <w:r w:rsidRPr="00F93449">
        <w:rPr>
          <w:rFonts w:ascii="Times New Roman" w:eastAsia="Trebuchet MS" w:hAnsi="Times New Roman" w:cs="Times New Roman"/>
          <w:sz w:val="40"/>
        </w:rPr>
        <w:t>System</w:t>
      </w:r>
      <w:r w:rsidR="00FF0D14" w:rsidRPr="00F93449">
        <w:rPr>
          <w:rFonts w:ascii="Times New Roman" w:eastAsia="Trebuchet MS" w:hAnsi="Times New Roman" w:cs="Times New Roman"/>
          <w:sz w:val="40"/>
        </w:rPr>
        <w:t xml:space="preserve"> Requirements Statement (SRS) –</w:t>
      </w:r>
    </w:p>
    <w:p w14:paraId="0A6EC5A7" w14:textId="6CBBDCFA" w:rsidR="00684D97" w:rsidRPr="00F93449" w:rsidRDefault="00926E7E" w:rsidP="00904A1A">
      <w:pPr>
        <w:spacing w:after="0" w:line="276" w:lineRule="auto"/>
        <w:jc w:val="center"/>
        <w:rPr>
          <w:rFonts w:ascii="Times New Roman" w:eastAsia="Trebuchet MS" w:hAnsi="Times New Roman" w:cs="Times New Roman"/>
          <w:sz w:val="40"/>
          <w:szCs w:val="40"/>
        </w:rPr>
      </w:pPr>
      <w:r w:rsidRPr="00F93449">
        <w:rPr>
          <w:rFonts w:ascii="Times New Roman" w:hAnsi="Times New Roman" w:cs="Times New Roman"/>
          <w:color w:val="000000"/>
          <w:sz w:val="40"/>
          <w:szCs w:val="40"/>
          <w:shd w:val="clear" w:color="auto" w:fill="FFFFFF"/>
        </w:rPr>
        <w:t>Docp</w:t>
      </w:r>
      <w:r w:rsidR="00725086" w:rsidRPr="00F93449">
        <w:rPr>
          <w:rFonts w:ascii="Times New Roman" w:hAnsi="Times New Roman" w:cs="Times New Roman"/>
          <w:color w:val="000000"/>
          <w:sz w:val="40"/>
          <w:szCs w:val="40"/>
          <w:shd w:val="clear" w:color="auto" w:fill="FFFFFF"/>
        </w:rPr>
        <w:t>ulse - Meet Your Doctor</w:t>
      </w:r>
    </w:p>
    <w:p w14:paraId="3A0F0D0C" w14:textId="77777777" w:rsidR="003009FB" w:rsidRPr="00F93449" w:rsidRDefault="003009FB" w:rsidP="003009FB">
      <w:pPr>
        <w:spacing w:after="0" w:line="276" w:lineRule="auto"/>
        <w:ind w:left="2880" w:firstLine="720"/>
        <w:rPr>
          <w:rFonts w:ascii="Times New Roman" w:eastAsia="Trebuchet MS" w:hAnsi="Times New Roman" w:cs="Times New Roman"/>
          <w:sz w:val="24"/>
        </w:rPr>
      </w:pPr>
    </w:p>
    <w:p w14:paraId="020A727A" w14:textId="77777777" w:rsidR="003009FB" w:rsidRPr="00F93449" w:rsidRDefault="003009FB" w:rsidP="003009FB">
      <w:pPr>
        <w:spacing w:after="0" w:line="276" w:lineRule="auto"/>
        <w:ind w:left="2880" w:firstLine="720"/>
        <w:rPr>
          <w:rFonts w:ascii="Times New Roman" w:eastAsia="Trebuchet MS" w:hAnsi="Times New Roman" w:cs="Times New Roman"/>
          <w:sz w:val="24"/>
        </w:rPr>
      </w:pPr>
    </w:p>
    <w:p w14:paraId="3EC68767" w14:textId="0850C870" w:rsidR="003009FB" w:rsidRPr="00F93449" w:rsidRDefault="00A07EBB" w:rsidP="007149CB">
      <w:pPr>
        <w:spacing w:after="0" w:line="276" w:lineRule="auto"/>
        <w:ind w:left="2880" w:firstLine="720"/>
        <w:rPr>
          <w:rFonts w:ascii="Times New Roman" w:eastAsia="Trebuchet MS" w:hAnsi="Times New Roman" w:cs="Times New Roman"/>
          <w:b/>
          <w:bCs/>
          <w:sz w:val="28"/>
          <w:szCs w:val="36"/>
        </w:rPr>
      </w:pPr>
      <w:r w:rsidRPr="00F93449">
        <w:rPr>
          <w:rFonts w:ascii="Times New Roman" w:eastAsia="Trebuchet MS" w:hAnsi="Times New Roman" w:cs="Times New Roman"/>
          <w:b/>
          <w:bCs/>
          <w:sz w:val="28"/>
          <w:szCs w:val="36"/>
        </w:rPr>
        <w:t xml:space="preserve">Group </w:t>
      </w:r>
      <w:r w:rsidR="007149CB" w:rsidRPr="00F93449">
        <w:rPr>
          <w:rFonts w:ascii="Times New Roman" w:eastAsia="Trebuchet MS" w:hAnsi="Times New Roman" w:cs="Times New Roman"/>
          <w:b/>
          <w:bCs/>
          <w:sz w:val="28"/>
          <w:szCs w:val="36"/>
        </w:rPr>
        <w:t>No.:</w:t>
      </w:r>
      <w:r w:rsidRPr="00F93449">
        <w:rPr>
          <w:rFonts w:ascii="Times New Roman" w:eastAsia="Trebuchet MS" w:hAnsi="Times New Roman" w:cs="Times New Roman"/>
          <w:b/>
          <w:bCs/>
          <w:sz w:val="28"/>
          <w:szCs w:val="36"/>
        </w:rPr>
        <w:t xml:space="preserve"> </w:t>
      </w:r>
      <w:r w:rsidR="00FB4C1F" w:rsidRPr="00F93449">
        <w:rPr>
          <w:rFonts w:ascii="Times New Roman" w:eastAsia="Trebuchet MS" w:hAnsi="Times New Roman" w:cs="Times New Roman"/>
          <w:b/>
          <w:bCs/>
          <w:sz w:val="28"/>
          <w:szCs w:val="36"/>
        </w:rPr>
        <w:t>G</w:t>
      </w:r>
      <w:r w:rsidRPr="00F93449">
        <w:rPr>
          <w:rFonts w:ascii="Times New Roman" w:eastAsia="Trebuchet MS" w:hAnsi="Times New Roman" w:cs="Times New Roman"/>
          <w:b/>
          <w:bCs/>
          <w:sz w:val="28"/>
          <w:szCs w:val="36"/>
        </w:rPr>
        <w:t>64</w:t>
      </w:r>
    </w:p>
    <w:p w14:paraId="5A8D2DFF" w14:textId="6DF38419" w:rsidR="00A07EBB" w:rsidRPr="00F93449" w:rsidRDefault="00A07EBB" w:rsidP="00A07EBB">
      <w:pPr>
        <w:spacing w:after="0" w:line="276" w:lineRule="auto"/>
        <w:rPr>
          <w:rFonts w:ascii="Times New Roman" w:eastAsia="Trebuchet MS" w:hAnsi="Times New Roman" w:cs="Times New Roman"/>
          <w:b/>
          <w:bCs/>
          <w:sz w:val="28"/>
          <w:szCs w:val="36"/>
        </w:rPr>
      </w:pPr>
      <w:r w:rsidRPr="00F93449">
        <w:rPr>
          <w:rFonts w:ascii="Times New Roman" w:eastAsia="Trebuchet MS" w:hAnsi="Times New Roman" w:cs="Times New Roman"/>
          <w:b/>
          <w:bCs/>
          <w:sz w:val="28"/>
          <w:szCs w:val="36"/>
        </w:rPr>
        <w:t xml:space="preserve">                                      Roll No.</w:t>
      </w:r>
      <w:r w:rsidRPr="00F93449">
        <w:rPr>
          <w:rFonts w:ascii="Times New Roman" w:eastAsia="Trebuchet MS" w:hAnsi="Times New Roman" w:cs="Times New Roman"/>
          <w:b/>
          <w:bCs/>
          <w:sz w:val="28"/>
          <w:szCs w:val="36"/>
        </w:rPr>
        <w:tab/>
      </w:r>
      <w:r w:rsidRPr="00F93449">
        <w:rPr>
          <w:rFonts w:ascii="Times New Roman" w:eastAsia="Trebuchet MS" w:hAnsi="Times New Roman" w:cs="Times New Roman"/>
          <w:b/>
          <w:bCs/>
          <w:sz w:val="28"/>
          <w:szCs w:val="36"/>
        </w:rPr>
        <w:tab/>
        <w:t xml:space="preserve"> </w:t>
      </w:r>
      <w:r w:rsidR="003009FB" w:rsidRPr="00F93449">
        <w:rPr>
          <w:rFonts w:ascii="Times New Roman" w:eastAsia="Trebuchet MS" w:hAnsi="Times New Roman" w:cs="Times New Roman"/>
          <w:b/>
          <w:bCs/>
          <w:sz w:val="28"/>
          <w:szCs w:val="36"/>
        </w:rPr>
        <w:t xml:space="preserve">     </w:t>
      </w:r>
      <w:r w:rsidRPr="00F93449">
        <w:rPr>
          <w:rFonts w:ascii="Times New Roman" w:eastAsia="Trebuchet MS" w:hAnsi="Times New Roman" w:cs="Times New Roman"/>
          <w:b/>
          <w:bCs/>
          <w:sz w:val="28"/>
          <w:szCs w:val="36"/>
        </w:rPr>
        <w:t xml:space="preserve"> Name</w:t>
      </w:r>
    </w:p>
    <w:p w14:paraId="3CECE935" w14:textId="5E8D60DE" w:rsidR="00A07EBB" w:rsidRPr="00F93449" w:rsidRDefault="003009FB" w:rsidP="00A07EBB">
      <w:pPr>
        <w:spacing w:after="0" w:line="276" w:lineRule="auto"/>
        <w:jc w:val="center"/>
        <w:rPr>
          <w:rFonts w:ascii="Times New Roman" w:hAnsi="Times New Roman" w:cs="Times New Roman"/>
          <w:color w:val="000000"/>
          <w:sz w:val="28"/>
          <w:szCs w:val="28"/>
          <w:shd w:val="clear" w:color="auto" w:fill="FFFFFF"/>
        </w:rPr>
      </w:pPr>
      <w:r w:rsidRPr="00F93449">
        <w:rPr>
          <w:rFonts w:ascii="Times New Roman" w:hAnsi="Times New Roman" w:cs="Times New Roman"/>
          <w:color w:val="000000"/>
          <w:sz w:val="28"/>
          <w:szCs w:val="28"/>
          <w:shd w:val="clear" w:color="auto" w:fill="FFFFFF"/>
        </w:rPr>
        <w:t xml:space="preserve">             </w:t>
      </w:r>
      <w:r w:rsidR="00A07EBB" w:rsidRPr="00F93449">
        <w:rPr>
          <w:rFonts w:ascii="Times New Roman" w:hAnsi="Times New Roman" w:cs="Times New Roman"/>
          <w:color w:val="000000"/>
          <w:sz w:val="28"/>
          <w:szCs w:val="28"/>
          <w:shd w:val="clear" w:color="auto" w:fill="FFFFFF"/>
        </w:rPr>
        <w:t xml:space="preserve">223127   </w:t>
      </w:r>
      <w:r w:rsidRPr="00F93449">
        <w:rPr>
          <w:rFonts w:ascii="Times New Roman" w:hAnsi="Times New Roman" w:cs="Times New Roman"/>
          <w:color w:val="000000"/>
          <w:sz w:val="28"/>
          <w:szCs w:val="28"/>
          <w:shd w:val="clear" w:color="auto" w:fill="FFFFFF"/>
        </w:rPr>
        <w:t xml:space="preserve"> </w:t>
      </w:r>
      <w:r w:rsidRPr="00F93449">
        <w:rPr>
          <w:rFonts w:ascii="Times New Roman" w:hAnsi="Times New Roman" w:cs="Times New Roman"/>
          <w:color w:val="000000"/>
          <w:sz w:val="28"/>
          <w:szCs w:val="28"/>
          <w:shd w:val="clear" w:color="auto" w:fill="FFFFFF"/>
        </w:rPr>
        <w:tab/>
      </w:r>
      <w:r w:rsidRPr="00F93449">
        <w:rPr>
          <w:rFonts w:ascii="Times New Roman" w:hAnsi="Times New Roman" w:cs="Times New Roman"/>
          <w:color w:val="000000"/>
          <w:sz w:val="28"/>
          <w:szCs w:val="28"/>
          <w:shd w:val="clear" w:color="auto" w:fill="FFFFFF"/>
        </w:rPr>
        <w:tab/>
      </w:r>
      <w:r w:rsidR="00A07EBB" w:rsidRPr="00F93449">
        <w:rPr>
          <w:rFonts w:ascii="Times New Roman" w:hAnsi="Times New Roman" w:cs="Times New Roman"/>
          <w:color w:val="000000"/>
          <w:sz w:val="28"/>
          <w:szCs w:val="28"/>
          <w:shd w:val="clear" w:color="auto" w:fill="FFFFFF"/>
        </w:rPr>
        <w:t xml:space="preserve"> Omkar Shivaji Mohite</w:t>
      </w:r>
    </w:p>
    <w:p w14:paraId="62903250" w14:textId="6ECA7545" w:rsidR="00A07EBB" w:rsidRPr="00F93449" w:rsidRDefault="003009FB" w:rsidP="00A07EBB">
      <w:pPr>
        <w:spacing w:after="0" w:line="276" w:lineRule="auto"/>
        <w:jc w:val="center"/>
        <w:rPr>
          <w:rFonts w:ascii="Times New Roman" w:eastAsia="Trebuchet MS" w:hAnsi="Times New Roman" w:cs="Times New Roman"/>
          <w:b/>
          <w:sz w:val="28"/>
          <w:szCs w:val="28"/>
          <w:u w:val="single"/>
        </w:rPr>
      </w:pPr>
      <w:r w:rsidRPr="00F93449">
        <w:rPr>
          <w:rFonts w:ascii="Times New Roman" w:hAnsi="Times New Roman" w:cs="Times New Roman"/>
          <w:color w:val="000000"/>
          <w:sz w:val="28"/>
          <w:szCs w:val="28"/>
          <w:shd w:val="clear" w:color="auto" w:fill="FFFFFF"/>
        </w:rPr>
        <w:t xml:space="preserve">            </w:t>
      </w:r>
      <w:r w:rsidR="005175FF" w:rsidRPr="00F93449">
        <w:rPr>
          <w:rFonts w:ascii="Times New Roman" w:hAnsi="Times New Roman" w:cs="Times New Roman"/>
          <w:color w:val="000000"/>
          <w:sz w:val="28"/>
          <w:szCs w:val="28"/>
          <w:shd w:val="clear" w:color="auto" w:fill="FFFFFF"/>
        </w:rPr>
        <w:t xml:space="preserve"> </w:t>
      </w:r>
      <w:r w:rsidRPr="00F93449">
        <w:rPr>
          <w:rFonts w:ascii="Times New Roman" w:hAnsi="Times New Roman" w:cs="Times New Roman"/>
          <w:color w:val="000000"/>
          <w:sz w:val="28"/>
          <w:szCs w:val="28"/>
          <w:shd w:val="clear" w:color="auto" w:fill="FFFFFF"/>
        </w:rPr>
        <w:t xml:space="preserve">  </w:t>
      </w:r>
      <w:r w:rsidR="00A07EBB" w:rsidRPr="00F93449">
        <w:rPr>
          <w:rFonts w:ascii="Times New Roman" w:hAnsi="Times New Roman" w:cs="Times New Roman"/>
          <w:color w:val="000000"/>
          <w:sz w:val="28"/>
          <w:szCs w:val="28"/>
          <w:shd w:val="clear" w:color="auto" w:fill="FFFFFF"/>
        </w:rPr>
        <w:t xml:space="preserve">223103   </w:t>
      </w:r>
      <w:r w:rsidRPr="00F93449">
        <w:rPr>
          <w:rFonts w:ascii="Times New Roman" w:hAnsi="Times New Roman" w:cs="Times New Roman"/>
          <w:color w:val="000000"/>
          <w:sz w:val="28"/>
          <w:szCs w:val="28"/>
          <w:shd w:val="clear" w:color="auto" w:fill="FFFFFF"/>
        </w:rPr>
        <w:tab/>
      </w:r>
      <w:r w:rsidRPr="00F93449">
        <w:rPr>
          <w:rFonts w:ascii="Times New Roman" w:hAnsi="Times New Roman" w:cs="Times New Roman"/>
          <w:color w:val="000000"/>
          <w:sz w:val="28"/>
          <w:szCs w:val="28"/>
          <w:shd w:val="clear" w:color="auto" w:fill="FFFFFF"/>
        </w:rPr>
        <w:tab/>
        <w:t xml:space="preserve">   Kunal</w:t>
      </w:r>
      <w:r w:rsidR="00A07EBB" w:rsidRPr="00F93449">
        <w:rPr>
          <w:rFonts w:ascii="Times New Roman" w:hAnsi="Times New Roman" w:cs="Times New Roman"/>
          <w:color w:val="000000"/>
          <w:sz w:val="28"/>
          <w:szCs w:val="28"/>
          <w:shd w:val="clear" w:color="auto" w:fill="FFFFFF"/>
        </w:rPr>
        <w:t xml:space="preserve"> Kisan Lokhande</w:t>
      </w:r>
    </w:p>
    <w:p w14:paraId="4BC3C659" w14:textId="77777777" w:rsidR="00684D97" w:rsidRPr="00F93449" w:rsidRDefault="00684D97" w:rsidP="00371B48">
      <w:pPr>
        <w:spacing w:after="0" w:line="276" w:lineRule="auto"/>
        <w:jc w:val="both"/>
        <w:rPr>
          <w:rFonts w:ascii="Times New Roman" w:eastAsia="Trebuchet MS" w:hAnsi="Times New Roman" w:cs="Times New Roman"/>
          <w:b/>
          <w:u w:val="single"/>
        </w:rPr>
      </w:pPr>
    </w:p>
    <w:p w14:paraId="309D2B49" w14:textId="77777777" w:rsidR="00684D97" w:rsidRPr="00F93449" w:rsidRDefault="00684D97" w:rsidP="00371B48">
      <w:pPr>
        <w:spacing w:after="0" w:line="276" w:lineRule="auto"/>
        <w:jc w:val="both"/>
        <w:rPr>
          <w:rFonts w:ascii="Times New Roman" w:eastAsia="Trebuchet MS" w:hAnsi="Times New Roman" w:cs="Times New Roman"/>
          <w:b/>
          <w:u w:val="single"/>
        </w:rPr>
      </w:pPr>
    </w:p>
    <w:p w14:paraId="7557D596" w14:textId="5DDED4C3" w:rsidR="001A1183" w:rsidRPr="00F93449" w:rsidRDefault="001A1183">
      <w:pPr>
        <w:numPr>
          <w:ilvl w:val="0"/>
          <w:numId w:val="79"/>
        </w:numPr>
        <w:tabs>
          <w:tab w:val="left" w:pos="480"/>
          <w:tab w:val="right" w:leader="dot" w:pos="9062"/>
        </w:tabs>
        <w:spacing w:before="120" w:after="120" w:line="276" w:lineRule="auto"/>
        <w:jc w:val="both"/>
        <w:rPr>
          <w:rFonts w:ascii="Times New Roman" w:eastAsia="Calibri" w:hAnsi="Times New Roman" w:cs="Times New Roman"/>
          <w:b/>
          <w:sz w:val="28"/>
          <w:szCs w:val="28"/>
        </w:rPr>
      </w:pPr>
      <w:r w:rsidRPr="00F93449">
        <w:rPr>
          <w:rFonts w:ascii="Times New Roman" w:eastAsia="Trebuchet MS" w:hAnsi="Times New Roman" w:cs="Times New Roman"/>
          <w:b/>
          <w:caps/>
          <w:sz w:val="24"/>
          <w:szCs w:val="28"/>
        </w:rPr>
        <w:t>Introduction</w:t>
      </w:r>
    </w:p>
    <w:p w14:paraId="163AF44D" w14:textId="102472C1" w:rsidR="00A90EF0" w:rsidRPr="00F93449" w:rsidRDefault="001A1183">
      <w:pPr>
        <w:pStyle w:val="ListParagraph"/>
        <w:numPr>
          <w:ilvl w:val="0"/>
          <w:numId w:val="79"/>
        </w:numPr>
        <w:tabs>
          <w:tab w:val="left" w:pos="480"/>
          <w:tab w:val="right" w:leader="dot" w:pos="9062"/>
        </w:tabs>
        <w:spacing w:before="120" w:after="120" w:line="276" w:lineRule="auto"/>
        <w:jc w:val="both"/>
        <w:rPr>
          <w:rFonts w:eastAsia="Calibri" w:cs="Times New Roman"/>
          <w:b/>
        </w:rPr>
      </w:pPr>
      <w:r w:rsidRPr="00F93449">
        <w:rPr>
          <w:rFonts w:eastAsia="Trebuchet MS" w:cs="Times New Roman"/>
          <w:b/>
          <w:caps/>
        </w:rPr>
        <w:t>Functional Requirements</w:t>
      </w:r>
    </w:p>
    <w:p w14:paraId="1D10F36F" w14:textId="1541076F" w:rsidR="001A1183" w:rsidRPr="00F93449" w:rsidRDefault="001A1183">
      <w:pPr>
        <w:numPr>
          <w:ilvl w:val="1"/>
          <w:numId w:val="78"/>
        </w:numPr>
        <w:tabs>
          <w:tab w:val="left" w:pos="960"/>
          <w:tab w:val="right" w:leader="dot" w:pos="9062"/>
        </w:tabs>
        <w:spacing w:after="0" w:line="276" w:lineRule="auto"/>
        <w:jc w:val="both"/>
        <w:rPr>
          <w:rFonts w:ascii="Times New Roman" w:eastAsia="Calibri" w:hAnsi="Times New Roman" w:cs="Times New Roman"/>
          <w:sz w:val="24"/>
          <w:szCs w:val="24"/>
        </w:rPr>
      </w:pPr>
      <w:r w:rsidRPr="00F93449">
        <w:rPr>
          <w:rFonts w:ascii="Times New Roman" w:eastAsia="Trebuchet MS" w:hAnsi="Times New Roman" w:cs="Times New Roman"/>
          <w:szCs w:val="24"/>
        </w:rPr>
        <w:t>2.1</w:t>
      </w:r>
      <w:r w:rsidR="000614AC" w:rsidRPr="00F93449">
        <w:rPr>
          <w:rFonts w:ascii="Times New Roman" w:eastAsia="Trebuchet MS" w:hAnsi="Times New Roman" w:cs="Times New Roman"/>
          <w:szCs w:val="24"/>
        </w:rPr>
        <w:t xml:space="preserve">   </w:t>
      </w:r>
      <w:r w:rsidRPr="00F93449">
        <w:rPr>
          <w:rFonts w:ascii="Times New Roman" w:eastAsia="Trebuchet MS" w:hAnsi="Times New Roman" w:cs="Times New Roman"/>
          <w:szCs w:val="24"/>
        </w:rPr>
        <w:t>Patient Module</w:t>
      </w:r>
    </w:p>
    <w:p w14:paraId="2E57B9A6" w14:textId="51A6D9E0" w:rsidR="001A1183" w:rsidRPr="00F93449" w:rsidRDefault="001A1183">
      <w:pPr>
        <w:numPr>
          <w:ilvl w:val="1"/>
          <w:numId w:val="78"/>
        </w:numPr>
        <w:tabs>
          <w:tab w:val="left" w:pos="960"/>
          <w:tab w:val="right" w:leader="dot" w:pos="9062"/>
        </w:tabs>
        <w:spacing w:after="0" w:line="276" w:lineRule="auto"/>
        <w:jc w:val="both"/>
        <w:rPr>
          <w:rFonts w:ascii="Times New Roman" w:eastAsia="Times New Roman" w:hAnsi="Times New Roman" w:cs="Times New Roman"/>
          <w:szCs w:val="24"/>
        </w:rPr>
      </w:pPr>
      <w:r w:rsidRPr="00F93449">
        <w:rPr>
          <w:rFonts w:ascii="Times New Roman" w:eastAsia="Trebuchet MS" w:hAnsi="Times New Roman" w:cs="Times New Roman"/>
          <w:szCs w:val="24"/>
        </w:rPr>
        <w:t>2.2</w:t>
      </w:r>
      <w:r w:rsidR="000614AC" w:rsidRPr="00F93449">
        <w:rPr>
          <w:rFonts w:ascii="Times New Roman" w:eastAsia="Trebuchet MS" w:hAnsi="Times New Roman" w:cs="Times New Roman"/>
          <w:szCs w:val="24"/>
        </w:rPr>
        <w:t xml:space="preserve">    </w:t>
      </w:r>
      <w:r w:rsidRPr="00F93449">
        <w:rPr>
          <w:rFonts w:ascii="Times New Roman" w:eastAsia="Trebuchet MS" w:hAnsi="Times New Roman" w:cs="Times New Roman"/>
          <w:szCs w:val="24"/>
        </w:rPr>
        <w:t>Doctor Module</w:t>
      </w:r>
    </w:p>
    <w:p w14:paraId="7F5605F6" w14:textId="7366B795" w:rsidR="00A90EF0" w:rsidRPr="00F93449" w:rsidRDefault="001A1183" w:rsidP="00234DDB">
      <w:pPr>
        <w:numPr>
          <w:ilvl w:val="1"/>
          <w:numId w:val="78"/>
        </w:numPr>
        <w:tabs>
          <w:tab w:val="left" w:pos="960"/>
          <w:tab w:val="right" w:leader="dot" w:pos="9062"/>
        </w:tabs>
        <w:spacing w:after="0" w:line="276" w:lineRule="auto"/>
        <w:jc w:val="both"/>
        <w:rPr>
          <w:rFonts w:ascii="Times New Roman" w:eastAsia="Times New Roman" w:hAnsi="Times New Roman" w:cs="Times New Roman"/>
          <w:szCs w:val="24"/>
        </w:rPr>
      </w:pPr>
      <w:r w:rsidRPr="00F93449">
        <w:rPr>
          <w:rFonts w:ascii="Times New Roman" w:eastAsia="Trebuchet MS" w:hAnsi="Times New Roman" w:cs="Times New Roman"/>
          <w:szCs w:val="24"/>
        </w:rPr>
        <w:t>2.3</w:t>
      </w:r>
      <w:r w:rsidR="000614AC" w:rsidRPr="00F93449">
        <w:rPr>
          <w:rFonts w:ascii="Times New Roman" w:eastAsia="Trebuchet MS" w:hAnsi="Times New Roman" w:cs="Times New Roman"/>
          <w:szCs w:val="24"/>
        </w:rPr>
        <w:t xml:space="preserve">    </w:t>
      </w:r>
      <w:r w:rsidRPr="00F93449">
        <w:rPr>
          <w:rFonts w:ascii="Times New Roman" w:eastAsia="Trebuchet MS" w:hAnsi="Times New Roman" w:cs="Times New Roman"/>
          <w:szCs w:val="24"/>
        </w:rPr>
        <w:t>Admin Module</w:t>
      </w:r>
    </w:p>
    <w:p w14:paraId="469DC48B" w14:textId="77777777" w:rsidR="00234DDB" w:rsidRPr="00F93449" w:rsidRDefault="00234DDB" w:rsidP="00234DDB">
      <w:pPr>
        <w:tabs>
          <w:tab w:val="left" w:pos="960"/>
          <w:tab w:val="right" w:leader="dot" w:pos="9062"/>
        </w:tabs>
        <w:spacing w:after="0" w:line="276" w:lineRule="auto"/>
        <w:ind w:left="1440"/>
        <w:jc w:val="both"/>
        <w:rPr>
          <w:rFonts w:ascii="Times New Roman" w:eastAsia="Times New Roman" w:hAnsi="Times New Roman" w:cs="Times New Roman"/>
          <w:szCs w:val="24"/>
        </w:rPr>
      </w:pPr>
    </w:p>
    <w:p w14:paraId="66996FCC" w14:textId="2E668F3F" w:rsidR="00A90EF0" w:rsidRPr="00F93449" w:rsidRDefault="00A90EF0">
      <w:pPr>
        <w:pStyle w:val="ListParagraph"/>
        <w:numPr>
          <w:ilvl w:val="0"/>
          <w:numId w:val="79"/>
        </w:numPr>
        <w:spacing w:line="276" w:lineRule="auto"/>
        <w:jc w:val="both"/>
        <w:rPr>
          <w:rFonts w:eastAsia="Times New Roman" w:cs="Times New Roman"/>
          <w:b/>
          <w:bCs/>
        </w:rPr>
      </w:pPr>
      <w:r w:rsidRPr="00F93449">
        <w:rPr>
          <w:rFonts w:eastAsia="Times New Roman" w:cs="Times New Roman"/>
          <w:b/>
          <w:bCs/>
        </w:rPr>
        <w:t>NON-FUNCTIONAL REQIREMENTS</w:t>
      </w:r>
    </w:p>
    <w:p w14:paraId="2F922227" w14:textId="77777777" w:rsidR="00A90EF0" w:rsidRPr="00F93449" w:rsidRDefault="00A90EF0" w:rsidP="00371B48">
      <w:pPr>
        <w:spacing w:line="276" w:lineRule="auto"/>
        <w:ind w:left="360"/>
        <w:jc w:val="both"/>
        <w:rPr>
          <w:rFonts w:ascii="Times New Roman" w:eastAsia="Times New Roman" w:hAnsi="Times New Roman" w:cs="Times New Roman"/>
        </w:rPr>
      </w:pPr>
    </w:p>
    <w:p w14:paraId="0B1CF4CB" w14:textId="77777777" w:rsidR="00684D97" w:rsidRPr="00F93449" w:rsidRDefault="00684D97" w:rsidP="00371B48">
      <w:pPr>
        <w:pStyle w:val="ListParagraph"/>
        <w:spacing w:line="276" w:lineRule="auto"/>
        <w:ind w:left="720" w:right="864"/>
        <w:jc w:val="both"/>
        <w:rPr>
          <w:rFonts w:eastAsia="Trebuchet MS" w:cs="Times New Roman"/>
        </w:rPr>
      </w:pPr>
    </w:p>
    <w:p w14:paraId="70E7D73A" w14:textId="77777777" w:rsidR="00684D97" w:rsidRPr="00F93449" w:rsidRDefault="00684D97" w:rsidP="00371B48">
      <w:pPr>
        <w:suppressAutoHyphens/>
        <w:spacing w:after="0" w:line="276" w:lineRule="auto"/>
        <w:ind w:right="864"/>
        <w:jc w:val="both"/>
        <w:rPr>
          <w:rFonts w:ascii="Times New Roman" w:eastAsia="Trebuchet MS" w:hAnsi="Times New Roman" w:cs="Times New Roman"/>
          <w:sz w:val="24"/>
        </w:rPr>
      </w:pPr>
    </w:p>
    <w:p w14:paraId="01BCEA32" w14:textId="30937772" w:rsidR="0059237F" w:rsidRPr="00F93449" w:rsidRDefault="0059237F" w:rsidP="00371B48">
      <w:pPr>
        <w:pStyle w:val="Heading1"/>
        <w:pageBreakBefore/>
        <w:spacing w:line="276" w:lineRule="auto"/>
        <w:jc w:val="both"/>
        <w:rPr>
          <w:rFonts w:ascii="Times New Roman" w:hAnsi="Times New Roman" w:cs="Times New Roman"/>
        </w:rPr>
      </w:pPr>
      <w:r w:rsidRPr="00F93449">
        <w:rPr>
          <w:rFonts w:ascii="Times New Roman" w:hAnsi="Times New Roman" w:cs="Times New Roman"/>
        </w:rPr>
        <w:lastRenderedPageBreak/>
        <w:t>Introduction</w:t>
      </w:r>
    </w:p>
    <w:p w14:paraId="477126AD" w14:textId="77777777" w:rsidR="0059237F" w:rsidRPr="00F93449" w:rsidRDefault="0059237F">
      <w:pPr>
        <w:pStyle w:val="Heading"/>
        <w:numPr>
          <w:ilvl w:val="1"/>
          <w:numId w:val="75"/>
        </w:numPr>
        <w:spacing w:line="276" w:lineRule="auto"/>
        <w:ind w:left="930"/>
        <w:jc w:val="both"/>
        <w:rPr>
          <w:rFonts w:ascii="Times New Roman" w:hAnsi="Times New Roman" w:cs="Times New Roman"/>
          <w:sz w:val="24"/>
          <w:szCs w:val="24"/>
        </w:rPr>
      </w:pPr>
      <w:r w:rsidRPr="00F93449">
        <w:rPr>
          <w:rFonts w:ascii="Times New Roman" w:hAnsi="Times New Roman" w:cs="Times New Roman"/>
          <w:sz w:val="24"/>
          <w:szCs w:val="24"/>
        </w:rPr>
        <w:t>Document Purpose</w:t>
      </w:r>
    </w:p>
    <w:p w14:paraId="5AE5A2A0" w14:textId="791AE2B5" w:rsidR="0059237F" w:rsidRPr="00F93449" w:rsidRDefault="0059237F" w:rsidP="00371B48">
      <w:pPr>
        <w:pStyle w:val="BodyText"/>
        <w:spacing w:line="276" w:lineRule="auto"/>
        <w:ind w:firstLine="570"/>
        <w:jc w:val="both"/>
        <w:rPr>
          <w:rFonts w:cs="Times New Roman"/>
        </w:rPr>
      </w:pPr>
      <w:r w:rsidRPr="00F93449">
        <w:rPr>
          <w:rFonts w:cs="Times New Roman"/>
        </w:rPr>
        <w:t>The purpose of our Project “</w:t>
      </w:r>
      <w:r w:rsidR="00926E7E" w:rsidRPr="00F93449">
        <w:rPr>
          <w:rFonts w:cs="Times New Roman"/>
          <w:color w:val="000000"/>
          <w:shd w:val="clear" w:color="auto" w:fill="FFFFFF"/>
        </w:rPr>
        <w:t>Docp</w:t>
      </w:r>
      <w:r w:rsidR="00725086" w:rsidRPr="00F93449">
        <w:rPr>
          <w:rFonts w:cs="Times New Roman"/>
          <w:color w:val="000000"/>
          <w:shd w:val="clear" w:color="auto" w:fill="FFFFFF"/>
        </w:rPr>
        <w:t xml:space="preserve">ulse - Meet Your Doctor </w:t>
      </w:r>
      <w:r w:rsidR="004C357E" w:rsidRPr="00F93449">
        <w:rPr>
          <w:rFonts w:eastAsia="Trebuchet MS" w:cs="Times New Roman"/>
        </w:rPr>
        <w:t>System</w:t>
      </w:r>
      <w:r w:rsidRPr="00F93449">
        <w:rPr>
          <w:rFonts w:cs="Times New Roman"/>
        </w:rPr>
        <w:t>” is to automate the process of getting medical treatment and health checkup in a way that saves both time and effort. It manages all the information of patient and doctors. The project is developed at administrative end and thus only the administrator is guaranteed to have access to everything. The purpose of this project is to create a web application that reduces the manual efforts of looking for a doctor and booking appointments.</w:t>
      </w:r>
    </w:p>
    <w:p w14:paraId="67F62B44" w14:textId="77777777" w:rsidR="0059237F" w:rsidRPr="00F93449" w:rsidRDefault="0059237F">
      <w:pPr>
        <w:pStyle w:val="Heading"/>
        <w:numPr>
          <w:ilvl w:val="1"/>
          <w:numId w:val="75"/>
        </w:numPr>
        <w:spacing w:line="276" w:lineRule="auto"/>
        <w:jc w:val="both"/>
        <w:rPr>
          <w:rFonts w:ascii="Times New Roman" w:hAnsi="Times New Roman" w:cs="Times New Roman"/>
          <w:sz w:val="24"/>
          <w:szCs w:val="24"/>
        </w:rPr>
      </w:pPr>
      <w:r w:rsidRPr="00F93449">
        <w:rPr>
          <w:rFonts w:ascii="Times New Roman" w:hAnsi="Times New Roman" w:cs="Times New Roman"/>
          <w:sz w:val="24"/>
          <w:szCs w:val="24"/>
        </w:rPr>
        <w:t xml:space="preserve">Goals of the project </w:t>
      </w:r>
    </w:p>
    <w:p w14:paraId="69E6BED2" w14:textId="77777777" w:rsidR="0059237F" w:rsidRPr="00F93449" w:rsidRDefault="0059237F" w:rsidP="00371B48">
      <w:pPr>
        <w:pStyle w:val="BodyText"/>
        <w:spacing w:line="276" w:lineRule="auto"/>
        <w:ind w:left="720"/>
        <w:jc w:val="both"/>
        <w:rPr>
          <w:rFonts w:cs="Times New Roman"/>
        </w:rPr>
      </w:pPr>
      <w:r w:rsidRPr="00F93449">
        <w:rPr>
          <w:rFonts w:cs="Times New Roman"/>
        </w:rPr>
        <w:tab/>
        <w:t>The main objective of this project is to build a website which will provide user facility to book appointments online with specialist doctor in user chosen locality. A user can look for a doctor based on user’s requirement, doctor’s specialties and location, and then pick a time slot available and book the appointment. The aim of our project is to bridge the gap between a patient and a doctor.</w:t>
      </w:r>
    </w:p>
    <w:p w14:paraId="0938B0DA" w14:textId="77777777" w:rsidR="00684D97" w:rsidRPr="00F93449" w:rsidRDefault="00684D97" w:rsidP="00371B48">
      <w:pPr>
        <w:suppressAutoHyphens/>
        <w:spacing w:after="0" w:line="276" w:lineRule="auto"/>
        <w:ind w:right="864"/>
        <w:jc w:val="both"/>
        <w:rPr>
          <w:rFonts w:ascii="Times New Roman" w:eastAsia="Trebuchet MS" w:hAnsi="Times New Roman" w:cs="Times New Roman"/>
          <w:sz w:val="24"/>
        </w:rPr>
      </w:pPr>
    </w:p>
    <w:p w14:paraId="257B3C51" w14:textId="713226B4" w:rsidR="0059237F" w:rsidRPr="00F93449" w:rsidRDefault="0059237F" w:rsidP="00371B48">
      <w:pPr>
        <w:pStyle w:val="Heading1"/>
        <w:spacing w:line="276" w:lineRule="auto"/>
        <w:jc w:val="both"/>
        <w:rPr>
          <w:rFonts w:ascii="Times New Roman" w:hAnsi="Times New Roman" w:cs="Times New Roman"/>
        </w:rPr>
      </w:pPr>
      <w:r w:rsidRPr="00F93449">
        <w:rPr>
          <w:rFonts w:ascii="Times New Roman" w:hAnsi="Times New Roman" w:cs="Times New Roman"/>
        </w:rPr>
        <w:t>Functional Requirements Overview</w:t>
      </w:r>
    </w:p>
    <w:p w14:paraId="03C5B32A" w14:textId="78D30F14" w:rsidR="0059237F" w:rsidRPr="00F93449" w:rsidRDefault="004C357E" w:rsidP="00371B48">
      <w:pPr>
        <w:pStyle w:val="ListParagraph"/>
        <w:spacing w:line="276" w:lineRule="auto"/>
        <w:jc w:val="both"/>
        <w:rPr>
          <w:rFonts w:cs="Times New Roman"/>
        </w:rPr>
      </w:pPr>
      <w:r w:rsidRPr="00F93449">
        <w:rPr>
          <w:rFonts w:cs="Times New Roman"/>
        </w:rPr>
        <w:t>System</w:t>
      </w:r>
      <w:r w:rsidR="0059237F" w:rsidRPr="00F93449">
        <w:rPr>
          <w:rFonts w:cs="Times New Roman"/>
        </w:rPr>
        <w:t xml:space="preserve"> consists of four modules described as below.</w:t>
      </w:r>
    </w:p>
    <w:p w14:paraId="52770D86" w14:textId="77777777" w:rsidR="0059237F" w:rsidRPr="00F93449" w:rsidRDefault="0059237F" w:rsidP="00371B48">
      <w:pPr>
        <w:pStyle w:val="ListParagraph"/>
        <w:spacing w:line="276" w:lineRule="auto"/>
        <w:jc w:val="both"/>
        <w:rPr>
          <w:rFonts w:cs="Times New Roman"/>
        </w:rPr>
      </w:pPr>
    </w:p>
    <w:p w14:paraId="3C4EC185" w14:textId="77777777" w:rsidR="0059237F" w:rsidRPr="00F93449" w:rsidRDefault="0059237F" w:rsidP="00371B48">
      <w:pPr>
        <w:pStyle w:val="ListParagraph"/>
        <w:spacing w:line="276" w:lineRule="auto"/>
        <w:jc w:val="both"/>
        <w:rPr>
          <w:rFonts w:cs="Times New Roman"/>
        </w:rPr>
      </w:pPr>
    </w:p>
    <w:p w14:paraId="3462DE1D" w14:textId="77777777" w:rsidR="0059237F" w:rsidRPr="00F93449" w:rsidRDefault="0059237F">
      <w:pPr>
        <w:pStyle w:val="ListParagraph"/>
        <w:numPr>
          <w:ilvl w:val="0"/>
          <w:numId w:val="77"/>
        </w:numPr>
        <w:spacing w:line="276" w:lineRule="auto"/>
        <w:jc w:val="both"/>
        <w:rPr>
          <w:rFonts w:cs="Times New Roman"/>
        </w:rPr>
      </w:pPr>
      <w:r w:rsidRPr="00F93449">
        <w:rPr>
          <w:rFonts w:cs="Times New Roman"/>
        </w:rPr>
        <w:t>Patient/User Module</w:t>
      </w:r>
    </w:p>
    <w:p w14:paraId="4FEFCD5C" w14:textId="77777777" w:rsidR="0059237F" w:rsidRPr="00F93449" w:rsidRDefault="0059237F">
      <w:pPr>
        <w:pStyle w:val="ListParagraph"/>
        <w:numPr>
          <w:ilvl w:val="0"/>
          <w:numId w:val="77"/>
        </w:numPr>
        <w:spacing w:line="276" w:lineRule="auto"/>
        <w:jc w:val="both"/>
        <w:rPr>
          <w:rFonts w:cs="Times New Roman"/>
        </w:rPr>
      </w:pPr>
      <w:r w:rsidRPr="00F93449">
        <w:rPr>
          <w:rFonts w:cs="Times New Roman"/>
        </w:rPr>
        <w:t>Doctor Module</w:t>
      </w:r>
    </w:p>
    <w:p w14:paraId="3DA61F8F" w14:textId="77777777" w:rsidR="0059237F" w:rsidRPr="00F93449" w:rsidRDefault="0059237F">
      <w:pPr>
        <w:pStyle w:val="ListParagraph"/>
        <w:numPr>
          <w:ilvl w:val="0"/>
          <w:numId w:val="77"/>
        </w:numPr>
        <w:spacing w:line="276" w:lineRule="auto"/>
        <w:jc w:val="both"/>
        <w:rPr>
          <w:rFonts w:cs="Times New Roman"/>
        </w:rPr>
      </w:pPr>
      <w:r w:rsidRPr="00F93449">
        <w:rPr>
          <w:rFonts w:cs="Times New Roman"/>
        </w:rPr>
        <w:t>Admin Module</w:t>
      </w:r>
    </w:p>
    <w:p w14:paraId="29158253" w14:textId="77777777" w:rsidR="0059237F" w:rsidRPr="00F93449" w:rsidRDefault="0059237F" w:rsidP="00371B48">
      <w:pPr>
        <w:pStyle w:val="ListParagraph"/>
        <w:spacing w:line="276" w:lineRule="auto"/>
        <w:jc w:val="both"/>
        <w:rPr>
          <w:rFonts w:cs="Times New Roman"/>
          <w:sz w:val="28"/>
          <w:szCs w:val="28"/>
        </w:rPr>
      </w:pPr>
    </w:p>
    <w:p w14:paraId="393567AB" w14:textId="1BEA9D70" w:rsidR="0059237F" w:rsidRPr="00F93449" w:rsidRDefault="0059237F" w:rsidP="00371B48">
      <w:pPr>
        <w:pStyle w:val="Heading"/>
        <w:spacing w:line="276" w:lineRule="auto"/>
        <w:ind w:left="990" w:hanging="63"/>
        <w:jc w:val="both"/>
        <w:rPr>
          <w:rFonts w:ascii="Times New Roman" w:hAnsi="Times New Roman" w:cs="Times New Roman"/>
          <w:sz w:val="32"/>
          <w:szCs w:val="32"/>
        </w:rPr>
      </w:pPr>
      <w:r w:rsidRPr="00F93449">
        <w:rPr>
          <w:rFonts w:ascii="Times New Roman" w:hAnsi="Times New Roman" w:cs="Times New Roman"/>
          <w:sz w:val="32"/>
          <w:szCs w:val="32"/>
        </w:rPr>
        <w:t>1</w:t>
      </w:r>
      <w:r w:rsidR="00B258EF" w:rsidRPr="00F93449">
        <w:rPr>
          <w:rFonts w:ascii="Times New Roman" w:hAnsi="Times New Roman" w:cs="Times New Roman"/>
          <w:sz w:val="32"/>
          <w:szCs w:val="32"/>
        </w:rPr>
        <w:t>.</w:t>
      </w:r>
      <w:r w:rsidRPr="00F93449">
        <w:rPr>
          <w:rFonts w:ascii="Times New Roman" w:hAnsi="Times New Roman" w:cs="Times New Roman"/>
          <w:sz w:val="32"/>
          <w:szCs w:val="32"/>
        </w:rPr>
        <w:t xml:space="preserve"> Patient/User Module</w:t>
      </w:r>
    </w:p>
    <w:p w14:paraId="50D6E9D4"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register and update his own account.</w:t>
      </w:r>
    </w:p>
    <w:p w14:paraId="5FD55AA2"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search Doctor according to need.</w:t>
      </w:r>
    </w:p>
    <w:p w14:paraId="1702D2EB"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view Doctors’ information.</w:t>
      </w:r>
    </w:p>
    <w:p w14:paraId="62624195"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view/book Doctors’ appointments.</w:t>
      </w:r>
    </w:p>
    <w:p w14:paraId="6E7AE484"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check status of current appointment.</w:t>
      </w:r>
    </w:p>
    <w:p w14:paraId="7B9D91AA"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cancel appointment.</w:t>
      </w:r>
    </w:p>
    <w:p w14:paraId="4D8DCCCE" w14:textId="31F14DD0"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Patient/User can check previous appointments (History)</w:t>
      </w:r>
    </w:p>
    <w:p w14:paraId="1142FB1C" w14:textId="7DF1DC25" w:rsidR="001D671C" w:rsidRPr="00F93449" w:rsidRDefault="001D671C">
      <w:pPr>
        <w:pStyle w:val="ListParagraph"/>
        <w:numPr>
          <w:ilvl w:val="0"/>
          <w:numId w:val="76"/>
        </w:numPr>
        <w:spacing w:line="276" w:lineRule="auto"/>
        <w:ind w:left="1418"/>
        <w:jc w:val="both"/>
        <w:rPr>
          <w:rFonts w:cs="Times New Roman"/>
        </w:rPr>
      </w:pPr>
      <w:r w:rsidRPr="00F93449">
        <w:rPr>
          <w:rFonts w:cs="Times New Roman"/>
        </w:rPr>
        <w:t>Patient can pay Appointment fees online</w:t>
      </w:r>
    </w:p>
    <w:p w14:paraId="429776BF" w14:textId="4C02A025" w:rsidR="001D671C" w:rsidRPr="00F93449" w:rsidRDefault="001D671C">
      <w:pPr>
        <w:pStyle w:val="ListParagraph"/>
        <w:numPr>
          <w:ilvl w:val="0"/>
          <w:numId w:val="76"/>
        </w:numPr>
        <w:spacing w:line="276" w:lineRule="auto"/>
        <w:ind w:left="1418"/>
        <w:jc w:val="both"/>
        <w:rPr>
          <w:rFonts w:cs="Times New Roman"/>
        </w:rPr>
      </w:pPr>
      <w:r w:rsidRPr="00F93449">
        <w:rPr>
          <w:rFonts w:cs="Times New Roman"/>
        </w:rPr>
        <w:t>Patients can get different updates on Email, Mobile SMS</w:t>
      </w:r>
    </w:p>
    <w:p w14:paraId="53F6C683" w14:textId="77777777" w:rsidR="0059237F" w:rsidRPr="00F93449" w:rsidRDefault="0059237F" w:rsidP="00371B48">
      <w:pPr>
        <w:pStyle w:val="ListParagraph"/>
        <w:spacing w:line="276" w:lineRule="auto"/>
        <w:jc w:val="both"/>
        <w:rPr>
          <w:rFonts w:cs="Times New Roman"/>
        </w:rPr>
      </w:pPr>
    </w:p>
    <w:p w14:paraId="3D2A7AF6" w14:textId="77777777" w:rsidR="0059237F" w:rsidRPr="00F93449" w:rsidRDefault="0059237F" w:rsidP="00371B48">
      <w:pPr>
        <w:pStyle w:val="ListParagraph"/>
        <w:spacing w:line="276" w:lineRule="auto"/>
        <w:ind w:left="1418" w:hanging="360"/>
        <w:jc w:val="both"/>
        <w:rPr>
          <w:rFonts w:cs="Times New Roman"/>
        </w:rPr>
      </w:pPr>
    </w:p>
    <w:p w14:paraId="21BC145F" w14:textId="12A69281" w:rsidR="0059237F" w:rsidRPr="00F93449" w:rsidRDefault="0059237F" w:rsidP="00371B48">
      <w:pPr>
        <w:pStyle w:val="Heading"/>
        <w:spacing w:line="276" w:lineRule="auto"/>
        <w:ind w:left="990"/>
        <w:jc w:val="both"/>
        <w:rPr>
          <w:rFonts w:ascii="Times New Roman" w:hAnsi="Times New Roman" w:cs="Times New Roman"/>
          <w:sz w:val="32"/>
          <w:szCs w:val="32"/>
        </w:rPr>
      </w:pPr>
      <w:r w:rsidRPr="00F93449">
        <w:rPr>
          <w:rFonts w:ascii="Times New Roman" w:hAnsi="Times New Roman" w:cs="Times New Roman"/>
          <w:sz w:val="32"/>
          <w:szCs w:val="32"/>
        </w:rPr>
        <w:lastRenderedPageBreak/>
        <w:t>2</w:t>
      </w:r>
      <w:r w:rsidR="00B258EF" w:rsidRPr="00F93449">
        <w:rPr>
          <w:rFonts w:ascii="Times New Roman" w:hAnsi="Times New Roman" w:cs="Times New Roman"/>
          <w:sz w:val="32"/>
          <w:szCs w:val="32"/>
        </w:rPr>
        <w:t>.</w:t>
      </w:r>
      <w:r w:rsidRPr="00F93449">
        <w:rPr>
          <w:rFonts w:ascii="Times New Roman" w:hAnsi="Times New Roman" w:cs="Times New Roman"/>
          <w:sz w:val="32"/>
          <w:szCs w:val="32"/>
        </w:rPr>
        <w:t xml:space="preserve"> Doctor Module</w:t>
      </w:r>
    </w:p>
    <w:p w14:paraId="3BCA8A32" w14:textId="48941975"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Doctor can register and update his own account.</w:t>
      </w:r>
    </w:p>
    <w:p w14:paraId="67497FF2" w14:textId="410E3BC6"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Doctor can create/Update appointment slot.</w:t>
      </w:r>
    </w:p>
    <w:p w14:paraId="6647D56F" w14:textId="057A9603"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Doctor can Check/Update Active appointment status.</w:t>
      </w:r>
    </w:p>
    <w:p w14:paraId="199006A3" w14:textId="2FA5F9D2"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Doctor can view appointment history.</w:t>
      </w:r>
    </w:p>
    <w:p w14:paraId="234F86EA" w14:textId="1BC68429"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Doctor can check patient’s treatment history.</w:t>
      </w:r>
    </w:p>
    <w:p w14:paraId="29C8CEC5" w14:textId="76BE1BB2" w:rsidR="001D671C" w:rsidRPr="00F93449" w:rsidRDefault="001D671C">
      <w:pPr>
        <w:pStyle w:val="ListParagraph"/>
        <w:numPr>
          <w:ilvl w:val="0"/>
          <w:numId w:val="76"/>
        </w:numPr>
        <w:spacing w:line="276" w:lineRule="auto"/>
        <w:ind w:left="1418"/>
        <w:jc w:val="both"/>
        <w:rPr>
          <w:rFonts w:cs="Times New Roman"/>
        </w:rPr>
      </w:pPr>
      <w:r w:rsidRPr="00F93449">
        <w:rPr>
          <w:rFonts w:cs="Times New Roman"/>
        </w:rPr>
        <w:t>Doctor will get patients registered appointment alert on Email and Mobile SMS</w:t>
      </w:r>
    </w:p>
    <w:p w14:paraId="763980E2" w14:textId="4D0483DF" w:rsidR="001D671C" w:rsidRPr="00F93449" w:rsidRDefault="001D671C">
      <w:pPr>
        <w:pStyle w:val="ListParagraph"/>
        <w:numPr>
          <w:ilvl w:val="0"/>
          <w:numId w:val="76"/>
        </w:numPr>
        <w:spacing w:line="276" w:lineRule="auto"/>
        <w:ind w:left="1418"/>
        <w:jc w:val="both"/>
        <w:rPr>
          <w:rFonts w:cs="Times New Roman"/>
        </w:rPr>
      </w:pPr>
      <w:r w:rsidRPr="00F93449">
        <w:rPr>
          <w:rFonts w:cs="Times New Roman"/>
        </w:rPr>
        <w:t>Doctor will get different updates on Email and Mobile SMS</w:t>
      </w:r>
    </w:p>
    <w:p w14:paraId="4143CE10" w14:textId="7CC387BA" w:rsidR="001D671C" w:rsidRPr="00F93449" w:rsidRDefault="001D671C">
      <w:pPr>
        <w:pStyle w:val="ListParagraph"/>
        <w:numPr>
          <w:ilvl w:val="0"/>
          <w:numId w:val="76"/>
        </w:numPr>
        <w:spacing w:line="276" w:lineRule="auto"/>
        <w:ind w:left="1418"/>
        <w:jc w:val="both"/>
        <w:rPr>
          <w:rFonts w:cs="Times New Roman"/>
        </w:rPr>
      </w:pPr>
      <w:r w:rsidRPr="00F93449">
        <w:rPr>
          <w:rFonts w:cs="Times New Roman"/>
        </w:rPr>
        <w:t>Doctor can accept Appointment payment online</w:t>
      </w:r>
    </w:p>
    <w:p w14:paraId="3CF78D4F" w14:textId="77777777" w:rsidR="0059237F" w:rsidRPr="00F93449" w:rsidRDefault="0059237F" w:rsidP="00371B48">
      <w:pPr>
        <w:pStyle w:val="ListParagraph"/>
        <w:spacing w:line="276" w:lineRule="auto"/>
        <w:ind w:left="709"/>
        <w:jc w:val="both"/>
        <w:rPr>
          <w:rFonts w:cs="Times New Roman"/>
        </w:rPr>
      </w:pPr>
    </w:p>
    <w:p w14:paraId="7FF4E26B" w14:textId="1B4F16EA" w:rsidR="0059237F" w:rsidRPr="00F93449" w:rsidRDefault="0059237F" w:rsidP="00371B48">
      <w:pPr>
        <w:pStyle w:val="Heading"/>
        <w:spacing w:line="276" w:lineRule="auto"/>
        <w:ind w:left="990"/>
        <w:jc w:val="both"/>
        <w:rPr>
          <w:rFonts w:ascii="Times New Roman" w:hAnsi="Times New Roman" w:cs="Times New Roman"/>
          <w:sz w:val="32"/>
          <w:szCs w:val="32"/>
        </w:rPr>
      </w:pPr>
      <w:r w:rsidRPr="00F93449">
        <w:rPr>
          <w:rFonts w:ascii="Times New Roman" w:hAnsi="Times New Roman" w:cs="Times New Roman"/>
          <w:sz w:val="32"/>
          <w:szCs w:val="32"/>
        </w:rPr>
        <w:t>3</w:t>
      </w:r>
      <w:r w:rsidR="00B258EF" w:rsidRPr="00F93449">
        <w:rPr>
          <w:rFonts w:ascii="Times New Roman" w:hAnsi="Times New Roman" w:cs="Times New Roman"/>
          <w:sz w:val="32"/>
          <w:szCs w:val="32"/>
        </w:rPr>
        <w:t>.</w:t>
      </w:r>
      <w:r w:rsidRPr="00F93449">
        <w:rPr>
          <w:rFonts w:ascii="Times New Roman" w:hAnsi="Times New Roman" w:cs="Times New Roman"/>
          <w:sz w:val="32"/>
          <w:szCs w:val="32"/>
        </w:rPr>
        <w:t xml:space="preserve"> Admin Module</w:t>
      </w:r>
    </w:p>
    <w:p w14:paraId="709F1117" w14:textId="77777777" w:rsidR="0059237F" w:rsidRPr="00F93449" w:rsidRDefault="0059237F" w:rsidP="00371B48">
      <w:pPr>
        <w:pStyle w:val="ListParagraph"/>
        <w:spacing w:line="276" w:lineRule="auto"/>
        <w:ind w:left="1418"/>
        <w:jc w:val="both"/>
        <w:rPr>
          <w:rFonts w:cs="Times New Roman"/>
        </w:rPr>
      </w:pPr>
    </w:p>
    <w:p w14:paraId="67D8B7FA" w14:textId="1CD95ABB" w:rsidR="0059237F" w:rsidRPr="00F93449" w:rsidRDefault="004C357E">
      <w:pPr>
        <w:pStyle w:val="ListParagraph"/>
        <w:numPr>
          <w:ilvl w:val="0"/>
          <w:numId w:val="76"/>
        </w:numPr>
        <w:spacing w:line="276" w:lineRule="auto"/>
        <w:ind w:left="1418"/>
        <w:jc w:val="both"/>
        <w:rPr>
          <w:rFonts w:cs="Times New Roman"/>
        </w:rPr>
      </w:pPr>
      <w:r w:rsidRPr="00F93449">
        <w:rPr>
          <w:rFonts w:cs="Times New Roman"/>
        </w:rPr>
        <w:t>System</w:t>
      </w:r>
      <w:r w:rsidR="0059237F" w:rsidRPr="00F93449">
        <w:rPr>
          <w:rFonts w:cs="Times New Roman"/>
        </w:rPr>
        <w:t xml:space="preserve"> should provide all function to admin how to handle the </w:t>
      </w:r>
      <w:r w:rsidRPr="00F93449">
        <w:rPr>
          <w:rFonts w:cs="Times New Roman"/>
        </w:rPr>
        <w:t>System</w:t>
      </w:r>
      <w:r w:rsidR="0059237F" w:rsidRPr="00F93449">
        <w:rPr>
          <w:rFonts w:cs="Times New Roman"/>
        </w:rPr>
        <w:t>.</w:t>
      </w:r>
    </w:p>
    <w:p w14:paraId="080567BF" w14:textId="490FC5F6"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 xml:space="preserve">What are the Patient and Doctor are using this </w:t>
      </w:r>
      <w:r w:rsidR="004C357E" w:rsidRPr="00F93449">
        <w:rPr>
          <w:rFonts w:cs="Times New Roman"/>
        </w:rPr>
        <w:t>System</w:t>
      </w:r>
      <w:r w:rsidRPr="00F93449">
        <w:rPr>
          <w:rFonts w:cs="Times New Roman"/>
        </w:rPr>
        <w:t xml:space="preserve"> and are they authorized.</w:t>
      </w:r>
    </w:p>
    <w:p w14:paraId="404EE7F6" w14:textId="4F2299F8"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Could able to maintain/know all the record/history.</w:t>
      </w:r>
    </w:p>
    <w:p w14:paraId="77000393" w14:textId="55EF3294"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Register/delete/block Doctor.</w:t>
      </w:r>
    </w:p>
    <w:p w14:paraId="57BF3674" w14:textId="391B7483"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Register/delete/block Patient.</w:t>
      </w:r>
    </w:p>
    <w:p w14:paraId="5D98D329" w14:textId="77777777" w:rsidR="0059237F" w:rsidRPr="00F93449" w:rsidRDefault="0059237F">
      <w:pPr>
        <w:pStyle w:val="ListParagraph"/>
        <w:numPr>
          <w:ilvl w:val="0"/>
          <w:numId w:val="76"/>
        </w:numPr>
        <w:spacing w:line="276" w:lineRule="auto"/>
        <w:ind w:left="1418"/>
        <w:jc w:val="both"/>
        <w:rPr>
          <w:rFonts w:cs="Times New Roman"/>
        </w:rPr>
      </w:pPr>
      <w:r w:rsidRPr="00F93449">
        <w:rPr>
          <w:rFonts w:cs="Times New Roman"/>
        </w:rPr>
        <w:t>Register/delete/block Staff.</w:t>
      </w:r>
    </w:p>
    <w:p w14:paraId="4AE9AFA0" w14:textId="77777777" w:rsidR="0059237F" w:rsidRPr="00F93449" w:rsidRDefault="0059237F" w:rsidP="00371B48">
      <w:pPr>
        <w:pStyle w:val="ListParagraph"/>
        <w:spacing w:line="276" w:lineRule="auto"/>
        <w:jc w:val="both"/>
        <w:rPr>
          <w:rFonts w:cs="Times New Roman"/>
          <w:sz w:val="22"/>
          <w:szCs w:val="22"/>
        </w:rPr>
      </w:pPr>
    </w:p>
    <w:p w14:paraId="52B180B3" w14:textId="77777777" w:rsidR="00684D97" w:rsidRPr="00F93449" w:rsidRDefault="00684D97" w:rsidP="00371B48">
      <w:pPr>
        <w:keepNext/>
        <w:tabs>
          <w:tab w:val="left" w:pos="0"/>
        </w:tabs>
        <w:spacing w:before="240" w:after="60" w:line="276" w:lineRule="auto"/>
        <w:ind w:right="864"/>
        <w:jc w:val="both"/>
        <w:rPr>
          <w:rFonts w:ascii="Times New Roman" w:eastAsia="Trebuchet MS" w:hAnsi="Times New Roman" w:cs="Times New Roman"/>
          <w:sz w:val="28"/>
        </w:rPr>
      </w:pPr>
    </w:p>
    <w:p w14:paraId="11AE2B1A" w14:textId="052A3C1C" w:rsidR="00684D97" w:rsidRPr="00F93449" w:rsidRDefault="00FF0D14" w:rsidP="00371B48">
      <w:pPr>
        <w:keepNext/>
        <w:tabs>
          <w:tab w:val="left" w:pos="0"/>
        </w:tabs>
        <w:spacing w:before="240" w:after="60" w:line="276" w:lineRule="auto"/>
        <w:ind w:right="864"/>
        <w:jc w:val="both"/>
        <w:rPr>
          <w:rFonts w:ascii="Times New Roman" w:eastAsia="Trebuchet MS" w:hAnsi="Times New Roman" w:cs="Times New Roman"/>
          <w:b/>
          <w:sz w:val="32"/>
          <w:szCs w:val="32"/>
        </w:rPr>
      </w:pPr>
      <w:r w:rsidRPr="00F93449">
        <w:rPr>
          <w:rFonts w:ascii="Times New Roman" w:eastAsia="Trebuchet MS" w:hAnsi="Times New Roman" w:cs="Times New Roman"/>
          <w:b/>
          <w:sz w:val="32"/>
          <w:szCs w:val="32"/>
        </w:rPr>
        <w:t xml:space="preserve">Functional </w:t>
      </w:r>
      <w:r w:rsidR="0059237F" w:rsidRPr="00F93449">
        <w:rPr>
          <w:rFonts w:ascii="Times New Roman" w:eastAsia="Trebuchet MS" w:hAnsi="Times New Roman" w:cs="Times New Roman"/>
          <w:b/>
          <w:sz w:val="32"/>
          <w:szCs w:val="32"/>
        </w:rPr>
        <w:t>Description</w:t>
      </w:r>
    </w:p>
    <w:p w14:paraId="61B836DF"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731DEC37" w14:textId="5BD2F765"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Account part of </w:t>
      </w:r>
      <w:r w:rsidR="00926E7E" w:rsidRPr="00F93449">
        <w:rPr>
          <w:rFonts w:ascii="Times New Roman" w:hAnsi="Times New Roman" w:cs="Times New Roman"/>
          <w:color w:val="000000"/>
          <w:sz w:val="24"/>
          <w:szCs w:val="24"/>
          <w:shd w:val="clear" w:color="auto" w:fill="FFFFFF"/>
        </w:rPr>
        <w:t>Docp</w:t>
      </w:r>
      <w:r w:rsidR="004D28EC" w:rsidRPr="00F93449">
        <w:rPr>
          <w:rFonts w:ascii="Times New Roman" w:hAnsi="Times New Roman" w:cs="Times New Roman"/>
          <w:color w:val="000000"/>
          <w:sz w:val="24"/>
          <w:szCs w:val="24"/>
          <w:shd w:val="clear" w:color="auto" w:fill="FFFFFF"/>
        </w:rPr>
        <w:t>ulse - Meet Your Doctor</w:t>
      </w:r>
      <w:r w:rsidR="004D28EC" w:rsidRPr="00F93449">
        <w:rPr>
          <w:rFonts w:ascii="Times New Roman" w:hAnsi="Times New Roman" w:cs="Times New Roman"/>
          <w:color w:val="000000"/>
          <w:shd w:val="clear" w:color="auto" w:fill="FFFFFF"/>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has three modules which are divided -- processes described as below.</w:t>
      </w:r>
    </w:p>
    <w:p w14:paraId="5DFBE6B3"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1080"/>
        <w:gridCol w:w="1632"/>
        <w:gridCol w:w="5040"/>
      </w:tblGrid>
      <w:tr w:rsidR="00684D97" w:rsidRPr="00F93449" w14:paraId="4A060C55"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23CE5073"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No</w:t>
            </w:r>
          </w:p>
        </w:tc>
        <w:tc>
          <w:tcPr>
            <w:tcW w:w="1632"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3CF10313" w14:textId="065819C2" w:rsidR="00684D97" w:rsidRPr="00F93449" w:rsidRDefault="00CC7BAD"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SRS requirement ID</w:t>
            </w:r>
          </w:p>
        </w:tc>
        <w:tc>
          <w:tcPr>
            <w:tcW w:w="5040"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050FCBB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Description</w:t>
            </w:r>
          </w:p>
        </w:tc>
      </w:tr>
      <w:tr w:rsidR="00684D97" w:rsidRPr="00F93449" w14:paraId="2F795469" w14:textId="77777777">
        <w:trPr>
          <w:trHeight w:val="1"/>
        </w:trPr>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6513FA3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4A72C19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Patient Module</w:t>
            </w:r>
          </w:p>
        </w:tc>
      </w:tr>
      <w:tr w:rsidR="00684D97" w:rsidRPr="00F93449" w14:paraId="0DAE4BAA"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80D7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99FD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4EBFF"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Registration Process</w:t>
            </w:r>
          </w:p>
        </w:tc>
      </w:tr>
      <w:tr w:rsidR="00684D97" w:rsidRPr="00F93449" w14:paraId="368824CB"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96ACF"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36DE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CF82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Login Process</w:t>
            </w:r>
          </w:p>
        </w:tc>
      </w:tr>
      <w:tr w:rsidR="00684D97" w:rsidRPr="00F93449" w14:paraId="7DAD2DF1"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8549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109D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2EAF9"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Forgot Password Process</w:t>
            </w:r>
          </w:p>
        </w:tc>
      </w:tr>
      <w:tr w:rsidR="00684D97" w:rsidRPr="00F93449" w14:paraId="48DD6EBC"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86E6F"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18A24"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D5D9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Change Password Process</w:t>
            </w:r>
          </w:p>
        </w:tc>
      </w:tr>
      <w:tr w:rsidR="00684D97" w:rsidRPr="00F93449" w14:paraId="16C022D4"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DF15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0AF0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6CB40"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Update Account Process</w:t>
            </w:r>
          </w:p>
        </w:tc>
      </w:tr>
      <w:tr w:rsidR="00684D97" w:rsidRPr="00F93449" w14:paraId="27BFEA2A"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04EAEB"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51349"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1B029"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Search Doctors</w:t>
            </w:r>
          </w:p>
        </w:tc>
      </w:tr>
      <w:tr w:rsidR="00684D97" w:rsidRPr="00F93449" w14:paraId="0E4088AD"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BDC"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48F2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4A8E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Book Appointment</w:t>
            </w:r>
          </w:p>
        </w:tc>
      </w:tr>
      <w:tr w:rsidR="00684D97" w:rsidRPr="00F93449" w14:paraId="5467C6FE"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817C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44F30"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E9284"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Check Appointment Status</w:t>
            </w:r>
          </w:p>
        </w:tc>
      </w:tr>
      <w:tr w:rsidR="00684D97" w:rsidRPr="00F93449" w14:paraId="03D81DD4"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9E48D"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2.1.9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1CCB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84E7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Cancel Appointment</w:t>
            </w:r>
          </w:p>
        </w:tc>
      </w:tr>
      <w:tr w:rsidR="00684D97" w:rsidRPr="00F93449" w14:paraId="2BF29C6D"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D10C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lastRenderedPageBreak/>
              <w:t>2.1.10</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97610"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F10</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3208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View Appointment History</w:t>
            </w:r>
          </w:p>
        </w:tc>
      </w:tr>
      <w:tr w:rsidR="00085761" w:rsidRPr="00F93449" w14:paraId="1613F260"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4633" w14:textId="523EC569"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2.1.11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0D5F6" w14:textId="622B9306"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F11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D2A7F" w14:textId="20AF671D"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Patients pay app fees online</w:t>
            </w:r>
          </w:p>
        </w:tc>
      </w:tr>
      <w:tr w:rsidR="00085761" w:rsidRPr="00F93449" w14:paraId="46AF21CE"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01897" w14:textId="15B6BDB0"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2.1.12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C1939" w14:textId="5ABBAA4E"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F12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0544F" w14:textId="242561EB"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Diff updates on Email, SMS</w:t>
            </w:r>
          </w:p>
        </w:tc>
      </w:tr>
      <w:tr w:rsidR="00684D97" w:rsidRPr="00F93449" w14:paraId="0CBDAD10" w14:textId="77777777">
        <w:trPr>
          <w:trHeight w:val="1"/>
        </w:trPr>
        <w:tc>
          <w:tcPr>
            <w:tcW w:w="1080" w:type="dxa"/>
            <w:tcBorders>
              <w:top w:val="single" w:sz="4" w:space="0" w:color="000000"/>
              <w:left w:val="single" w:sz="4" w:space="0" w:color="000000"/>
              <w:bottom w:val="single" w:sz="4" w:space="0" w:color="000000"/>
              <w:right w:val="single" w:sz="4" w:space="0" w:color="FFFFFF"/>
            </w:tcBorders>
            <w:shd w:val="clear" w:color="000000" w:fill="FFFFFF"/>
            <w:tcMar>
              <w:left w:w="108" w:type="dxa"/>
              <w:right w:w="108" w:type="dxa"/>
            </w:tcMar>
          </w:tcPr>
          <w:p w14:paraId="1567D7D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w:t>
            </w:r>
          </w:p>
        </w:tc>
        <w:tc>
          <w:tcPr>
            <w:tcW w:w="6672" w:type="dxa"/>
            <w:gridSpan w:val="2"/>
            <w:tcBorders>
              <w:top w:val="single" w:sz="4" w:space="0" w:color="000000"/>
              <w:left w:val="single" w:sz="4" w:space="0" w:color="FFFFFF"/>
              <w:bottom w:val="single" w:sz="4" w:space="0" w:color="000000"/>
              <w:right w:val="single" w:sz="4" w:space="0" w:color="000000"/>
            </w:tcBorders>
            <w:shd w:val="clear" w:color="000000" w:fill="FFFFFF"/>
            <w:tcMar>
              <w:left w:w="108" w:type="dxa"/>
              <w:right w:w="108" w:type="dxa"/>
            </w:tcMar>
          </w:tcPr>
          <w:p w14:paraId="4BD02F9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Doctor Module</w:t>
            </w:r>
          </w:p>
        </w:tc>
      </w:tr>
      <w:tr w:rsidR="00684D97" w:rsidRPr="00F93449" w14:paraId="528E6EC5"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4FB0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0236C" w14:textId="4083022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BD02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Login Process</w:t>
            </w:r>
          </w:p>
        </w:tc>
      </w:tr>
      <w:tr w:rsidR="00684D97" w:rsidRPr="00F93449" w14:paraId="3DB33BAF"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C515C"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A0F70" w14:textId="12BA5000"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0D6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Forgot Password Process</w:t>
            </w:r>
          </w:p>
        </w:tc>
      </w:tr>
      <w:tr w:rsidR="00684D97" w:rsidRPr="00F93449" w14:paraId="0B886D80"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572D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130915" w14:textId="423F75A6"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02AD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Reset Password Process</w:t>
            </w:r>
          </w:p>
        </w:tc>
      </w:tr>
      <w:tr w:rsidR="00684D97" w:rsidRPr="00F93449" w14:paraId="5FE6161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D707D"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12C99" w14:textId="38C215AF"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8C47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Active Appointment Process</w:t>
            </w:r>
          </w:p>
        </w:tc>
      </w:tr>
      <w:tr w:rsidR="00684D97" w:rsidRPr="00F93449" w14:paraId="267BD8C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A832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5CF8C" w14:textId="49A81C51"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8150A"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Create Slots Process</w:t>
            </w:r>
          </w:p>
        </w:tc>
      </w:tr>
      <w:tr w:rsidR="00684D97" w:rsidRPr="00F93449" w14:paraId="2A3AC66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3FD3"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2.2.7</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86813" w14:textId="00D58B30"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DACCB"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Update Profile Process</w:t>
            </w:r>
          </w:p>
        </w:tc>
      </w:tr>
      <w:tr w:rsidR="00684D97" w:rsidRPr="00F93449" w14:paraId="74258BC6"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960E4"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2.2.8</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6C2A6" w14:textId="67127621"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F1</w:t>
            </w:r>
            <w:r w:rsidR="0009361D" w:rsidRPr="00F93449">
              <w:rPr>
                <w:rFonts w:ascii="Times New Roman" w:eastAsia="Trebuchet MS" w:hAnsi="Times New Roman" w:cs="Times New Roman"/>
                <w:b/>
                <w:sz w:val="24"/>
              </w:rPr>
              <w:t>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408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Cancel Appointment Process</w:t>
            </w:r>
          </w:p>
        </w:tc>
      </w:tr>
      <w:tr w:rsidR="00684D97" w:rsidRPr="00F93449" w14:paraId="104740EB"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00EF5"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2.2.9</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AB9B9" w14:textId="123D194B"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w:t>
            </w:r>
            <w:r w:rsidR="0009361D" w:rsidRPr="00F93449">
              <w:rPr>
                <w:rFonts w:ascii="Times New Roman" w:eastAsia="Trebuchet MS" w:hAnsi="Times New Roman" w:cs="Times New Roman"/>
                <w:b/>
                <w:sz w:val="24"/>
              </w:rPr>
              <w:t>20</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3DD8C"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View Appointment History Process</w:t>
            </w:r>
          </w:p>
        </w:tc>
      </w:tr>
      <w:tr w:rsidR="00684D97" w:rsidRPr="00F93449" w14:paraId="0DCE4A78"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230F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2.2.10</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E4DE6" w14:textId="1761E51F"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w:t>
            </w:r>
            <w:r w:rsidR="0009361D" w:rsidRPr="00F93449">
              <w:rPr>
                <w:rFonts w:ascii="Times New Roman" w:eastAsia="Trebuchet MS" w:hAnsi="Times New Roman" w:cs="Times New Roman"/>
                <w:b/>
                <w:sz w:val="24"/>
              </w:rPr>
              <w:t>21</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F514A"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Show Todays Slots</w:t>
            </w:r>
          </w:p>
        </w:tc>
      </w:tr>
      <w:tr w:rsidR="00085761" w:rsidRPr="00F93449" w14:paraId="2CAC90BF"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99566" w14:textId="532CEAED"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2.2.11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55B32" w14:textId="0006AE40"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2</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871A5" w14:textId="71B14A53"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Accept payment online</w:t>
            </w:r>
          </w:p>
        </w:tc>
      </w:tr>
      <w:tr w:rsidR="00085761" w:rsidRPr="00F93449" w14:paraId="4648B022"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D666F" w14:textId="55F86EF4"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2.2.12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FAD9B" w14:textId="0759AC97"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3</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3E1C2" w14:textId="0BA8EAFF" w:rsidR="00085761" w:rsidRPr="00F93449" w:rsidRDefault="00085761" w:rsidP="00371B48">
            <w:pPr>
              <w:spacing w:after="0" w:line="276" w:lineRule="auto"/>
              <w:jc w:val="both"/>
              <w:rPr>
                <w:rFonts w:ascii="Times New Roman" w:eastAsia="Trebuchet MS" w:hAnsi="Times New Roman" w:cs="Times New Roman"/>
                <w:b/>
                <w:sz w:val="24"/>
              </w:rPr>
            </w:pPr>
            <w:r w:rsidRPr="00F93449">
              <w:rPr>
                <w:rFonts w:ascii="Times New Roman" w:eastAsia="Trebuchet MS" w:hAnsi="Times New Roman" w:cs="Times New Roman"/>
                <w:b/>
                <w:sz w:val="24"/>
              </w:rPr>
              <w:t>Diff alerts on SMS, Email</w:t>
            </w:r>
          </w:p>
        </w:tc>
      </w:tr>
      <w:tr w:rsidR="00684D97" w:rsidRPr="00F93449" w14:paraId="5D646A3A" w14:textId="77777777">
        <w:trPr>
          <w:trHeight w:val="1"/>
        </w:trPr>
        <w:tc>
          <w:tcPr>
            <w:tcW w:w="775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B951E"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          Admin Module</w:t>
            </w:r>
          </w:p>
        </w:tc>
      </w:tr>
      <w:tr w:rsidR="00684D97" w:rsidRPr="00F93449" w14:paraId="3E6E575C"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C141A"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2.3.1</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C0BE7" w14:textId="05887F00"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4</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16A7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Login Process</w:t>
            </w:r>
          </w:p>
        </w:tc>
      </w:tr>
      <w:tr w:rsidR="00684D97" w:rsidRPr="00F93449" w14:paraId="045681F4"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A2F21"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2.3.2</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EBC23" w14:textId="2EF526BD"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5</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4589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New Doctor Registration Process</w:t>
            </w:r>
          </w:p>
        </w:tc>
      </w:tr>
      <w:tr w:rsidR="00684D97" w:rsidRPr="00F93449" w14:paraId="096F8370"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427DD"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2.3.3</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A01EE" w14:textId="46BF04DE"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6</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8ED9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Patient List Process</w:t>
            </w:r>
          </w:p>
        </w:tc>
      </w:tr>
      <w:tr w:rsidR="00684D97" w:rsidRPr="00F93449" w14:paraId="19C1F1F3"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22167"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2.3.4</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982B5B" w14:textId="61D2509D"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7</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43213"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Doctor List Process</w:t>
            </w:r>
          </w:p>
        </w:tc>
      </w:tr>
      <w:tr w:rsidR="00684D97" w:rsidRPr="00F93449" w14:paraId="4890ADB9"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BB23F"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2.3.5</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1F2D9" w14:textId="24626A2F"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8</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E787A"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Generate Report Process</w:t>
            </w:r>
          </w:p>
        </w:tc>
      </w:tr>
      <w:tr w:rsidR="00684D97" w:rsidRPr="00F93449" w14:paraId="7EBA01C9" w14:textId="77777777">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55E08"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2.3.6</w:t>
            </w:r>
          </w:p>
        </w:tc>
        <w:tc>
          <w:tcPr>
            <w:tcW w:w="16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55237" w14:textId="2F48700D"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F2</w:t>
            </w:r>
            <w:r w:rsidR="0009361D" w:rsidRPr="00F93449">
              <w:rPr>
                <w:rFonts w:ascii="Times New Roman" w:eastAsia="Trebuchet MS" w:hAnsi="Times New Roman" w:cs="Times New Roman"/>
                <w:b/>
                <w:sz w:val="24"/>
              </w:rPr>
              <w:t>9</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FE4D2" w14:textId="77777777" w:rsidR="00684D97" w:rsidRPr="00F93449" w:rsidRDefault="00FF0D14" w:rsidP="00371B48">
            <w:pPr>
              <w:spacing w:after="0" w:line="276" w:lineRule="auto"/>
              <w:jc w:val="both"/>
              <w:rPr>
                <w:rFonts w:ascii="Times New Roman" w:hAnsi="Times New Roman" w:cs="Times New Roman"/>
              </w:rPr>
            </w:pPr>
            <w:r w:rsidRPr="00F93449">
              <w:rPr>
                <w:rFonts w:ascii="Times New Roman" w:eastAsia="Trebuchet MS" w:hAnsi="Times New Roman" w:cs="Times New Roman"/>
                <w:b/>
                <w:sz w:val="24"/>
              </w:rPr>
              <w:t>Manage Account Process</w:t>
            </w:r>
          </w:p>
        </w:tc>
      </w:tr>
    </w:tbl>
    <w:p w14:paraId="0B5F9743" w14:textId="50246983" w:rsidR="00684D97" w:rsidRPr="00F93449" w:rsidRDefault="00684D97" w:rsidP="00371B48">
      <w:pPr>
        <w:spacing w:after="0" w:line="276" w:lineRule="auto"/>
        <w:jc w:val="both"/>
        <w:rPr>
          <w:rFonts w:ascii="Times New Roman" w:eastAsia="Trebuchet MS" w:hAnsi="Times New Roman" w:cs="Times New Roman"/>
          <w:sz w:val="24"/>
        </w:rPr>
      </w:pPr>
    </w:p>
    <w:p w14:paraId="6D3AAF71" w14:textId="2440166F" w:rsidR="00684D97" w:rsidRPr="00F93449" w:rsidRDefault="00FF0D14">
      <w:pPr>
        <w:keepNext/>
        <w:numPr>
          <w:ilvl w:val="0"/>
          <w:numId w:val="1"/>
        </w:numPr>
        <w:tabs>
          <w:tab w:val="left" w:pos="0"/>
        </w:tabs>
        <w:spacing w:before="240" w:after="60" w:line="276" w:lineRule="auto"/>
        <w:ind w:right="864"/>
        <w:jc w:val="both"/>
        <w:rPr>
          <w:rFonts w:ascii="Times New Roman" w:eastAsia="Times New Roman" w:hAnsi="Times New Roman" w:cs="Times New Roman"/>
          <w:b/>
          <w:sz w:val="36"/>
          <w:szCs w:val="24"/>
        </w:rPr>
      </w:pPr>
      <w:r w:rsidRPr="00F93449">
        <w:rPr>
          <w:rFonts w:ascii="Times New Roman" w:eastAsia="Times New Roman" w:hAnsi="Times New Roman" w:cs="Times New Roman"/>
          <w:b/>
          <w:sz w:val="36"/>
          <w:szCs w:val="24"/>
        </w:rPr>
        <w:t>Patient Module</w:t>
      </w:r>
      <w:r w:rsidR="00725086" w:rsidRPr="00F93449">
        <w:rPr>
          <w:rFonts w:ascii="Times New Roman" w:eastAsia="Times New Roman" w:hAnsi="Times New Roman" w:cs="Times New Roman"/>
          <w:b/>
          <w:sz w:val="36"/>
          <w:szCs w:val="24"/>
        </w:rPr>
        <w:t xml:space="preserve"> </w:t>
      </w:r>
    </w:p>
    <w:p w14:paraId="7F69748A" w14:textId="77777777" w:rsidR="00684D97" w:rsidRPr="00F93449" w:rsidRDefault="00684D97" w:rsidP="00371B48">
      <w:pPr>
        <w:spacing w:after="0" w:line="276" w:lineRule="auto"/>
        <w:ind w:left="567"/>
        <w:jc w:val="both"/>
        <w:rPr>
          <w:rFonts w:ascii="Times New Roman" w:eastAsia="Times New Roman" w:hAnsi="Times New Roman" w:cs="Times New Roman"/>
          <w:sz w:val="28"/>
          <w:szCs w:val="24"/>
        </w:rPr>
      </w:pPr>
    </w:p>
    <w:p w14:paraId="0BA8C0F5" w14:textId="421F3B20" w:rsidR="00684D97" w:rsidRPr="00F93449" w:rsidRDefault="00FF0D14">
      <w:pPr>
        <w:numPr>
          <w:ilvl w:val="0"/>
          <w:numId w:val="2"/>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Patient is the user of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who can check doctor according to location, specialization.</w:t>
      </w:r>
    </w:p>
    <w:p w14:paraId="63FF1CFE" w14:textId="21EDB638" w:rsidR="00684D97" w:rsidRPr="00F93449" w:rsidRDefault="00FF0D14">
      <w:pPr>
        <w:numPr>
          <w:ilvl w:val="0"/>
          <w:numId w:val="2"/>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He is also able to book the appointment of available doctor.</w:t>
      </w:r>
      <w:r w:rsidR="00725086" w:rsidRPr="00F93449">
        <w:rPr>
          <w:rFonts w:ascii="Times New Roman" w:eastAsia="Trebuchet MS" w:hAnsi="Times New Roman" w:cs="Times New Roman"/>
          <w:sz w:val="24"/>
          <w:szCs w:val="24"/>
        </w:rPr>
        <w:t xml:space="preserve"> </w:t>
      </w:r>
    </w:p>
    <w:p w14:paraId="4D0819A2" w14:textId="77777777" w:rsidR="00684D97" w:rsidRPr="00F93449" w:rsidRDefault="00684D97" w:rsidP="00371B48">
      <w:pPr>
        <w:spacing w:after="200" w:line="276" w:lineRule="auto"/>
        <w:ind w:left="720"/>
        <w:jc w:val="both"/>
        <w:rPr>
          <w:rFonts w:ascii="Times New Roman" w:eastAsia="Trebuchet MS" w:hAnsi="Times New Roman" w:cs="Times New Roman"/>
          <w:sz w:val="24"/>
          <w:szCs w:val="24"/>
        </w:rPr>
      </w:pPr>
    </w:p>
    <w:p w14:paraId="4ACC4221" w14:textId="77777777" w:rsidR="00684D97" w:rsidRPr="00F93449" w:rsidRDefault="00FF0D14">
      <w:pPr>
        <w:keepNext/>
        <w:numPr>
          <w:ilvl w:val="0"/>
          <w:numId w:val="3"/>
        </w:numPr>
        <w:tabs>
          <w:tab w:val="left" w:pos="990"/>
          <w:tab w:val="left" w:pos="180"/>
        </w:tabs>
        <w:spacing w:before="240" w:after="60" w:line="276" w:lineRule="auto"/>
        <w:ind w:right="864"/>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Registration Process</w:t>
      </w:r>
    </w:p>
    <w:p w14:paraId="1911C382" w14:textId="77777777" w:rsidR="00684D97" w:rsidRPr="00F93449" w:rsidRDefault="00684D97" w:rsidP="00371B48">
      <w:pPr>
        <w:spacing w:after="0" w:line="276" w:lineRule="auto"/>
        <w:jc w:val="both"/>
        <w:rPr>
          <w:rFonts w:ascii="Times New Roman" w:eastAsia="Trebuchet MS" w:hAnsi="Times New Roman" w:cs="Times New Roman"/>
          <w:sz w:val="28"/>
          <w:szCs w:val="24"/>
        </w:rPr>
      </w:pPr>
    </w:p>
    <w:p w14:paraId="59860BB2" w14:textId="50D5B70C" w:rsidR="00684D97" w:rsidRPr="00F93449" w:rsidRDefault="00926E7E">
      <w:pPr>
        <w:numPr>
          <w:ilvl w:val="0"/>
          <w:numId w:val="4"/>
        </w:numPr>
        <w:spacing w:after="200" w:line="276" w:lineRule="auto"/>
        <w:ind w:left="720" w:hanging="360"/>
        <w:jc w:val="both"/>
        <w:rPr>
          <w:rFonts w:ascii="Times New Roman" w:eastAsia="Trebuchet MS" w:hAnsi="Times New Roman" w:cs="Times New Roman"/>
          <w:sz w:val="24"/>
          <w:szCs w:val="24"/>
        </w:rPr>
      </w:pPr>
      <w:r w:rsidRPr="00F93449">
        <w:rPr>
          <w:rFonts w:ascii="Times New Roman" w:hAnsi="Times New Roman" w:cs="Times New Roman"/>
          <w:color w:val="000000"/>
          <w:sz w:val="24"/>
          <w:szCs w:val="24"/>
          <w:shd w:val="clear" w:color="auto" w:fill="FFFFFF"/>
        </w:rPr>
        <w:t>Docp</w:t>
      </w:r>
      <w:r w:rsidR="00725086" w:rsidRPr="00F93449">
        <w:rPr>
          <w:rFonts w:ascii="Times New Roman" w:hAnsi="Times New Roman" w:cs="Times New Roman"/>
          <w:color w:val="000000"/>
          <w:sz w:val="24"/>
          <w:szCs w:val="24"/>
          <w:shd w:val="clear" w:color="auto" w:fill="FFFFFF"/>
        </w:rPr>
        <w:t xml:space="preserve">ulse - Meet Your Doctor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compels to create the account for appointment booking. So, the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should provide the function which makes Patients create new account.</w:t>
      </w:r>
    </w:p>
    <w:p w14:paraId="067B91B8" w14:textId="77777777" w:rsidR="00684D97" w:rsidRPr="00F93449" w:rsidRDefault="00FF0D14">
      <w:pPr>
        <w:numPr>
          <w:ilvl w:val="0"/>
          <w:numId w:val="4"/>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When Patient creates new account, the function demands information described as below.</w:t>
      </w:r>
    </w:p>
    <w:p w14:paraId="4D920274" w14:textId="77777777" w:rsidR="00684D97" w:rsidRPr="00F93449" w:rsidRDefault="00FF0D14">
      <w:pPr>
        <w:numPr>
          <w:ilvl w:val="0"/>
          <w:numId w:val="4"/>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Login information</w:t>
      </w:r>
    </w:p>
    <w:p w14:paraId="75750856" w14:textId="77777777" w:rsidR="00684D97" w:rsidRPr="00F93449" w:rsidRDefault="00FF0D14">
      <w:pPr>
        <w:numPr>
          <w:ilvl w:val="0"/>
          <w:numId w:val="4"/>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Contact Details</w:t>
      </w:r>
    </w:p>
    <w:p w14:paraId="25CDB02C" w14:textId="77777777" w:rsidR="00684D97" w:rsidRPr="00F93449" w:rsidRDefault="00684D97" w:rsidP="00371B48">
      <w:pPr>
        <w:spacing w:after="200" w:line="276" w:lineRule="auto"/>
        <w:jc w:val="both"/>
        <w:rPr>
          <w:rFonts w:ascii="Times New Roman" w:eastAsia="Trebuchet MS" w:hAnsi="Times New Roman" w:cs="Times New Roman"/>
          <w:sz w:val="24"/>
          <w:szCs w:val="24"/>
        </w:rPr>
      </w:pPr>
    </w:p>
    <w:p w14:paraId="5EEC553C" w14:textId="77777777" w:rsidR="00684D97" w:rsidRPr="00F93449" w:rsidRDefault="00FF0D14">
      <w:pPr>
        <w:numPr>
          <w:ilvl w:val="0"/>
          <w:numId w:val="5"/>
        </w:numPr>
        <w:spacing w:after="200" w:line="276" w:lineRule="auto"/>
        <w:ind w:left="720" w:hanging="360"/>
        <w:jc w:val="both"/>
        <w:rPr>
          <w:rFonts w:ascii="Times New Roman" w:eastAsia="Trebuchet MS" w:hAnsi="Times New Roman" w:cs="Times New Roman"/>
          <w:sz w:val="24"/>
          <w:szCs w:val="24"/>
          <w:u w:val="single"/>
        </w:rPr>
      </w:pPr>
      <w:r w:rsidRPr="00F93449">
        <w:rPr>
          <w:rFonts w:ascii="Times New Roman" w:eastAsia="Trebuchet MS" w:hAnsi="Times New Roman" w:cs="Times New Roman"/>
          <w:sz w:val="24"/>
          <w:szCs w:val="24"/>
          <w:u w:val="single"/>
        </w:rPr>
        <w:t>Login information</w:t>
      </w:r>
    </w:p>
    <w:p w14:paraId="2B8EC30D"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Login information consists of some items described as below</w:t>
      </w:r>
    </w:p>
    <w:p w14:paraId="1EDDA4EA"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UID Auto – Generated</w:t>
      </w:r>
    </w:p>
    <w:p w14:paraId="380C5AA8"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User Name   </w:t>
      </w:r>
    </w:p>
    <w:p w14:paraId="4CFEBAF8"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Password</w:t>
      </w:r>
    </w:p>
    <w:p w14:paraId="63579110"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First Name</w:t>
      </w:r>
    </w:p>
    <w:p w14:paraId="3164EBE7"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Last Name</w:t>
      </w:r>
    </w:p>
    <w:p w14:paraId="07BAD5A3"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E-mail address</w:t>
      </w:r>
    </w:p>
    <w:p w14:paraId="25A28417"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Date of Birth</w:t>
      </w:r>
    </w:p>
    <w:p w14:paraId="66B230D5"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Gender</w:t>
      </w:r>
    </w:p>
    <w:p w14:paraId="5D084A59" w14:textId="77777777" w:rsidR="00684D97" w:rsidRPr="00F93449" w:rsidRDefault="00FF0D14">
      <w:pPr>
        <w:numPr>
          <w:ilvl w:val="0"/>
          <w:numId w:val="6"/>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Blood Group</w:t>
      </w:r>
    </w:p>
    <w:p w14:paraId="2219128C" w14:textId="77777777" w:rsidR="00684D97" w:rsidRPr="00F93449" w:rsidRDefault="00684D97" w:rsidP="00371B48">
      <w:pPr>
        <w:spacing w:after="200" w:line="276" w:lineRule="auto"/>
        <w:ind w:left="1701"/>
        <w:jc w:val="both"/>
        <w:rPr>
          <w:rFonts w:ascii="Times New Roman" w:eastAsia="Trebuchet MS" w:hAnsi="Times New Roman" w:cs="Times New Roman"/>
          <w:sz w:val="24"/>
          <w:szCs w:val="24"/>
        </w:rPr>
      </w:pPr>
    </w:p>
    <w:p w14:paraId="36E95303" w14:textId="77777777" w:rsidR="00684D97" w:rsidRPr="00F93449" w:rsidRDefault="00FF0D14">
      <w:pPr>
        <w:numPr>
          <w:ilvl w:val="0"/>
          <w:numId w:val="7"/>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All items are compulsory demanded.</w:t>
      </w:r>
    </w:p>
    <w:p w14:paraId="30225EE0" w14:textId="77777777" w:rsidR="00684D97" w:rsidRPr="00F93449" w:rsidRDefault="00684D97" w:rsidP="00371B48">
      <w:pPr>
        <w:spacing w:after="200" w:line="276" w:lineRule="auto"/>
        <w:ind w:left="1440"/>
        <w:jc w:val="both"/>
        <w:rPr>
          <w:rFonts w:ascii="Times New Roman" w:eastAsia="Trebuchet MS" w:hAnsi="Times New Roman" w:cs="Times New Roman"/>
          <w:sz w:val="24"/>
          <w:szCs w:val="24"/>
        </w:rPr>
      </w:pPr>
    </w:p>
    <w:p w14:paraId="319E8779" w14:textId="77777777" w:rsidR="00684D97" w:rsidRPr="00F93449" w:rsidRDefault="00FF0D14">
      <w:pPr>
        <w:numPr>
          <w:ilvl w:val="0"/>
          <w:numId w:val="8"/>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Email</w:t>
      </w:r>
    </w:p>
    <w:p w14:paraId="29C00D77" w14:textId="34BDF6C4" w:rsidR="00684D97" w:rsidRPr="00F93449" w:rsidRDefault="00FF0D14">
      <w:pPr>
        <w:numPr>
          <w:ilvl w:val="0"/>
          <w:numId w:val="8"/>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Email should be unique. If the email </w:t>
      </w:r>
      <w:r w:rsidR="009914FC" w:rsidRPr="00F93449">
        <w:rPr>
          <w:rFonts w:ascii="Times New Roman" w:eastAsia="Trebuchet MS" w:hAnsi="Times New Roman" w:cs="Times New Roman"/>
          <w:sz w:val="24"/>
          <w:szCs w:val="24"/>
        </w:rPr>
        <w:t>corresponds</w:t>
      </w:r>
      <w:r w:rsidRPr="00F93449">
        <w:rPr>
          <w:rFonts w:ascii="Times New Roman" w:eastAsia="Trebuchet MS" w:hAnsi="Times New Roman" w:cs="Times New Roman"/>
          <w:sz w:val="24"/>
          <w:szCs w:val="24"/>
        </w:rPr>
        <w:t xml:space="preserve"> with not case-sensitive to other which is previously registered, the email should not be registered as an account.</w:t>
      </w:r>
    </w:p>
    <w:p w14:paraId="47D16645" w14:textId="77777777" w:rsidR="00684D97" w:rsidRPr="00F93449" w:rsidRDefault="00FF0D14">
      <w:pPr>
        <w:numPr>
          <w:ilvl w:val="0"/>
          <w:numId w:val="8"/>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Password</w:t>
      </w:r>
    </w:p>
    <w:p w14:paraId="474D4F51" w14:textId="77777777" w:rsidR="00684D97" w:rsidRPr="00F93449" w:rsidRDefault="00FF0D14">
      <w:pPr>
        <w:numPr>
          <w:ilvl w:val="0"/>
          <w:numId w:val="8"/>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Password has constraints which makes the Password consists of more than or equal 8 and less than or equal 16 characteristics including characters described as below.</w:t>
      </w:r>
    </w:p>
    <w:p w14:paraId="7BE89FA1" w14:textId="77777777" w:rsidR="00684D97" w:rsidRPr="00F93449" w:rsidRDefault="00684D97" w:rsidP="00371B48">
      <w:pPr>
        <w:spacing w:after="200" w:line="276" w:lineRule="auto"/>
        <w:ind w:left="2061"/>
        <w:jc w:val="both"/>
        <w:rPr>
          <w:rFonts w:ascii="Times New Roman" w:eastAsia="Trebuchet MS" w:hAnsi="Times New Roman" w:cs="Times New Roman"/>
          <w:sz w:val="24"/>
          <w:szCs w:val="24"/>
        </w:rPr>
      </w:pPr>
    </w:p>
    <w:p w14:paraId="2640CF16" w14:textId="77777777" w:rsidR="00684D97" w:rsidRPr="00F93449" w:rsidRDefault="00FF0D14">
      <w:pPr>
        <w:numPr>
          <w:ilvl w:val="0"/>
          <w:numId w:val="9"/>
        </w:numPr>
        <w:spacing w:after="200" w:line="276" w:lineRule="auto"/>
        <w:ind w:left="216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Numeric figure (at least one)</w:t>
      </w:r>
    </w:p>
    <w:p w14:paraId="1F55528A" w14:textId="77777777" w:rsidR="00684D97" w:rsidRPr="00F93449" w:rsidRDefault="00FF0D14">
      <w:pPr>
        <w:numPr>
          <w:ilvl w:val="0"/>
          <w:numId w:val="9"/>
        </w:numPr>
        <w:spacing w:after="200" w:line="276" w:lineRule="auto"/>
        <w:ind w:left="216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Capital alphabet (A-Z) (at least one)</w:t>
      </w:r>
    </w:p>
    <w:p w14:paraId="274C3FEA" w14:textId="77777777" w:rsidR="00684D97" w:rsidRPr="00F93449" w:rsidRDefault="00FF0D14">
      <w:pPr>
        <w:numPr>
          <w:ilvl w:val="0"/>
          <w:numId w:val="9"/>
        </w:numPr>
        <w:spacing w:after="200" w:line="276" w:lineRule="auto"/>
        <w:ind w:left="216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Small alphabet (a-z) (at least one)</w:t>
      </w:r>
    </w:p>
    <w:p w14:paraId="333CCE4C" w14:textId="77777777" w:rsidR="00684D97" w:rsidRPr="00F93449" w:rsidRDefault="00FF0D14">
      <w:pPr>
        <w:numPr>
          <w:ilvl w:val="0"/>
          <w:numId w:val="9"/>
        </w:numPr>
        <w:spacing w:after="200" w:line="276" w:lineRule="auto"/>
        <w:ind w:left="216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Special character (#, $, %, &amp;, etc.) (at least one)</w:t>
      </w:r>
    </w:p>
    <w:p w14:paraId="3EC30EBA" w14:textId="77777777" w:rsidR="00684D97" w:rsidRPr="00F93449" w:rsidRDefault="00684D97" w:rsidP="00371B48">
      <w:pPr>
        <w:spacing w:after="200" w:line="276" w:lineRule="auto"/>
        <w:ind w:left="1440"/>
        <w:jc w:val="both"/>
        <w:rPr>
          <w:rFonts w:ascii="Times New Roman" w:eastAsia="Trebuchet MS" w:hAnsi="Times New Roman" w:cs="Times New Roman"/>
          <w:sz w:val="24"/>
          <w:szCs w:val="24"/>
        </w:rPr>
      </w:pPr>
    </w:p>
    <w:p w14:paraId="5C18DC98" w14:textId="77777777" w:rsidR="00684D97" w:rsidRPr="00F93449" w:rsidRDefault="00FF0D14">
      <w:pPr>
        <w:numPr>
          <w:ilvl w:val="0"/>
          <w:numId w:val="10"/>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password is masked by dummy characters. The re-entering Password is demanded.</w:t>
      </w:r>
    </w:p>
    <w:p w14:paraId="40D3AA0E" w14:textId="675F5743" w:rsidR="00684D97" w:rsidRPr="00F93449" w:rsidRDefault="00FF0D14">
      <w:pPr>
        <w:numPr>
          <w:ilvl w:val="0"/>
          <w:numId w:val="10"/>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password must be encrypted in </w:t>
      </w:r>
      <w:r w:rsidR="00926E7E" w:rsidRPr="00F93449">
        <w:rPr>
          <w:rFonts w:ascii="Times New Roman" w:eastAsia="Trebuchet MS" w:hAnsi="Times New Roman" w:cs="Times New Roman"/>
          <w:sz w:val="24"/>
          <w:szCs w:val="24"/>
        </w:rPr>
        <w:t>Docp</w:t>
      </w:r>
      <w:r w:rsidR="00C97870" w:rsidRPr="00F93449">
        <w:rPr>
          <w:rFonts w:ascii="Times New Roman" w:eastAsia="Trebuchet MS" w:hAnsi="Times New Roman" w:cs="Times New Roman"/>
          <w:sz w:val="24"/>
          <w:szCs w:val="24"/>
        </w:rPr>
        <w:t>ulse - Meet Your Doctor</w:t>
      </w:r>
      <w:r w:rsidRPr="00F93449">
        <w:rPr>
          <w:rFonts w:ascii="Times New Roman" w:eastAsia="Trebuchet MS" w:hAnsi="Times New Roman" w:cs="Times New Roman"/>
          <w:sz w:val="24"/>
          <w:szCs w:val="24"/>
        </w:rPr>
        <w:t xml:space="preserve"> (online appointment)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w:t>
      </w:r>
    </w:p>
    <w:p w14:paraId="132FB813"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28B57457" w14:textId="77777777" w:rsidR="00684D97" w:rsidRPr="00F93449" w:rsidRDefault="00FF0D14">
      <w:pPr>
        <w:numPr>
          <w:ilvl w:val="0"/>
          <w:numId w:val="11"/>
        </w:numPr>
        <w:spacing w:after="200" w:line="276" w:lineRule="auto"/>
        <w:ind w:left="720" w:hanging="360"/>
        <w:jc w:val="both"/>
        <w:rPr>
          <w:rFonts w:ascii="Times New Roman" w:eastAsia="Trebuchet MS" w:hAnsi="Times New Roman" w:cs="Times New Roman"/>
          <w:sz w:val="24"/>
          <w:szCs w:val="24"/>
          <w:u w:val="single"/>
        </w:rPr>
      </w:pPr>
      <w:r w:rsidRPr="00F93449">
        <w:rPr>
          <w:rFonts w:ascii="Times New Roman" w:eastAsia="Trebuchet MS" w:hAnsi="Times New Roman" w:cs="Times New Roman"/>
          <w:sz w:val="24"/>
          <w:szCs w:val="24"/>
          <w:u w:val="single"/>
        </w:rPr>
        <w:t>Contact Details</w:t>
      </w:r>
    </w:p>
    <w:p w14:paraId="543CF35D" w14:textId="77777777" w:rsidR="00684D97" w:rsidRPr="00F93449" w:rsidRDefault="00FF0D14">
      <w:pPr>
        <w:numPr>
          <w:ilvl w:val="0"/>
          <w:numId w:val="1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Contact Detail consists of some items described as below</w:t>
      </w:r>
    </w:p>
    <w:p w14:paraId="415114BF" w14:textId="77777777" w:rsidR="00684D97" w:rsidRPr="00F93449" w:rsidRDefault="00FF0D14">
      <w:pPr>
        <w:numPr>
          <w:ilvl w:val="0"/>
          <w:numId w:val="1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Area</w:t>
      </w:r>
    </w:p>
    <w:p w14:paraId="5E95B4AF" w14:textId="77777777" w:rsidR="00684D97" w:rsidRPr="00F93449" w:rsidRDefault="00FF0D14">
      <w:pPr>
        <w:numPr>
          <w:ilvl w:val="0"/>
          <w:numId w:val="1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City </w:t>
      </w:r>
    </w:p>
    <w:p w14:paraId="30417A7D" w14:textId="77777777" w:rsidR="00684D97" w:rsidRPr="00F93449" w:rsidRDefault="00FF0D14">
      <w:pPr>
        <w:numPr>
          <w:ilvl w:val="0"/>
          <w:numId w:val="1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State</w:t>
      </w:r>
    </w:p>
    <w:p w14:paraId="5B04C9E0" w14:textId="77777777" w:rsidR="00684D97" w:rsidRPr="00F93449" w:rsidRDefault="00FF0D14">
      <w:pPr>
        <w:numPr>
          <w:ilvl w:val="0"/>
          <w:numId w:val="1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Contact Number</w:t>
      </w:r>
    </w:p>
    <w:p w14:paraId="61C1869E" w14:textId="77777777" w:rsidR="00684D97" w:rsidRPr="00F93449" w:rsidRDefault="00684D97" w:rsidP="00371B48">
      <w:pPr>
        <w:spacing w:after="0" w:line="276" w:lineRule="auto"/>
        <w:ind w:left="1701"/>
        <w:jc w:val="both"/>
        <w:rPr>
          <w:rFonts w:ascii="Times New Roman" w:eastAsia="Trebuchet MS" w:hAnsi="Times New Roman" w:cs="Times New Roman"/>
          <w:sz w:val="24"/>
          <w:szCs w:val="24"/>
        </w:rPr>
      </w:pPr>
    </w:p>
    <w:p w14:paraId="585638FC" w14:textId="77777777" w:rsidR="00684D97" w:rsidRPr="00F93449" w:rsidRDefault="00FF0D14">
      <w:pPr>
        <w:numPr>
          <w:ilvl w:val="0"/>
          <w:numId w:val="12"/>
        </w:numPr>
        <w:spacing w:after="200" w:line="276" w:lineRule="auto"/>
        <w:ind w:left="1440" w:hanging="360"/>
        <w:jc w:val="both"/>
        <w:rPr>
          <w:rFonts w:ascii="Times New Roman" w:eastAsia="Trebuchet MS" w:hAnsi="Times New Roman" w:cs="Times New Roman"/>
          <w:sz w:val="24"/>
          <w:szCs w:val="24"/>
          <w:shd w:val="clear" w:color="auto" w:fill="FFFFFF"/>
        </w:rPr>
      </w:pPr>
      <w:r w:rsidRPr="00F93449">
        <w:rPr>
          <w:rFonts w:ascii="Times New Roman" w:eastAsia="Trebuchet MS" w:hAnsi="Times New Roman" w:cs="Times New Roman"/>
          <w:sz w:val="24"/>
          <w:szCs w:val="24"/>
        </w:rPr>
        <w:t>All items are compulsory demanded.</w:t>
      </w:r>
    </w:p>
    <w:p w14:paraId="7ED4F05D" w14:textId="77777777" w:rsidR="00684D97" w:rsidRPr="00F93449" w:rsidRDefault="00684D97" w:rsidP="00371B48">
      <w:pPr>
        <w:spacing w:after="200" w:line="276" w:lineRule="auto"/>
        <w:jc w:val="both"/>
        <w:rPr>
          <w:rFonts w:ascii="Times New Roman" w:eastAsia="Trebuchet MS" w:hAnsi="Times New Roman" w:cs="Times New Roman"/>
          <w:sz w:val="24"/>
          <w:szCs w:val="24"/>
          <w:shd w:val="clear" w:color="auto" w:fill="FFFFFF"/>
        </w:rPr>
      </w:pPr>
    </w:p>
    <w:p w14:paraId="4A16114D" w14:textId="77777777" w:rsidR="00684D97" w:rsidRPr="00F93449" w:rsidRDefault="00FF0D14">
      <w:pPr>
        <w:numPr>
          <w:ilvl w:val="0"/>
          <w:numId w:val="1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Address</w:t>
      </w:r>
    </w:p>
    <w:p w14:paraId="4BA29801" w14:textId="77777777" w:rsidR="00684D97" w:rsidRPr="00F93449" w:rsidRDefault="00FF0D14">
      <w:pPr>
        <w:numPr>
          <w:ilvl w:val="0"/>
          <w:numId w:val="13"/>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Address should be filled.</w:t>
      </w:r>
    </w:p>
    <w:p w14:paraId="37AE40D2" w14:textId="77777777" w:rsidR="00684D97" w:rsidRPr="00F93449" w:rsidRDefault="00FF0D14">
      <w:pPr>
        <w:numPr>
          <w:ilvl w:val="0"/>
          <w:numId w:val="13"/>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city and state should be selected from options. </w:t>
      </w:r>
    </w:p>
    <w:p w14:paraId="32F985B1" w14:textId="77777777" w:rsidR="00684D97" w:rsidRPr="00F93449" w:rsidRDefault="00684D97" w:rsidP="00371B48">
      <w:pPr>
        <w:spacing w:after="200" w:line="276" w:lineRule="auto"/>
        <w:ind w:left="1440"/>
        <w:jc w:val="both"/>
        <w:rPr>
          <w:rFonts w:ascii="Times New Roman" w:eastAsia="Trebuchet MS" w:hAnsi="Times New Roman" w:cs="Times New Roman"/>
          <w:sz w:val="24"/>
          <w:szCs w:val="24"/>
        </w:rPr>
      </w:pPr>
    </w:p>
    <w:p w14:paraId="298AA321" w14:textId="77777777" w:rsidR="00684D97" w:rsidRPr="00F93449" w:rsidRDefault="00FF0D14">
      <w:pPr>
        <w:keepNext/>
        <w:numPr>
          <w:ilvl w:val="0"/>
          <w:numId w:val="14"/>
        </w:numPr>
        <w:tabs>
          <w:tab w:val="left" w:pos="990"/>
        </w:tabs>
        <w:spacing w:before="240" w:after="60" w:line="276" w:lineRule="auto"/>
        <w:ind w:right="864"/>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Login Process</w:t>
      </w:r>
    </w:p>
    <w:p w14:paraId="46A0FBEF" w14:textId="77777777" w:rsidR="00684D97" w:rsidRPr="00F93449" w:rsidRDefault="00684D97" w:rsidP="00371B48">
      <w:pPr>
        <w:spacing w:after="0" w:line="276" w:lineRule="auto"/>
        <w:ind w:left="567"/>
        <w:jc w:val="both"/>
        <w:rPr>
          <w:rFonts w:ascii="Times New Roman" w:eastAsia="Times New Roman" w:hAnsi="Times New Roman" w:cs="Times New Roman"/>
          <w:sz w:val="28"/>
          <w:szCs w:val="24"/>
        </w:rPr>
      </w:pPr>
    </w:p>
    <w:p w14:paraId="28EDDC96" w14:textId="52D66565" w:rsidR="00684D97" w:rsidRPr="00F93449" w:rsidRDefault="00926E7E">
      <w:pPr>
        <w:numPr>
          <w:ilvl w:val="0"/>
          <w:numId w:val="15"/>
        </w:numPr>
        <w:spacing w:after="200" w:line="276" w:lineRule="auto"/>
        <w:ind w:left="720" w:hanging="360"/>
        <w:jc w:val="both"/>
        <w:rPr>
          <w:rFonts w:ascii="Times New Roman" w:eastAsia="Trebuchet MS" w:hAnsi="Times New Roman" w:cs="Times New Roman"/>
          <w:sz w:val="24"/>
          <w:szCs w:val="24"/>
        </w:rPr>
      </w:pPr>
      <w:r w:rsidRPr="00F93449">
        <w:rPr>
          <w:rFonts w:ascii="Times New Roman" w:hAnsi="Times New Roman" w:cs="Times New Roman"/>
          <w:color w:val="000000"/>
          <w:sz w:val="24"/>
          <w:szCs w:val="24"/>
          <w:shd w:val="clear" w:color="auto" w:fill="FFFFFF"/>
        </w:rPr>
        <w:t>Docp</w:t>
      </w:r>
      <w:r w:rsidR="004D28EC" w:rsidRPr="00F93449">
        <w:rPr>
          <w:rFonts w:ascii="Times New Roman" w:hAnsi="Times New Roman" w:cs="Times New Roman"/>
          <w:color w:val="000000"/>
          <w:sz w:val="24"/>
          <w:szCs w:val="24"/>
          <w:shd w:val="clear" w:color="auto" w:fill="FFFFFF"/>
        </w:rPr>
        <w:t xml:space="preserve">ulse - Meet Your Doctor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always compels user authentication for using web application.</w:t>
      </w:r>
    </w:p>
    <w:p w14:paraId="48343B63" w14:textId="77777777" w:rsidR="00684D97" w:rsidRPr="00F93449" w:rsidRDefault="00FF0D14">
      <w:pPr>
        <w:numPr>
          <w:ilvl w:val="0"/>
          <w:numId w:val="15"/>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user authentication demands Email and Password. The Email and the Password should be checked in two ways.</w:t>
      </w:r>
    </w:p>
    <w:p w14:paraId="16D71717" w14:textId="77777777" w:rsidR="00684D97" w:rsidRPr="00F93449" w:rsidRDefault="00FF0D14">
      <w:pPr>
        <w:numPr>
          <w:ilvl w:val="0"/>
          <w:numId w:val="15"/>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First, The Email and the Password should be existed and correct. </w:t>
      </w:r>
    </w:p>
    <w:p w14:paraId="549D83D4" w14:textId="77777777" w:rsidR="00684D97" w:rsidRPr="00F93449" w:rsidRDefault="00FF0D14">
      <w:pPr>
        <w:numPr>
          <w:ilvl w:val="0"/>
          <w:numId w:val="15"/>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If The Email and the Password are not equal to what the user has registered, the user authentication cannot be provided.</w:t>
      </w:r>
    </w:p>
    <w:p w14:paraId="39D737E1" w14:textId="77777777" w:rsidR="00684D97" w:rsidRPr="00F93449" w:rsidRDefault="00FF0D14">
      <w:pPr>
        <w:numPr>
          <w:ilvl w:val="0"/>
          <w:numId w:val="15"/>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Second, Email should be available. </w:t>
      </w:r>
    </w:p>
    <w:p w14:paraId="108780BE" w14:textId="77777777" w:rsidR="00684D97" w:rsidRPr="00F93449" w:rsidRDefault="00FF0D14">
      <w:pPr>
        <w:numPr>
          <w:ilvl w:val="0"/>
          <w:numId w:val="15"/>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 xml:space="preserve">The Administrator can decide whether the Email is available or suspended – Refer to the SRS of the Admin part. </w:t>
      </w:r>
    </w:p>
    <w:p w14:paraId="36956D43" w14:textId="3B67DFFF" w:rsidR="00684D97" w:rsidRPr="00F93449" w:rsidRDefault="00FF0D14" w:rsidP="003F68B8">
      <w:pPr>
        <w:numPr>
          <w:ilvl w:val="0"/>
          <w:numId w:val="15"/>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If patient is rejected, user authentication is not provided for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user.</w:t>
      </w:r>
    </w:p>
    <w:p w14:paraId="1D8D8580"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59473107" w14:textId="77777777" w:rsidR="00684D97" w:rsidRPr="00F93449" w:rsidRDefault="00FF0D14">
      <w:pPr>
        <w:keepNext/>
        <w:numPr>
          <w:ilvl w:val="0"/>
          <w:numId w:val="18"/>
        </w:numPr>
        <w:tabs>
          <w:tab w:val="left" w:pos="990"/>
        </w:tabs>
        <w:spacing w:before="240" w:after="60" w:line="276" w:lineRule="auto"/>
        <w:ind w:right="864"/>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Forgot Password Process</w:t>
      </w:r>
    </w:p>
    <w:p w14:paraId="1B30B5DB"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36BD6402" w14:textId="2A365958" w:rsidR="00684D97" w:rsidRPr="00F93449" w:rsidRDefault="00FF0D14">
      <w:pPr>
        <w:numPr>
          <w:ilvl w:val="0"/>
          <w:numId w:val="19"/>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When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user lost their Password, the recovery method should be provided by </w:t>
      </w:r>
      <w:r w:rsidR="00926E7E" w:rsidRPr="00F93449">
        <w:rPr>
          <w:rFonts w:ascii="Times New Roman" w:hAnsi="Times New Roman" w:cs="Times New Roman"/>
          <w:color w:val="000000"/>
          <w:sz w:val="24"/>
          <w:shd w:val="clear" w:color="auto" w:fill="FFFFFF"/>
        </w:rPr>
        <w:t>Docp</w:t>
      </w:r>
      <w:r w:rsidR="004D28EC" w:rsidRPr="00F93449">
        <w:rPr>
          <w:rFonts w:ascii="Times New Roman" w:hAnsi="Times New Roman" w:cs="Times New Roman"/>
          <w:color w:val="000000"/>
          <w:sz w:val="24"/>
          <w:shd w:val="clear" w:color="auto" w:fill="FFFFFF"/>
        </w:rPr>
        <w:t xml:space="preserve">ulse - Meet Your Doctor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t>
      </w:r>
    </w:p>
    <w:p w14:paraId="1AB26537"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recovery method is described as below.</w:t>
      </w:r>
    </w:p>
    <w:p w14:paraId="48E1A335" w14:textId="0924DEFE" w:rsidR="00684D97" w:rsidRPr="00F93449" w:rsidRDefault="00FF0D14">
      <w:pPr>
        <w:numPr>
          <w:ilvl w:val="0"/>
          <w:numId w:val="20"/>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First,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user enters their Email for </w:t>
      </w:r>
      <w:r w:rsidR="00926E7E" w:rsidRPr="00F93449">
        <w:rPr>
          <w:rFonts w:ascii="Times New Roman" w:eastAsia="Trebuchet MS" w:hAnsi="Times New Roman" w:cs="Times New Roman"/>
          <w:sz w:val="24"/>
          <w:szCs w:val="24"/>
        </w:rPr>
        <w:t>Docp</w:t>
      </w:r>
      <w:r w:rsidR="00C97870" w:rsidRPr="00F93449">
        <w:rPr>
          <w:rFonts w:ascii="Times New Roman" w:eastAsia="Trebuchet MS" w:hAnsi="Times New Roman" w:cs="Times New Roman"/>
          <w:sz w:val="24"/>
          <w:szCs w:val="24"/>
        </w:rPr>
        <w:t>ulse - Meet Your Doctor</w:t>
      </w:r>
      <w:r w:rsidRPr="00F93449">
        <w:rPr>
          <w:rFonts w:ascii="Times New Roman" w:eastAsia="Trebuchet MS" w:hAnsi="Times New Roman" w:cs="Times New Roman"/>
          <w:sz w:val="24"/>
          <w:szCs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w:t>
      </w:r>
    </w:p>
    <w:p w14:paraId="133EF2E3" w14:textId="0CD7E2C3" w:rsidR="00684D97" w:rsidRPr="00F93449" w:rsidRDefault="00FF0D14">
      <w:pPr>
        <w:numPr>
          <w:ilvl w:val="0"/>
          <w:numId w:val="20"/>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Next, </w:t>
      </w:r>
      <w:r w:rsidR="00926E7E" w:rsidRPr="00F93449">
        <w:rPr>
          <w:rFonts w:ascii="Times New Roman" w:eastAsia="Trebuchet MS" w:hAnsi="Times New Roman" w:cs="Times New Roman"/>
          <w:sz w:val="24"/>
          <w:szCs w:val="24"/>
        </w:rPr>
        <w:t>Docp</w:t>
      </w:r>
      <w:r w:rsidR="00C97870" w:rsidRPr="00F93449">
        <w:rPr>
          <w:rFonts w:ascii="Times New Roman" w:eastAsia="Trebuchet MS" w:hAnsi="Times New Roman" w:cs="Times New Roman"/>
          <w:sz w:val="24"/>
          <w:szCs w:val="24"/>
        </w:rPr>
        <w:t>ulse - Meet Your Doctor</w:t>
      </w:r>
      <w:r w:rsidRPr="00F93449">
        <w:rPr>
          <w:rFonts w:ascii="Times New Roman" w:eastAsia="Trebuchet MS" w:hAnsi="Times New Roman" w:cs="Times New Roman"/>
          <w:sz w:val="24"/>
          <w:szCs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will </w:t>
      </w:r>
      <w:r w:rsidR="009914FC" w:rsidRPr="00F93449">
        <w:rPr>
          <w:rFonts w:ascii="Times New Roman" w:eastAsia="Trebuchet MS" w:hAnsi="Times New Roman" w:cs="Times New Roman"/>
          <w:sz w:val="24"/>
          <w:szCs w:val="24"/>
        </w:rPr>
        <w:t>send</w:t>
      </w:r>
      <w:r w:rsidRPr="00F93449">
        <w:rPr>
          <w:rFonts w:ascii="Times New Roman" w:eastAsia="Trebuchet MS" w:hAnsi="Times New Roman" w:cs="Times New Roman"/>
          <w:sz w:val="24"/>
          <w:szCs w:val="24"/>
        </w:rPr>
        <w:t xml:space="preserve"> OTP on the registered Email.</w:t>
      </w:r>
    </w:p>
    <w:p w14:paraId="70F89EA4" w14:textId="77777777" w:rsidR="00684D97" w:rsidRPr="00F93449" w:rsidRDefault="00FF0D14">
      <w:pPr>
        <w:numPr>
          <w:ilvl w:val="0"/>
          <w:numId w:val="20"/>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Only when the Answer is correct, farmer get the new password by E-mail which also has been registered since when the Account was created.</w:t>
      </w:r>
    </w:p>
    <w:p w14:paraId="0CEAF1EB" w14:textId="77777777" w:rsidR="00684D97" w:rsidRPr="00F93449" w:rsidRDefault="00FF0D14">
      <w:pPr>
        <w:numPr>
          <w:ilvl w:val="0"/>
          <w:numId w:val="20"/>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Only when OTP entered is match then user will able to change password.</w:t>
      </w:r>
    </w:p>
    <w:p w14:paraId="2C4F6D0F" w14:textId="77777777" w:rsidR="00684D97" w:rsidRPr="00F93449" w:rsidRDefault="00FF0D14">
      <w:pPr>
        <w:numPr>
          <w:ilvl w:val="0"/>
          <w:numId w:val="20"/>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new password is manually entered by patient. </w:t>
      </w:r>
    </w:p>
    <w:p w14:paraId="7E17A420" w14:textId="77777777" w:rsidR="00684D97" w:rsidRPr="00F93449" w:rsidRDefault="00FF0D14">
      <w:pPr>
        <w:numPr>
          <w:ilvl w:val="0"/>
          <w:numId w:val="20"/>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6C004AFF" w14:textId="77777777" w:rsidR="00684D97" w:rsidRPr="00F93449" w:rsidRDefault="00684D97" w:rsidP="00371B48">
      <w:pPr>
        <w:spacing w:after="200" w:line="276" w:lineRule="auto"/>
        <w:jc w:val="both"/>
        <w:rPr>
          <w:rFonts w:ascii="Times New Roman" w:eastAsia="Trebuchet MS" w:hAnsi="Times New Roman" w:cs="Times New Roman"/>
          <w:sz w:val="24"/>
          <w:szCs w:val="24"/>
        </w:rPr>
      </w:pPr>
    </w:p>
    <w:p w14:paraId="6249FDB7" w14:textId="77777777" w:rsidR="00684D97" w:rsidRPr="00F93449" w:rsidRDefault="00FF0D14">
      <w:pPr>
        <w:keepNext/>
        <w:numPr>
          <w:ilvl w:val="0"/>
          <w:numId w:val="21"/>
        </w:numPr>
        <w:tabs>
          <w:tab w:val="left" w:pos="990"/>
        </w:tabs>
        <w:spacing w:before="240" w:after="60" w:line="276" w:lineRule="auto"/>
        <w:ind w:right="864"/>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Change Password Process</w:t>
      </w:r>
    </w:p>
    <w:p w14:paraId="4B9730AB"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0232EC23" w14:textId="4928F26A" w:rsidR="00684D97" w:rsidRPr="00F93449" w:rsidRDefault="00FF0D14">
      <w:pPr>
        <w:numPr>
          <w:ilvl w:val="0"/>
          <w:numId w:val="22"/>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When patient wants to change their Password, the measure should be provided by </w:t>
      </w:r>
      <w:r w:rsidR="00926E7E"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t>
      </w:r>
    </w:p>
    <w:p w14:paraId="7699B049" w14:textId="73030D56" w:rsidR="00684D97" w:rsidRPr="00F93449" w:rsidRDefault="00FF0D14">
      <w:pPr>
        <w:numPr>
          <w:ilvl w:val="0"/>
          <w:numId w:val="22"/>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Therefore,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should provide the function which is available after getting the patient authentication.</w:t>
      </w:r>
    </w:p>
    <w:p w14:paraId="010CDBDC" w14:textId="77777777" w:rsidR="00684D97" w:rsidRPr="00F93449" w:rsidRDefault="00FF0D14">
      <w:pPr>
        <w:numPr>
          <w:ilvl w:val="0"/>
          <w:numId w:val="22"/>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function demands the current password and the new password.</w:t>
      </w:r>
    </w:p>
    <w:p w14:paraId="655B2A5C" w14:textId="77777777" w:rsidR="00684D97" w:rsidRPr="00F93449" w:rsidRDefault="00FF0D14">
      <w:pPr>
        <w:numPr>
          <w:ilvl w:val="0"/>
          <w:numId w:val="22"/>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75750867" w14:textId="77777777" w:rsidR="00684D97" w:rsidRPr="00F93449" w:rsidRDefault="00FF0D14">
      <w:pPr>
        <w:numPr>
          <w:ilvl w:val="0"/>
          <w:numId w:val="22"/>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current password and the new password are masked by using dummy characters. </w:t>
      </w:r>
    </w:p>
    <w:p w14:paraId="25D03BD3" w14:textId="77777777" w:rsidR="00684D97" w:rsidRPr="00F93449" w:rsidRDefault="00FF0D14">
      <w:pPr>
        <w:numPr>
          <w:ilvl w:val="0"/>
          <w:numId w:val="22"/>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The new password is demanded to enter twice to avoid a</w:t>
      </w:r>
      <w:r w:rsidRPr="00F93449">
        <w:rPr>
          <w:rFonts w:ascii="Times New Roman" w:eastAsia="Arial" w:hAnsi="Times New Roman" w:cs="Times New Roman"/>
          <w:sz w:val="24"/>
          <w:szCs w:val="24"/>
          <w:shd w:val="clear" w:color="auto" w:fill="FFFFFF"/>
        </w:rPr>
        <w:t xml:space="preserve"> </w:t>
      </w:r>
      <w:r w:rsidRPr="00F93449">
        <w:rPr>
          <w:rFonts w:ascii="Times New Roman" w:eastAsia="Trebuchet MS" w:hAnsi="Times New Roman" w:cs="Times New Roman"/>
          <w:sz w:val="24"/>
          <w:szCs w:val="24"/>
        </w:rPr>
        <w:t>typing error</w:t>
      </w:r>
      <w:r w:rsidRPr="00F93449">
        <w:rPr>
          <w:rFonts w:ascii="Times New Roman" w:eastAsia="Arial" w:hAnsi="Times New Roman" w:cs="Times New Roman"/>
          <w:sz w:val="24"/>
          <w:szCs w:val="24"/>
          <w:shd w:val="clear" w:color="auto" w:fill="FFFFFF"/>
        </w:rPr>
        <w:t>.</w:t>
      </w:r>
    </w:p>
    <w:p w14:paraId="4093D06A"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01AF4648" w14:textId="77777777" w:rsidR="00684D97" w:rsidRPr="00F93449" w:rsidRDefault="00FF0D14">
      <w:pPr>
        <w:numPr>
          <w:ilvl w:val="0"/>
          <w:numId w:val="2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Only when the current password is correct, patient could change their Password</w:t>
      </w:r>
    </w:p>
    <w:p w14:paraId="3C27EE7B" w14:textId="0B0200ED" w:rsidR="00684D97" w:rsidRPr="00F93449" w:rsidRDefault="00FF0D14">
      <w:pPr>
        <w:numPr>
          <w:ilvl w:val="0"/>
          <w:numId w:val="2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When the current password is changed into new password,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compels user authentication again.</w:t>
      </w:r>
    </w:p>
    <w:p w14:paraId="62F4B29C" w14:textId="77777777" w:rsidR="00684D97" w:rsidRPr="00F93449" w:rsidRDefault="00684D97" w:rsidP="00371B48">
      <w:pPr>
        <w:spacing w:after="0" w:line="276" w:lineRule="auto"/>
        <w:jc w:val="both"/>
        <w:rPr>
          <w:rFonts w:ascii="Times New Roman" w:eastAsia="Trebuchet MS" w:hAnsi="Times New Roman" w:cs="Times New Roman"/>
          <w:sz w:val="28"/>
          <w:szCs w:val="24"/>
        </w:rPr>
      </w:pPr>
    </w:p>
    <w:p w14:paraId="6074F7EA" w14:textId="77777777" w:rsidR="00684D97" w:rsidRPr="00F93449" w:rsidRDefault="00FF0D14">
      <w:pPr>
        <w:keepNext/>
        <w:numPr>
          <w:ilvl w:val="0"/>
          <w:numId w:val="24"/>
        </w:numPr>
        <w:tabs>
          <w:tab w:val="left" w:pos="990"/>
        </w:tabs>
        <w:spacing w:before="240" w:after="60" w:line="276" w:lineRule="auto"/>
        <w:ind w:right="864"/>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Update Account Process</w:t>
      </w:r>
    </w:p>
    <w:p w14:paraId="0257C5C5" w14:textId="77777777" w:rsidR="00684D97" w:rsidRPr="00F93449" w:rsidRDefault="00684D97" w:rsidP="00371B48">
      <w:pPr>
        <w:spacing w:after="0" w:line="276" w:lineRule="auto"/>
        <w:ind w:left="567"/>
        <w:jc w:val="both"/>
        <w:rPr>
          <w:rFonts w:ascii="Times New Roman" w:eastAsia="Times New Roman" w:hAnsi="Times New Roman" w:cs="Times New Roman"/>
          <w:sz w:val="28"/>
          <w:szCs w:val="24"/>
        </w:rPr>
      </w:pPr>
    </w:p>
    <w:p w14:paraId="7C4AD068" w14:textId="4528D421" w:rsidR="00684D97" w:rsidRPr="00F93449" w:rsidRDefault="00926E7E">
      <w:pPr>
        <w:numPr>
          <w:ilvl w:val="0"/>
          <w:numId w:val="25"/>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should provide the function which makes the account updated for patient.</w:t>
      </w:r>
    </w:p>
    <w:p w14:paraId="5D2A2EAD" w14:textId="77777777" w:rsidR="00684D97" w:rsidRPr="00F93449" w:rsidRDefault="00FF0D14">
      <w:pPr>
        <w:numPr>
          <w:ilvl w:val="0"/>
          <w:numId w:val="25"/>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patient can update the information as described below</w:t>
      </w:r>
    </w:p>
    <w:p w14:paraId="364D8E39" w14:textId="77777777" w:rsidR="00684D97" w:rsidRPr="00F93449" w:rsidRDefault="00FF0D14">
      <w:pPr>
        <w:numPr>
          <w:ilvl w:val="0"/>
          <w:numId w:val="25"/>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User information</w:t>
      </w:r>
    </w:p>
    <w:p w14:paraId="5855DF59" w14:textId="77777777" w:rsidR="00684D97" w:rsidRPr="00F93449" w:rsidRDefault="00684D97" w:rsidP="00371B48">
      <w:pPr>
        <w:spacing w:after="200" w:line="276" w:lineRule="auto"/>
        <w:ind w:left="2061"/>
        <w:jc w:val="both"/>
        <w:rPr>
          <w:rFonts w:ascii="Times New Roman" w:eastAsia="Trebuchet MS" w:hAnsi="Times New Roman" w:cs="Times New Roman"/>
          <w:sz w:val="24"/>
          <w:szCs w:val="24"/>
        </w:rPr>
      </w:pPr>
    </w:p>
    <w:p w14:paraId="71662D79" w14:textId="77777777" w:rsidR="00684D97" w:rsidRPr="00F93449" w:rsidRDefault="00FF0D14">
      <w:pPr>
        <w:numPr>
          <w:ilvl w:val="0"/>
          <w:numId w:val="26"/>
        </w:numPr>
        <w:spacing w:after="200" w:line="276" w:lineRule="auto"/>
        <w:ind w:left="720" w:hanging="360"/>
        <w:jc w:val="both"/>
        <w:rPr>
          <w:rFonts w:ascii="Times New Roman" w:eastAsia="Trebuchet MS" w:hAnsi="Times New Roman" w:cs="Times New Roman"/>
          <w:sz w:val="24"/>
          <w:szCs w:val="24"/>
          <w:u w:val="single"/>
        </w:rPr>
      </w:pPr>
      <w:r w:rsidRPr="00F93449">
        <w:rPr>
          <w:rFonts w:ascii="Times New Roman" w:eastAsia="Trebuchet MS" w:hAnsi="Times New Roman" w:cs="Times New Roman"/>
          <w:sz w:val="24"/>
          <w:szCs w:val="24"/>
          <w:u w:val="single"/>
        </w:rPr>
        <w:t>The User information</w:t>
      </w:r>
    </w:p>
    <w:p w14:paraId="77EB7A7B"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updatable items as described below.</w:t>
      </w:r>
    </w:p>
    <w:p w14:paraId="1FC6C6E2" w14:textId="77777777" w:rsidR="00684D97" w:rsidRPr="00F93449" w:rsidRDefault="00FF0D14">
      <w:pPr>
        <w:numPr>
          <w:ilvl w:val="0"/>
          <w:numId w:val="27"/>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Contact Number</w:t>
      </w:r>
    </w:p>
    <w:p w14:paraId="27C88BDE" w14:textId="77777777" w:rsidR="00684D97" w:rsidRPr="00F93449" w:rsidRDefault="00FF0D14">
      <w:pPr>
        <w:numPr>
          <w:ilvl w:val="0"/>
          <w:numId w:val="27"/>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Area </w:t>
      </w:r>
    </w:p>
    <w:p w14:paraId="53AA8D3A" w14:textId="77777777" w:rsidR="00684D97" w:rsidRPr="00F93449" w:rsidRDefault="00FF0D14">
      <w:pPr>
        <w:numPr>
          <w:ilvl w:val="0"/>
          <w:numId w:val="27"/>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City</w:t>
      </w:r>
    </w:p>
    <w:p w14:paraId="50F8D225" w14:textId="77777777" w:rsidR="00684D97" w:rsidRPr="00F93449" w:rsidRDefault="00FF0D14">
      <w:pPr>
        <w:numPr>
          <w:ilvl w:val="0"/>
          <w:numId w:val="27"/>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State</w:t>
      </w:r>
    </w:p>
    <w:p w14:paraId="74A2BABE" w14:textId="77777777" w:rsidR="00684D97" w:rsidRPr="00F93449" w:rsidRDefault="00FF0D14" w:rsidP="00371B48">
      <w:pPr>
        <w:spacing w:after="200" w:line="276" w:lineRule="auto"/>
        <w:ind w:left="1701"/>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All items are compulsory demanded, but updating is optional.</w:t>
      </w:r>
    </w:p>
    <w:p w14:paraId="21E2FB0B" w14:textId="77777777" w:rsidR="00684D97" w:rsidRPr="00F93449" w:rsidRDefault="00684D97" w:rsidP="00371B48">
      <w:pPr>
        <w:spacing w:after="200" w:line="276" w:lineRule="auto"/>
        <w:ind w:left="1440"/>
        <w:jc w:val="both"/>
        <w:rPr>
          <w:rFonts w:ascii="Times New Roman" w:eastAsia="Trebuchet MS" w:hAnsi="Times New Roman" w:cs="Times New Roman"/>
          <w:sz w:val="24"/>
          <w:szCs w:val="24"/>
        </w:rPr>
      </w:pPr>
    </w:p>
    <w:p w14:paraId="1BC59DC1" w14:textId="77777777" w:rsidR="00684D97" w:rsidRPr="00F93449" w:rsidRDefault="00FF0D14">
      <w:pPr>
        <w:keepNext/>
        <w:numPr>
          <w:ilvl w:val="0"/>
          <w:numId w:val="28"/>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Search doctor</w:t>
      </w:r>
    </w:p>
    <w:p w14:paraId="0741B6E7" w14:textId="77777777" w:rsidR="00684D97" w:rsidRPr="00F93449" w:rsidRDefault="00684D97" w:rsidP="00371B48">
      <w:pPr>
        <w:spacing w:after="200" w:line="276" w:lineRule="auto"/>
        <w:ind w:left="720"/>
        <w:jc w:val="both"/>
        <w:rPr>
          <w:rFonts w:ascii="Times New Roman" w:eastAsia="Trebuchet MS" w:hAnsi="Times New Roman" w:cs="Times New Roman"/>
          <w:sz w:val="24"/>
          <w:szCs w:val="24"/>
        </w:rPr>
      </w:pPr>
    </w:p>
    <w:p w14:paraId="7F1281D3" w14:textId="77777777" w:rsidR="00684D97" w:rsidRPr="00F93449" w:rsidRDefault="00FF0D14" w:rsidP="00371B48">
      <w:pPr>
        <w:spacing w:after="200" w:line="276" w:lineRule="auto"/>
        <w:ind w:firstLine="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After login user can search for a doctor based on </w:t>
      </w:r>
    </w:p>
    <w:p w14:paraId="040B678E" w14:textId="77777777" w:rsidR="00684D97" w:rsidRPr="00F93449" w:rsidRDefault="00FF0D14">
      <w:pPr>
        <w:numPr>
          <w:ilvl w:val="0"/>
          <w:numId w:val="2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 Location</w:t>
      </w:r>
    </w:p>
    <w:p w14:paraId="44905547" w14:textId="77777777" w:rsidR="00684D97" w:rsidRPr="00F93449" w:rsidRDefault="00FF0D14">
      <w:pPr>
        <w:numPr>
          <w:ilvl w:val="0"/>
          <w:numId w:val="2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Specialization </w:t>
      </w:r>
    </w:p>
    <w:p w14:paraId="70246273" w14:textId="77777777" w:rsidR="00684D97" w:rsidRPr="00F93449" w:rsidRDefault="00FF0D14" w:rsidP="00371B48">
      <w:pPr>
        <w:spacing w:after="200" w:line="276" w:lineRule="auto"/>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b/>
        <w:t xml:space="preserve">If user select location as a criterion, then the list of all doctors of respective </w:t>
      </w:r>
      <w:r w:rsidRPr="00F93449">
        <w:rPr>
          <w:rFonts w:ascii="Times New Roman" w:eastAsia="Trebuchet MS" w:hAnsi="Times New Roman" w:cs="Times New Roman"/>
          <w:sz w:val="24"/>
          <w:szCs w:val="24"/>
        </w:rPr>
        <w:tab/>
        <w:t>location will get displayed.</w:t>
      </w:r>
    </w:p>
    <w:p w14:paraId="7A31054F" w14:textId="24F39CA4" w:rsidR="00684D97" w:rsidRPr="00F93449" w:rsidRDefault="00FF0D14" w:rsidP="00F93449">
      <w:pPr>
        <w:spacing w:after="200" w:line="276" w:lineRule="auto"/>
        <w:ind w:firstLine="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 xml:space="preserve">If user will search for the doctor without selecting the criteria (location or </w:t>
      </w:r>
      <w:r w:rsidRPr="00F93449">
        <w:rPr>
          <w:rFonts w:ascii="Times New Roman" w:eastAsia="Trebuchet MS" w:hAnsi="Times New Roman" w:cs="Times New Roman"/>
          <w:sz w:val="24"/>
          <w:szCs w:val="24"/>
        </w:rPr>
        <w:tab/>
        <w:t xml:space="preserve">specialization) or user select specialization as a criterion without selecting the </w:t>
      </w:r>
      <w:r w:rsidRPr="00F93449">
        <w:rPr>
          <w:rFonts w:ascii="Times New Roman" w:eastAsia="Trebuchet MS" w:hAnsi="Times New Roman" w:cs="Times New Roman"/>
          <w:sz w:val="24"/>
          <w:szCs w:val="24"/>
        </w:rPr>
        <w:tab/>
        <w:t xml:space="preserve">location, then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will give the message that user must select location to get list</w:t>
      </w:r>
      <w:r w:rsidR="00926E7E" w:rsidRPr="00F93449">
        <w:rPr>
          <w:rFonts w:ascii="Times New Roman" w:eastAsia="Trebuchet MS" w:hAnsi="Times New Roman" w:cs="Times New Roman"/>
          <w:sz w:val="24"/>
          <w:szCs w:val="24"/>
        </w:rPr>
        <w:t xml:space="preserve">     </w:t>
      </w:r>
      <w:r w:rsidRPr="00F93449">
        <w:rPr>
          <w:rFonts w:ascii="Times New Roman" w:eastAsia="Trebuchet MS" w:hAnsi="Times New Roman" w:cs="Times New Roman"/>
          <w:sz w:val="24"/>
          <w:szCs w:val="24"/>
        </w:rPr>
        <w:t>of doctors.</w:t>
      </w:r>
    </w:p>
    <w:p w14:paraId="45A5A4AE" w14:textId="77777777" w:rsidR="00684D97" w:rsidRPr="00F93449" w:rsidRDefault="00FF0D14">
      <w:pPr>
        <w:keepNext/>
        <w:numPr>
          <w:ilvl w:val="0"/>
          <w:numId w:val="30"/>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Book appointment</w:t>
      </w:r>
    </w:p>
    <w:p w14:paraId="7EAB8026"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146022F3"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After getting the list of doctors according to location and specialization patient can select the particular doctor.</w:t>
      </w:r>
    </w:p>
    <w:p w14:paraId="4729828B"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1E81E62A"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After selecting the doctor, all the slots will be shown to the patient. The slots before the login time of patient and slots which are already booked will not be shown to patient. Patient can see only the slots which are available for booking.</w:t>
      </w:r>
    </w:p>
    <w:p w14:paraId="7867A0A9"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3A8B7792"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Patient can book appointment according to the available slots of the respective doctor.</w:t>
      </w:r>
    </w:p>
    <w:p w14:paraId="1376DF67"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52653135" w14:textId="77777777" w:rsidR="00684D97" w:rsidRPr="00F93449" w:rsidRDefault="00FF0D14">
      <w:pPr>
        <w:keepNext/>
        <w:numPr>
          <w:ilvl w:val="0"/>
          <w:numId w:val="31"/>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Check Appointment Status</w:t>
      </w:r>
    </w:p>
    <w:p w14:paraId="0F1DA057" w14:textId="77777777" w:rsidR="00684D97" w:rsidRPr="00F93449" w:rsidRDefault="00684D97" w:rsidP="00371B48">
      <w:pPr>
        <w:spacing w:after="200" w:line="276" w:lineRule="auto"/>
        <w:ind w:left="720"/>
        <w:jc w:val="both"/>
        <w:rPr>
          <w:rFonts w:ascii="Times New Roman" w:eastAsia="Trebuchet MS" w:hAnsi="Times New Roman" w:cs="Times New Roman"/>
          <w:sz w:val="24"/>
          <w:szCs w:val="24"/>
        </w:rPr>
      </w:pPr>
    </w:p>
    <w:p w14:paraId="7E9CD429"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After successfully booking an appointment, the patient can check appointment status.</w:t>
      </w:r>
    </w:p>
    <w:p w14:paraId="61842FB0"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27266A73" w14:textId="77777777" w:rsidR="00684D97" w:rsidRPr="00F93449" w:rsidRDefault="00FF0D14">
      <w:pPr>
        <w:keepNext/>
        <w:numPr>
          <w:ilvl w:val="0"/>
          <w:numId w:val="32"/>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Cancel Appointment</w:t>
      </w:r>
    </w:p>
    <w:p w14:paraId="07CE8CC1" w14:textId="77777777" w:rsidR="00684D97" w:rsidRPr="00F93449" w:rsidRDefault="00684D97" w:rsidP="00371B48">
      <w:pPr>
        <w:spacing w:after="0" w:line="276" w:lineRule="auto"/>
        <w:ind w:left="567"/>
        <w:jc w:val="both"/>
        <w:rPr>
          <w:rFonts w:ascii="Times New Roman" w:eastAsia="Times New Roman" w:hAnsi="Times New Roman" w:cs="Times New Roman"/>
          <w:sz w:val="28"/>
          <w:szCs w:val="24"/>
        </w:rPr>
      </w:pPr>
    </w:p>
    <w:p w14:paraId="19FA8CD3" w14:textId="77777777" w:rsidR="00684D97" w:rsidRPr="00F93449" w:rsidRDefault="00FF0D14" w:rsidP="00371B48">
      <w:pPr>
        <w:spacing w:after="0" w:line="276" w:lineRule="auto"/>
        <w:ind w:left="567"/>
        <w:jc w:val="both"/>
        <w:rPr>
          <w:rFonts w:ascii="Times New Roman" w:eastAsia="Times New Roman" w:hAnsi="Times New Roman" w:cs="Times New Roman"/>
          <w:sz w:val="28"/>
          <w:szCs w:val="24"/>
        </w:rPr>
      </w:pPr>
      <w:r w:rsidRPr="00F93449">
        <w:rPr>
          <w:rFonts w:ascii="Times New Roman" w:eastAsia="Trebuchet MS" w:hAnsi="Times New Roman" w:cs="Times New Roman"/>
          <w:sz w:val="24"/>
          <w:szCs w:val="24"/>
        </w:rPr>
        <w:t xml:space="preserve">After successfully booking an appointment if patient wants to cancel the appointment, </w:t>
      </w:r>
      <w:r w:rsidRPr="00F93449">
        <w:rPr>
          <w:rFonts w:ascii="Times New Roman" w:eastAsia="Trebuchet MS" w:hAnsi="Times New Roman" w:cs="Times New Roman"/>
          <w:i/>
          <w:sz w:val="24"/>
          <w:szCs w:val="24"/>
        </w:rPr>
        <w:t>Cancel Appointment</w:t>
      </w:r>
      <w:r w:rsidRPr="00F93449">
        <w:rPr>
          <w:rFonts w:ascii="Times New Roman" w:eastAsia="Trebuchet MS" w:hAnsi="Times New Roman" w:cs="Times New Roman"/>
          <w:sz w:val="24"/>
          <w:szCs w:val="24"/>
        </w:rPr>
        <w:t xml:space="preserve"> option is provided to patient</w:t>
      </w:r>
      <w:r w:rsidRPr="00F93449">
        <w:rPr>
          <w:rFonts w:ascii="Times New Roman" w:eastAsia="Times New Roman" w:hAnsi="Times New Roman" w:cs="Times New Roman"/>
          <w:sz w:val="28"/>
          <w:szCs w:val="24"/>
        </w:rPr>
        <w:t>.</w:t>
      </w:r>
    </w:p>
    <w:p w14:paraId="3BF943C8" w14:textId="77777777" w:rsidR="00684D97" w:rsidRPr="00F93449" w:rsidRDefault="00684D97" w:rsidP="00371B48">
      <w:pPr>
        <w:spacing w:after="0" w:line="276" w:lineRule="auto"/>
        <w:ind w:left="567"/>
        <w:jc w:val="both"/>
        <w:rPr>
          <w:rFonts w:ascii="Times New Roman" w:eastAsia="Times New Roman" w:hAnsi="Times New Roman" w:cs="Times New Roman"/>
          <w:sz w:val="28"/>
          <w:szCs w:val="24"/>
        </w:rPr>
      </w:pPr>
    </w:p>
    <w:p w14:paraId="64AA3448" w14:textId="77777777" w:rsidR="00684D97" w:rsidRPr="00F93449" w:rsidRDefault="00FF0D14">
      <w:pPr>
        <w:keepNext/>
        <w:numPr>
          <w:ilvl w:val="0"/>
          <w:numId w:val="33"/>
        </w:numPr>
        <w:tabs>
          <w:tab w:val="left" w:pos="990"/>
        </w:tabs>
        <w:spacing w:before="240" w:after="60" w:line="276" w:lineRule="auto"/>
        <w:ind w:left="720" w:right="864" w:hanging="720"/>
        <w:jc w:val="both"/>
        <w:rPr>
          <w:rFonts w:ascii="Times New Roman" w:eastAsia="Times New Roman" w:hAnsi="Times New Roman" w:cs="Times New Roman"/>
          <w:b/>
          <w:sz w:val="32"/>
          <w:szCs w:val="24"/>
        </w:rPr>
      </w:pPr>
      <w:r w:rsidRPr="00F93449">
        <w:rPr>
          <w:rFonts w:ascii="Times New Roman" w:eastAsia="Times New Roman" w:hAnsi="Times New Roman" w:cs="Times New Roman"/>
          <w:b/>
          <w:sz w:val="32"/>
          <w:szCs w:val="24"/>
        </w:rPr>
        <w:t xml:space="preserve"> </w:t>
      </w:r>
      <w:r w:rsidRPr="00F93449">
        <w:rPr>
          <w:rFonts w:ascii="Times New Roman" w:eastAsia="Trebuchet MS" w:hAnsi="Times New Roman" w:cs="Times New Roman"/>
          <w:b/>
          <w:sz w:val="28"/>
          <w:szCs w:val="24"/>
        </w:rPr>
        <w:t>View Appointment History</w:t>
      </w:r>
    </w:p>
    <w:p w14:paraId="70A4AC2F" w14:textId="77777777" w:rsidR="00684D97" w:rsidRPr="00F93449" w:rsidRDefault="00684D97" w:rsidP="00371B48">
      <w:pPr>
        <w:spacing w:after="0" w:line="276" w:lineRule="auto"/>
        <w:ind w:left="810"/>
        <w:jc w:val="both"/>
        <w:rPr>
          <w:rFonts w:ascii="Times New Roman" w:eastAsia="Times New Roman" w:hAnsi="Times New Roman" w:cs="Times New Roman"/>
          <w:sz w:val="28"/>
          <w:szCs w:val="24"/>
        </w:rPr>
      </w:pPr>
    </w:p>
    <w:p w14:paraId="786E74D7" w14:textId="77777777" w:rsidR="00684D97" w:rsidRPr="00F93449" w:rsidRDefault="00FF0D14" w:rsidP="00371B48">
      <w:pPr>
        <w:spacing w:after="0" w:line="276" w:lineRule="auto"/>
        <w:ind w:left="810"/>
        <w:jc w:val="both"/>
        <w:rPr>
          <w:rFonts w:ascii="Times New Roman" w:eastAsia="Times New Roman" w:hAnsi="Times New Roman" w:cs="Times New Roman"/>
          <w:sz w:val="28"/>
          <w:szCs w:val="24"/>
        </w:rPr>
      </w:pPr>
      <w:r w:rsidRPr="00F93449">
        <w:rPr>
          <w:rFonts w:ascii="Times New Roman" w:eastAsia="Trebuchet MS" w:hAnsi="Times New Roman" w:cs="Times New Roman"/>
          <w:sz w:val="24"/>
          <w:szCs w:val="24"/>
        </w:rPr>
        <w:t>Patient could see the information of all the previous appointments</w:t>
      </w:r>
      <w:r w:rsidRPr="00F93449">
        <w:rPr>
          <w:rFonts w:ascii="Times New Roman" w:eastAsia="Times New Roman" w:hAnsi="Times New Roman" w:cs="Times New Roman"/>
          <w:sz w:val="28"/>
          <w:szCs w:val="24"/>
        </w:rPr>
        <w:t xml:space="preserve"> according to date select for the history.</w:t>
      </w:r>
    </w:p>
    <w:p w14:paraId="4085605B"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57CE4D76"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07E8FDF"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326215FC"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77F23252"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0977178C" w14:textId="77777777" w:rsidR="00684D97" w:rsidRPr="00F93449" w:rsidRDefault="00684D97" w:rsidP="00F93449">
      <w:pPr>
        <w:spacing w:after="0" w:line="276" w:lineRule="auto"/>
        <w:jc w:val="both"/>
        <w:rPr>
          <w:rFonts w:ascii="Times New Roman" w:eastAsia="Times New Roman" w:hAnsi="Times New Roman" w:cs="Times New Roman"/>
          <w:sz w:val="24"/>
        </w:rPr>
      </w:pPr>
    </w:p>
    <w:p w14:paraId="38CF1061"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7AB42DC1"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6D4C411E"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16B0D6B"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2EE7C8B" w14:textId="77777777" w:rsidR="00684D97" w:rsidRPr="00F93449" w:rsidRDefault="00FF0D14">
      <w:pPr>
        <w:keepNext/>
        <w:numPr>
          <w:ilvl w:val="0"/>
          <w:numId w:val="34"/>
        </w:numPr>
        <w:tabs>
          <w:tab w:val="left" w:pos="0"/>
        </w:tabs>
        <w:spacing w:before="240" w:after="60" w:line="276" w:lineRule="auto"/>
        <w:ind w:left="720" w:hanging="720"/>
        <w:jc w:val="both"/>
        <w:rPr>
          <w:rFonts w:ascii="Times New Roman" w:eastAsia="Times New Roman" w:hAnsi="Times New Roman" w:cs="Times New Roman"/>
          <w:b/>
          <w:sz w:val="36"/>
          <w:szCs w:val="24"/>
        </w:rPr>
      </w:pPr>
      <w:r w:rsidRPr="00F93449">
        <w:rPr>
          <w:rFonts w:ascii="Times New Roman" w:eastAsia="Times New Roman" w:hAnsi="Times New Roman" w:cs="Times New Roman"/>
          <w:b/>
          <w:sz w:val="36"/>
          <w:szCs w:val="24"/>
        </w:rPr>
        <w:t>Doctor Module</w:t>
      </w:r>
    </w:p>
    <w:p w14:paraId="322C9C97" w14:textId="77777777" w:rsidR="00684D97" w:rsidRPr="00F93449" w:rsidRDefault="00FF0D14" w:rsidP="00371B48">
      <w:pPr>
        <w:keepNext/>
        <w:tabs>
          <w:tab w:val="left" w:pos="0"/>
        </w:tabs>
        <w:spacing w:before="240" w:after="60" w:line="276" w:lineRule="auto"/>
        <w:ind w:left="720"/>
        <w:jc w:val="both"/>
        <w:rPr>
          <w:rFonts w:ascii="Times New Roman" w:eastAsia="Times New Roman" w:hAnsi="Times New Roman" w:cs="Times New Roman"/>
          <w:b/>
          <w:sz w:val="36"/>
          <w:szCs w:val="24"/>
        </w:rPr>
      </w:pPr>
      <w:r w:rsidRPr="00F93449">
        <w:rPr>
          <w:rFonts w:ascii="Times New Roman" w:eastAsia="Trebuchet MS" w:hAnsi="Times New Roman" w:cs="Times New Roman"/>
          <w:sz w:val="24"/>
          <w:szCs w:val="24"/>
        </w:rPr>
        <w:tab/>
      </w:r>
    </w:p>
    <w:p w14:paraId="74801A41" w14:textId="77777777" w:rsidR="00684D97" w:rsidRPr="00F93449" w:rsidRDefault="00FF0D14">
      <w:pPr>
        <w:keepNext/>
        <w:numPr>
          <w:ilvl w:val="0"/>
          <w:numId w:val="35"/>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Login Process</w:t>
      </w:r>
    </w:p>
    <w:p w14:paraId="717C21CD"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4229AEC8" w14:textId="1895E9FD" w:rsidR="00684D97" w:rsidRPr="00F93449" w:rsidRDefault="00926E7E">
      <w:pPr>
        <w:numPr>
          <w:ilvl w:val="0"/>
          <w:numId w:val="36"/>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always compels Doctor authentication before using itself except when a new account is successfully created.</w:t>
      </w:r>
    </w:p>
    <w:p w14:paraId="54230B7E" w14:textId="77777777" w:rsidR="00684D97" w:rsidRPr="00F93449" w:rsidRDefault="00FF0D14">
      <w:pPr>
        <w:numPr>
          <w:ilvl w:val="0"/>
          <w:numId w:val="36"/>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user authentication demands Email and Password. The Email and the Password should be checked in two ways.</w:t>
      </w:r>
    </w:p>
    <w:p w14:paraId="5F7CBCA2" w14:textId="77777777" w:rsidR="00684D97" w:rsidRPr="00F93449" w:rsidRDefault="00684D97" w:rsidP="00371B48">
      <w:pPr>
        <w:spacing w:after="200" w:line="276" w:lineRule="auto"/>
        <w:ind w:left="720"/>
        <w:jc w:val="both"/>
        <w:rPr>
          <w:rFonts w:ascii="Times New Roman" w:eastAsia="Trebuchet MS" w:hAnsi="Times New Roman" w:cs="Times New Roman"/>
          <w:sz w:val="24"/>
          <w:szCs w:val="24"/>
        </w:rPr>
      </w:pPr>
    </w:p>
    <w:p w14:paraId="4F5D8737" w14:textId="77777777" w:rsidR="00684D97" w:rsidRPr="00F93449" w:rsidRDefault="00FF0D14">
      <w:pPr>
        <w:numPr>
          <w:ilvl w:val="0"/>
          <w:numId w:val="37"/>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First, The Email and the Password should be existed and correct. </w:t>
      </w:r>
    </w:p>
    <w:p w14:paraId="52192631" w14:textId="77777777" w:rsidR="00684D97" w:rsidRPr="00F93449" w:rsidRDefault="00FF0D14">
      <w:pPr>
        <w:numPr>
          <w:ilvl w:val="0"/>
          <w:numId w:val="37"/>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If The Email and the Password are not equal to what the user has registered, the user authentication cannot be provided.</w:t>
      </w:r>
    </w:p>
    <w:p w14:paraId="29DAFE25" w14:textId="77777777" w:rsidR="00684D97" w:rsidRPr="00F93449" w:rsidRDefault="00FF0D14">
      <w:pPr>
        <w:numPr>
          <w:ilvl w:val="0"/>
          <w:numId w:val="37"/>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Second, Email should be available. </w:t>
      </w:r>
    </w:p>
    <w:p w14:paraId="51548AD6" w14:textId="77777777" w:rsidR="00684D97" w:rsidRPr="00F93449" w:rsidRDefault="00FF0D14">
      <w:pPr>
        <w:numPr>
          <w:ilvl w:val="0"/>
          <w:numId w:val="37"/>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Administrator can decide whether the Email is available or suspended – Refer to the SRS of the Admin part. </w:t>
      </w:r>
    </w:p>
    <w:p w14:paraId="335F12D4" w14:textId="77777777" w:rsidR="00684D97" w:rsidRPr="00F93449" w:rsidRDefault="00FF0D14">
      <w:pPr>
        <w:numPr>
          <w:ilvl w:val="0"/>
          <w:numId w:val="37"/>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If user is rejected, user authentication is not provided for doctor. </w:t>
      </w:r>
    </w:p>
    <w:p w14:paraId="616215BF" w14:textId="77777777" w:rsidR="00684D97" w:rsidRPr="00F93449" w:rsidRDefault="00684D97" w:rsidP="00371B48">
      <w:pPr>
        <w:spacing w:after="200" w:line="276" w:lineRule="auto"/>
        <w:ind w:left="1440"/>
        <w:jc w:val="both"/>
        <w:rPr>
          <w:rFonts w:ascii="Times New Roman" w:eastAsia="Trebuchet MS" w:hAnsi="Times New Roman" w:cs="Times New Roman"/>
          <w:sz w:val="24"/>
          <w:szCs w:val="24"/>
        </w:rPr>
      </w:pPr>
    </w:p>
    <w:p w14:paraId="0AE92C36" w14:textId="77777777" w:rsidR="00684D97" w:rsidRPr="00F93449" w:rsidRDefault="00FF0D14">
      <w:pPr>
        <w:numPr>
          <w:ilvl w:val="0"/>
          <w:numId w:val="38"/>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Only when the two checks are successfully completed, Doctor can be placed on respected page. </w:t>
      </w:r>
    </w:p>
    <w:p w14:paraId="2E51D5B5" w14:textId="77777777" w:rsidR="00684D97" w:rsidRPr="00F93449" w:rsidRDefault="00FF0D14">
      <w:pPr>
        <w:numPr>
          <w:ilvl w:val="0"/>
          <w:numId w:val="38"/>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“Doctor Home Page” provides some items described as below.</w:t>
      </w:r>
    </w:p>
    <w:p w14:paraId="14803C2D"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logout</w:t>
      </w:r>
    </w:p>
    <w:p w14:paraId="16913F66"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Reset Password</w:t>
      </w:r>
    </w:p>
    <w:p w14:paraId="5D39F69B"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Active Appointments</w:t>
      </w:r>
    </w:p>
    <w:p w14:paraId="13B68E40"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Create slots</w:t>
      </w:r>
    </w:p>
    <w:p w14:paraId="5D7BDCFA"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Update profile</w:t>
      </w:r>
    </w:p>
    <w:p w14:paraId="73D957B5"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 trigger to Cancel Appointments</w:t>
      </w:r>
    </w:p>
    <w:p w14:paraId="7406A260"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8"/>
          <w:szCs w:val="24"/>
        </w:rPr>
      </w:pPr>
      <w:r w:rsidRPr="00F93449">
        <w:rPr>
          <w:rFonts w:ascii="Times New Roman" w:eastAsia="Trebuchet MS" w:hAnsi="Times New Roman" w:cs="Times New Roman"/>
          <w:sz w:val="24"/>
          <w:szCs w:val="24"/>
        </w:rPr>
        <w:t>A trigger to View Appointments History</w:t>
      </w:r>
    </w:p>
    <w:p w14:paraId="3D90452C" w14:textId="77777777" w:rsidR="00684D97" w:rsidRPr="00F93449" w:rsidRDefault="00FF0D14">
      <w:pPr>
        <w:numPr>
          <w:ilvl w:val="0"/>
          <w:numId w:val="38"/>
        </w:numPr>
        <w:spacing w:after="200" w:line="276" w:lineRule="auto"/>
        <w:ind w:left="2061" w:hanging="360"/>
        <w:jc w:val="both"/>
        <w:rPr>
          <w:rFonts w:ascii="Times New Roman" w:eastAsia="Trebuchet MS" w:hAnsi="Times New Roman" w:cs="Times New Roman"/>
          <w:sz w:val="28"/>
          <w:szCs w:val="24"/>
        </w:rPr>
      </w:pPr>
      <w:r w:rsidRPr="00F93449">
        <w:rPr>
          <w:rFonts w:ascii="Times New Roman" w:eastAsia="Trebuchet MS" w:hAnsi="Times New Roman" w:cs="Times New Roman"/>
          <w:sz w:val="24"/>
          <w:szCs w:val="24"/>
        </w:rPr>
        <w:lastRenderedPageBreak/>
        <w:t>A trigger to Show todays slots</w:t>
      </w:r>
    </w:p>
    <w:p w14:paraId="62BA6C0B"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24CFD1A4" w14:textId="77777777" w:rsidR="00684D97" w:rsidRPr="00F93449" w:rsidRDefault="00684D97" w:rsidP="00371B48">
      <w:pPr>
        <w:spacing w:after="0" w:line="276" w:lineRule="auto"/>
        <w:jc w:val="both"/>
        <w:rPr>
          <w:rFonts w:ascii="Times New Roman" w:eastAsia="Trebuchet MS" w:hAnsi="Times New Roman" w:cs="Times New Roman"/>
          <w:sz w:val="24"/>
        </w:rPr>
      </w:pPr>
    </w:p>
    <w:p w14:paraId="53AA4CC8" w14:textId="77777777" w:rsidR="00684D97" w:rsidRPr="00F93449" w:rsidRDefault="00FF0D14">
      <w:pPr>
        <w:keepNext/>
        <w:numPr>
          <w:ilvl w:val="0"/>
          <w:numId w:val="39"/>
        </w:numPr>
        <w:tabs>
          <w:tab w:val="left" w:pos="990"/>
        </w:tabs>
        <w:spacing w:before="240" w:after="60" w:line="276" w:lineRule="auto"/>
        <w:ind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Forgot Password Process</w:t>
      </w:r>
    </w:p>
    <w:p w14:paraId="47506415"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721C41C8" w14:textId="52ECF178" w:rsidR="00684D97" w:rsidRPr="00F93449" w:rsidRDefault="00FF0D14">
      <w:pPr>
        <w:numPr>
          <w:ilvl w:val="0"/>
          <w:numId w:val="40"/>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When Doctor lost their Password, the recovery method should be provided by </w:t>
      </w:r>
      <w:r w:rsidR="00926E7E"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w:t>
      </w:r>
    </w:p>
    <w:p w14:paraId="411492C9"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recovery method is described as below.</w:t>
      </w:r>
    </w:p>
    <w:p w14:paraId="4D50100C" w14:textId="651E08E1" w:rsidR="00684D97" w:rsidRPr="00F93449" w:rsidRDefault="00FF0D14">
      <w:pPr>
        <w:numPr>
          <w:ilvl w:val="0"/>
          <w:numId w:val="41"/>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First, Doctor enters their Email for </w:t>
      </w:r>
      <w:r w:rsidR="00926E7E"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w:t>
      </w:r>
    </w:p>
    <w:p w14:paraId="13846CD6" w14:textId="6DF8C9F6" w:rsidR="00684D97" w:rsidRPr="00F93449" w:rsidRDefault="00FF0D14">
      <w:pPr>
        <w:numPr>
          <w:ilvl w:val="0"/>
          <w:numId w:val="41"/>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Next, </w:t>
      </w:r>
      <w:r w:rsidR="00926E7E"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demands the Answer which has been registered since when the Account was created.</w:t>
      </w:r>
    </w:p>
    <w:p w14:paraId="5A50045D" w14:textId="216DF46D" w:rsidR="00684D97" w:rsidRPr="00F93449" w:rsidRDefault="00FF0D14">
      <w:pPr>
        <w:numPr>
          <w:ilvl w:val="0"/>
          <w:numId w:val="41"/>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Only when the Answer is correct, Doctor </w:t>
      </w:r>
      <w:r w:rsidR="009914FC" w:rsidRPr="00F93449">
        <w:rPr>
          <w:rFonts w:ascii="Times New Roman" w:eastAsia="Trebuchet MS" w:hAnsi="Times New Roman" w:cs="Times New Roman"/>
          <w:sz w:val="24"/>
          <w:szCs w:val="24"/>
        </w:rPr>
        <w:t>gets</w:t>
      </w:r>
      <w:r w:rsidRPr="00F93449">
        <w:rPr>
          <w:rFonts w:ascii="Times New Roman" w:eastAsia="Trebuchet MS" w:hAnsi="Times New Roman" w:cs="Times New Roman"/>
          <w:sz w:val="24"/>
          <w:szCs w:val="24"/>
        </w:rPr>
        <w:t xml:space="preserve"> the new password by E-mail which also has been registered since when the Account was created.</w:t>
      </w:r>
    </w:p>
    <w:p w14:paraId="4AC44D95" w14:textId="77777777" w:rsidR="00684D97" w:rsidRPr="00F93449" w:rsidRDefault="00FF0D14">
      <w:pPr>
        <w:numPr>
          <w:ilvl w:val="0"/>
          <w:numId w:val="41"/>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new password is manually entered by doctor. </w:t>
      </w:r>
    </w:p>
    <w:p w14:paraId="67E13940" w14:textId="77777777" w:rsidR="00684D97" w:rsidRPr="00F93449" w:rsidRDefault="00FF0D14">
      <w:pPr>
        <w:numPr>
          <w:ilvl w:val="0"/>
          <w:numId w:val="41"/>
        </w:numPr>
        <w:spacing w:after="200" w:line="276" w:lineRule="auto"/>
        <w:ind w:left="180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465E2A36" w14:textId="77777777" w:rsidR="00684D97" w:rsidRPr="00F93449" w:rsidRDefault="00FF0D14">
      <w:pPr>
        <w:numPr>
          <w:ilvl w:val="0"/>
          <w:numId w:val="4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If the Answer is not correct, otherwise, the correct Answer is demanded for doctor again. </w:t>
      </w:r>
    </w:p>
    <w:p w14:paraId="25862AEB" w14:textId="41AD160B" w:rsidR="00684D97" w:rsidRPr="00F93449" w:rsidRDefault="00FF0D14">
      <w:pPr>
        <w:numPr>
          <w:ilvl w:val="0"/>
          <w:numId w:val="41"/>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In that case, Of course, Doctor </w:t>
      </w:r>
      <w:r w:rsidR="009914FC" w:rsidRPr="00F93449">
        <w:rPr>
          <w:rFonts w:ascii="Times New Roman" w:eastAsia="Trebuchet MS" w:hAnsi="Times New Roman" w:cs="Times New Roman"/>
          <w:sz w:val="24"/>
          <w:szCs w:val="24"/>
        </w:rPr>
        <w:t>could not</w:t>
      </w:r>
      <w:r w:rsidRPr="00F93449">
        <w:rPr>
          <w:rFonts w:ascii="Times New Roman" w:eastAsia="Trebuchet MS" w:hAnsi="Times New Roman" w:cs="Times New Roman"/>
          <w:sz w:val="24"/>
          <w:szCs w:val="24"/>
        </w:rPr>
        <w:t xml:space="preserve"> get the new password.</w:t>
      </w:r>
    </w:p>
    <w:p w14:paraId="27292FEC" w14:textId="77777777" w:rsidR="00684D97" w:rsidRPr="00F93449" w:rsidRDefault="00684D97" w:rsidP="00371B48">
      <w:pPr>
        <w:spacing w:after="200" w:line="276" w:lineRule="auto"/>
        <w:ind w:left="720"/>
        <w:jc w:val="both"/>
        <w:rPr>
          <w:rFonts w:ascii="Times New Roman" w:eastAsia="Trebuchet MS" w:hAnsi="Times New Roman" w:cs="Times New Roman"/>
        </w:rPr>
      </w:pPr>
    </w:p>
    <w:p w14:paraId="72202D33" w14:textId="77777777" w:rsidR="00684D97" w:rsidRPr="00F93449" w:rsidRDefault="00FF0D14">
      <w:pPr>
        <w:keepNext/>
        <w:numPr>
          <w:ilvl w:val="0"/>
          <w:numId w:val="42"/>
        </w:numPr>
        <w:tabs>
          <w:tab w:val="left" w:pos="990"/>
        </w:tabs>
        <w:spacing w:before="240" w:after="60" w:line="276" w:lineRule="auto"/>
        <w:ind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Reset Password Process</w:t>
      </w:r>
    </w:p>
    <w:p w14:paraId="5772EDC5"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6F187C4D" w14:textId="77777777" w:rsidR="00684D97" w:rsidRPr="00F93449" w:rsidRDefault="00FF0D14">
      <w:pPr>
        <w:numPr>
          <w:ilvl w:val="0"/>
          <w:numId w:val="4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Doctor can login using credentials given by the admin after successful registration.</w:t>
      </w:r>
    </w:p>
    <w:p w14:paraId="196578BB" w14:textId="77777777" w:rsidR="00684D97" w:rsidRPr="00F93449" w:rsidRDefault="00FF0D14">
      <w:pPr>
        <w:numPr>
          <w:ilvl w:val="0"/>
          <w:numId w:val="4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But for privacy doctor can reset password using Reset Password process.</w:t>
      </w:r>
    </w:p>
    <w:p w14:paraId="64D560FE" w14:textId="77777777" w:rsidR="00684D97" w:rsidRPr="00F93449" w:rsidRDefault="00FF0D14">
      <w:pPr>
        <w:numPr>
          <w:ilvl w:val="0"/>
          <w:numId w:val="4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After reset password doctor will have to login by using new password for every time.</w:t>
      </w:r>
    </w:p>
    <w:p w14:paraId="68F6DFEA" w14:textId="77777777" w:rsidR="00684D97" w:rsidRPr="00F93449" w:rsidRDefault="00FF0D14">
      <w:pPr>
        <w:numPr>
          <w:ilvl w:val="0"/>
          <w:numId w:val="43"/>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function demands the current password and the new password.</w:t>
      </w:r>
    </w:p>
    <w:p w14:paraId="61F90692" w14:textId="77777777" w:rsidR="00684D97" w:rsidRPr="00F93449" w:rsidRDefault="00FF0D14">
      <w:pPr>
        <w:numPr>
          <w:ilvl w:val="0"/>
          <w:numId w:val="4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14:paraId="297E04D4" w14:textId="77777777" w:rsidR="00684D97" w:rsidRPr="00F93449" w:rsidRDefault="00FF0D14">
      <w:pPr>
        <w:numPr>
          <w:ilvl w:val="0"/>
          <w:numId w:val="4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current password and the new password are masked by using dummy characters. </w:t>
      </w:r>
    </w:p>
    <w:p w14:paraId="628C012B" w14:textId="77777777" w:rsidR="00684D97" w:rsidRPr="00F93449" w:rsidRDefault="00FF0D14">
      <w:pPr>
        <w:numPr>
          <w:ilvl w:val="0"/>
          <w:numId w:val="4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The new password is demanded to enter twice to avoid a typing error</w:t>
      </w:r>
      <w:r w:rsidRPr="00F93449">
        <w:rPr>
          <w:rFonts w:ascii="Times New Roman" w:eastAsia="Arial" w:hAnsi="Times New Roman" w:cs="Times New Roman"/>
          <w:sz w:val="24"/>
          <w:szCs w:val="24"/>
          <w:shd w:val="clear" w:color="auto" w:fill="FFFFFF"/>
        </w:rPr>
        <w:t>.</w:t>
      </w:r>
    </w:p>
    <w:p w14:paraId="3015CBC1" w14:textId="77777777" w:rsidR="00684D97" w:rsidRPr="00F93449" w:rsidRDefault="00684D97" w:rsidP="00371B48">
      <w:pPr>
        <w:spacing w:after="0" w:line="276" w:lineRule="auto"/>
        <w:ind w:left="567"/>
        <w:jc w:val="both"/>
        <w:rPr>
          <w:rFonts w:ascii="Times New Roman" w:eastAsia="Trebuchet MS" w:hAnsi="Times New Roman" w:cs="Times New Roman"/>
          <w:sz w:val="28"/>
          <w:szCs w:val="24"/>
        </w:rPr>
      </w:pPr>
    </w:p>
    <w:p w14:paraId="4F366BA0" w14:textId="77777777" w:rsidR="00684D97" w:rsidRPr="00F93449" w:rsidRDefault="00FF0D14">
      <w:pPr>
        <w:numPr>
          <w:ilvl w:val="0"/>
          <w:numId w:val="44"/>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Only when the current password is correct, Doctor could change their Password.</w:t>
      </w:r>
    </w:p>
    <w:p w14:paraId="75CBC206" w14:textId="77777777" w:rsidR="00684D97" w:rsidRPr="00F93449" w:rsidRDefault="00684D97" w:rsidP="00371B48">
      <w:pPr>
        <w:spacing w:after="200" w:line="276" w:lineRule="auto"/>
        <w:ind w:left="720"/>
        <w:jc w:val="both"/>
        <w:rPr>
          <w:rFonts w:ascii="Times New Roman" w:eastAsia="Trebuchet MS" w:hAnsi="Times New Roman" w:cs="Times New Roman"/>
          <w:sz w:val="24"/>
          <w:szCs w:val="24"/>
        </w:rPr>
      </w:pPr>
    </w:p>
    <w:p w14:paraId="24DF4569" w14:textId="5AAF9C10" w:rsidR="00684D97" w:rsidRPr="00F93449" w:rsidRDefault="00FF0D14">
      <w:pPr>
        <w:numPr>
          <w:ilvl w:val="0"/>
          <w:numId w:val="45"/>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When the current password is changed into new password, </w:t>
      </w:r>
      <w:r w:rsidR="00926E7E"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compels Doctor authentication again.</w:t>
      </w:r>
    </w:p>
    <w:p w14:paraId="24768FE8" w14:textId="77777777" w:rsidR="00684D97" w:rsidRPr="00F93449" w:rsidRDefault="00684D97" w:rsidP="00371B48">
      <w:pPr>
        <w:spacing w:after="200" w:line="276" w:lineRule="auto"/>
        <w:jc w:val="both"/>
        <w:rPr>
          <w:rFonts w:ascii="Times New Roman" w:eastAsia="Trebuchet MS" w:hAnsi="Times New Roman" w:cs="Times New Roman"/>
        </w:rPr>
      </w:pPr>
    </w:p>
    <w:p w14:paraId="737B8B0C" w14:textId="77777777" w:rsidR="00684D97" w:rsidRPr="00F93449" w:rsidRDefault="00FF0D14">
      <w:pPr>
        <w:keepNext/>
        <w:numPr>
          <w:ilvl w:val="0"/>
          <w:numId w:val="46"/>
        </w:numPr>
        <w:tabs>
          <w:tab w:val="left" w:pos="990"/>
        </w:tabs>
        <w:spacing w:before="240" w:after="60" w:line="276" w:lineRule="auto"/>
        <w:ind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Active Appointments Process</w:t>
      </w:r>
    </w:p>
    <w:p w14:paraId="65924E68"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38D6E025" w14:textId="77777777" w:rsidR="00684D97" w:rsidRPr="00F93449" w:rsidRDefault="00FF0D14">
      <w:pPr>
        <w:numPr>
          <w:ilvl w:val="0"/>
          <w:numId w:val="47"/>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Doctor can able to see all the active appointment for a day.</w:t>
      </w:r>
    </w:p>
    <w:p w14:paraId="2661C8A7" w14:textId="77777777" w:rsidR="00684D97" w:rsidRPr="00F93449" w:rsidRDefault="00684D97" w:rsidP="00371B48">
      <w:pPr>
        <w:spacing w:after="200" w:line="276" w:lineRule="auto"/>
        <w:jc w:val="both"/>
        <w:rPr>
          <w:rFonts w:ascii="Times New Roman" w:eastAsia="Trebuchet MS" w:hAnsi="Times New Roman" w:cs="Times New Roman"/>
        </w:rPr>
      </w:pPr>
    </w:p>
    <w:p w14:paraId="105B8703" w14:textId="77777777" w:rsidR="00684D97" w:rsidRPr="00F93449" w:rsidRDefault="00FF0D14">
      <w:pPr>
        <w:keepNext/>
        <w:numPr>
          <w:ilvl w:val="0"/>
          <w:numId w:val="48"/>
        </w:numPr>
        <w:tabs>
          <w:tab w:val="left" w:pos="990"/>
        </w:tabs>
        <w:spacing w:before="240" w:after="60" w:line="276" w:lineRule="auto"/>
        <w:ind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Create Slots process</w:t>
      </w:r>
    </w:p>
    <w:p w14:paraId="2257377D"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06F86F22" w14:textId="77777777" w:rsidR="00684D97" w:rsidRPr="00F93449" w:rsidRDefault="00FF0D14">
      <w:pPr>
        <w:numPr>
          <w:ilvl w:val="0"/>
          <w:numId w:val="49"/>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Doctor can create slots according to the availability.</w:t>
      </w:r>
    </w:p>
    <w:p w14:paraId="03CC3216" w14:textId="5997B61D" w:rsidR="00684D97" w:rsidRPr="00F93449" w:rsidRDefault="00FF0D14">
      <w:pPr>
        <w:numPr>
          <w:ilvl w:val="0"/>
          <w:numId w:val="49"/>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Doctor </w:t>
      </w:r>
      <w:r w:rsidR="009914FC" w:rsidRPr="00F93449">
        <w:rPr>
          <w:rFonts w:ascii="Times New Roman" w:eastAsia="Trebuchet MS" w:hAnsi="Times New Roman" w:cs="Times New Roman"/>
          <w:sz w:val="24"/>
          <w:szCs w:val="24"/>
        </w:rPr>
        <w:t>must</w:t>
      </w:r>
      <w:r w:rsidRPr="00F93449">
        <w:rPr>
          <w:rFonts w:ascii="Times New Roman" w:eastAsia="Trebuchet MS" w:hAnsi="Times New Roman" w:cs="Times New Roman"/>
          <w:sz w:val="24"/>
          <w:szCs w:val="24"/>
        </w:rPr>
        <w:t xml:space="preserve"> provide following details to create slots.</w:t>
      </w:r>
    </w:p>
    <w:p w14:paraId="4BAA3B73"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Start Date </w:t>
      </w:r>
    </w:p>
    <w:p w14:paraId="5CB7933A"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End Date</w:t>
      </w:r>
    </w:p>
    <w:p w14:paraId="0997F9DB"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Start Time</w:t>
      </w:r>
    </w:p>
    <w:p w14:paraId="2658FB9C"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End Time</w:t>
      </w:r>
    </w:p>
    <w:p w14:paraId="3EB95A3A"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Slot duration in minutes</w:t>
      </w:r>
    </w:p>
    <w:p w14:paraId="67C732A4"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Break time</w:t>
      </w:r>
    </w:p>
    <w:p w14:paraId="5FEEBA08" w14:textId="77777777" w:rsidR="00684D97" w:rsidRPr="00F93449" w:rsidRDefault="00FF0D14">
      <w:pPr>
        <w:numPr>
          <w:ilvl w:val="0"/>
          <w:numId w:val="49"/>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Holidays</w:t>
      </w:r>
    </w:p>
    <w:p w14:paraId="6463B9CB" w14:textId="77777777" w:rsidR="00684D97" w:rsidRPr="00F93449" w:rsidRDefault="00FF0D14">
      <w:pPr>
        <w:numPr>
          <w:ilvl w:val="0"/>
          <w:numId w:val="49"/>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All items are compulsory demanded.</w:t>
      </w:r>
    </w:p>
    <w:p w14:paraId="60DB885F"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610B865E" w14:textId="77777777" w:rsidR="00684D97" w:rsidRPr="00F93449" w:rsidRDefault="00684D97" w:rsidP="00371B48">
      <w:pPr>
        <w:spacing w:after="0" w:line="276" w:lineRule="auto"/>
        <w:ind w:left="567"/>
        <w:jc w:val="both"/>
        <w:rPr>
          <w:rFonts w:ascii="Times New Roman" w:eastAsia="Trebuchet MS" w:hAnsi="Times New Roman" w:cs="Times New Roman"/>
          <w:sz w:val="24"/>
        </w:rPr>
      </w:pPr>
    </w:p>
    <w:p w14:paraId="122EA688" w14:textId="77777777" w:rsidR="00684D97" w:rsidRPr="00F93449" w:rsidRDefault="00FF0D14">
      <w:pPr>
        <w:keepNext/>
        <w:numPr>
          <w:ilvl w:val="0"/>
          <w:numId w:val="50"/>
        </w:numPr>
        <w:tabs>
          <w:tab w:val="left" w:pos="990"/>
        </w:tabs>
        <w:spacing w:before="240" w:after="60" w:line="276" w:lineRule="auto"/>
        <w:ind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Update Profile Process</w:t>
      </w:r>
    </w:p>
    <w:p w14:paraId="22B775D7"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7330890D" w14:textId="74531217" w:rsidR="00684D97" w:rsidRPr="00F93449" w:rsidRDefault="00926E7E">
      <w:pPr>
        <w:numPr>
          <w:ilvl w:val="0"/>
          <w:numId w:val="5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should provide the function which makes the account updated for doctor.</w:t>
      </w:r>
    </w:p>
    <w:p w14:paraId="2806B0A9" w14:textId="77777777" w:rsidR="00684D97" w:rsidRPr="00F93449" w:rsidRDefault="00FF0D14">
      <w:pPr>
        <w:numPr>
          <w:ilvl w:val="0"/>
          <w:numId w:val="5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information Doctor could update is described below.</w:t>
      </w:r>
      <w:r w:rsidRPr="00F93449">
        <w:rPr>
          <w:rFonts w:ascii="Times New Roman" w:eastAsia="SimSun" w:hAnsi="Times New Roman" w:cs="Times New Roman"/>
          <w:sz w:val="24"/>
          <w:szCs w:val="24"/>
        </w:rPr>
        <w:t xml:space="preserve">　</w:t>
      </w:r>
      <w:r w:rsidRPr="00F93449">
        <w:rPr>
          <w:rFonts w:ascii="Times New Roman" w:eastAsia="Trebuchet MS" w:hAnsi="Times New Roman" w:cs="Times New Roman"/>
          <w:sz w:val="24"/>
          <w:szCs w:val="24"/>
        </w:rPr>
        <w:t xml:space="preserve"> </w:t>
      </w:r>
    </w:p>
    <w:p w14:paraId="23B3FD77"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Contact Number</w:t>
      </w:r>
    </w:p>
    <w:p w14:paraId="4B0F8F4D"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Area</w:t>
      </w:r>
    </w:p>
    <w:p w14:paraId="2EF96B58"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City</w:t>
      </w:r>
    </w:p>
    <w:p w14:paraId="3197D7CD"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State</w:t>
      </w:r>
    </w:p>
    <w:p w14:paraId="293E9C3B"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Languages</w:t>
      </w:r>
    </w:p>
    <w:p w14:paraId="61FC4538"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Consultation fee</w:t>
      </w:r>
    </w:p>
    <w:p w14:paraId="25F8619E"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Qualification</w:t>
      </w:r>
    </w:p>
    <w:p w14:paraId="44C5AFEF" w14:textId="77777777" w:rsidR="00684D97" w:rsidRPr="00F93449" w:rsidRDefault="00FF0D14">
      <w:pPr>
        <w:numPr>
          <w:ilvl w:val="0"/>
          <w:numId w:val="51"/>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Specialization</w:t>
      </w:r>
    </w:p>
    <w:p w14:paraId="6EFB2CE0" w14:textId="77777777" w:rsidR="00684D97" w:rsidRPr="00F93449" w:rsidRDefault="00684D97" w:rsidP="00371B48">
      <w:pPr>
        <w:spacing w:after="200" w:line="276" w:lineRule="auto"/>
        <w:ind w:left="2061"/>
        <w:jc w:val="both"/>
        <w:rPr>
          <w:rFonts w:ascii="Times New Roman" w:eastAsia="Trebuchet MS" w:hAnsi="Times New Roman" w:cs="Times New Roman"/>
          <w:sz w:val="24"/>
          <w:szCs w:val="24"/>
        </w:rPr>
      </w:pPr>
    </w:p>
    <w:p w14:paraId="34F59166" w14:textId="77777777" w:rsidR="00684D97" w:rsidRPr="00F93449" w:rsidRDefault="00FF0D14">
      <w:pPr>
        <w:numPr>
          <w:ilvl w:val="0"/>
          <w:numId w:val="52"/>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All items are compulsory demanded, but updating is optional.</w:t>
      </w:r>
    </w:p>
    <w:p w14:paraId="4BD7D1FE"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319FD23E" w14:textId="77777777" w:rsidR="00684D97" w:rsidRPr="00F93449" w:rsidRDefault="00FF0D14">
      <w:pPr>
        <w:keepNext/>
        <w:numPr>
          <w:ilvl w:val="0"/>
          <w:numId w:val="53"/>
        </w:numPr>
        <w:tabs>
          <w:tab w:val="left" w:pos="0"/>
        </w:tabs>
        <w:spacing w:before="240" w:after="60" w:line="276" w:lineRule="auto"/>
        <w:ind w:left="720"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Cancel Appointment</w:t>
      </w:r>
    </w:p>
    <w:p w14:paraId="5B516D9D"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5DE6F8C0"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imes New Roman" w:hAnsi="Times New Roman" w:cs="Times New Roman"/>
          <w:sz w:val="24"/>
        </w:rPr>
        <w:t>•</w:t>
      </w:r>
      <w:r w:rsidRPr="00F93449">
        <w:rPr>
          <w:rFonts w:ascii="Times New Roman" w:eastAsia="Times New Roman" w:hAnsi="Times New Roman" w:cs="Times New Roman"/>
          <w:sz w:val="28"/>
          <w:szCs w:val="24"/>
        </w:rPr>
        <w:tab/>
      </w:r>
      <w:r w:rsidRPr="00F93449">
        <w:rPr>
          <w:rFonts w:ascii="Times New Roman" w:eastAsia="Trebuchet MS" w:hAnsi="Times New Roman" w:cs="Times New Roman"/>
          <w:sz w:val="24"/>
          <w:szCs w:val="24"/>
        </w:rPr>
        <w:t xml:space="preserve"> Doctor can cancel particular appointment if required.</w:t>
      </w:r>
    </w:p>
    <w:p w14:paraId="00E1B9FE" w14:textId="77777777" w:rsidR="00684D97" w:rsidRPr="00F93449" w:rsidRDefault="00684D97" w:rsidP="00371B48">
      <w:pPr>
        <w:spacing w:after="0" w:line="276" w:lineRule="auto"/>
        <w:ind w:left="567"/>
        <w:jc w:val="both"/>
        <w:rPr>
          <w:rFonts w:ascii="Times New Roman" w:eastAsia="Trebuchet MS" w:hAnsi="Times New Roman" w:cs="Times New Roman"/>
        </w:rPr>
      </w:pPr>
    </w:p>
    <w:p w14:paraId="6EA8E963" w14:textId="77777777" w:rsidR="00684D97" w:rsidRPr="00F93449" w:rsidRDefault="00FF0D14">
      <w:pPr>
        <w:keepNext/>
        <w:numPr>
          <w:ilvl w:val="0"/>
          <w:numId w:val="54"/>
        </w:numPr>
        <w:spacing w:before="240" w:after="60" w:line="276" w:lineRule="auto"/>
        <w:ind w:left="720"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View Appointment History</w:t>
      </w:r>
    </w:p>
    <w:p w14:paraId="610E69EF"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0102DBA8"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imes New Roman" w:hAnsi="Times New Roman" w:cs="Times New Roman"/>
          <w:sz w:val="28"/>
          <w:szCs w:val="24"/>
        </w:rPr>
        <w:t>•</w:t>
      </w:r>
      <w:r w:rsidRPr="00F93449">
        <w:rPr>
          <w:rFonts w:ascii="Times New Roman" w:eastAsia="Times New Roman" w:hAnsi="Times New Roman" w:cs="Times New Roman"/>
          <w:sz w:val="28"/>
          <w:szCs w:val="24"/>
        </w:rPr>
        <w:tab/>
      </w:r>
      <w:r w:rsidRPr="00F93449">
        <w:rPr>
          <w:rFonts w:ascii="Times New Roman" w:eastAsia="Trebuchet MS" w:hAnsi="Times New Roman" w:cs="Times New Roman"/>
          <w:sz w:val="24"/>
          <w:szCs w:val="24"/>
        </w:rPr>
        <w:t xml:space="preserve"> Doctor can view all appointments history.</w:t>
      </w:r>
    </w:p>
    <w:p w14:paraId="65B169BC" w14:textId="77777777" w:rsidR="00684D97" w:rsidRPr="00F93449" w:rsidRDefault="00684D97" w:rsidP="00371B48">
      <w:pPr>
        <w:spacing w:after="0" w:line="276" w:lineRule="auto"/>
        <w:ind w:left="567"/>
        <w:jc w:val="both"/>
        <w:rPr>
          <w:rFonts w:ascii="Times New Roman" w:eastAsia="Trebuchet MS" w:hAnsi="Times New Roman" w:cs="Times New Roman"/>
        </w:rPr>
      </w:pPr>
    </w:p>
    <w:p w14:paraId="623249DB" w14:textId="77777777" w:rsidR="00684D97" w:rsidRPr="00F93449" w:rsidRDefault="00FF0D14">
      <w:pPr>
        <w:keepNext/>
        <w:numPr>
          <w:ilvl w:val="0"/>
          <w:numId w:val="55"/>
        </w:numPr>
        <w:spacing w:before="240" w:after="60" w:line="276" w:lineRule="auto"/>
        <w:ind w:left="720"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View Todays Slots</w:t>
      </w:r>
    </w:p>
    <w:p w14:paraId="3E4845D4" w14:textId="77777777" w:rsidR="00684D97" w:rsidRPr="00F93449" w:rsidRDefault="00684D97" w:rsidP="00371B48">
      <w:pPr>
        <w:spacing w:after="0" w:line="276" w:lineRule="auto"/>
        <w:ind w:left="567"/>
        <w:jc w:val="both"/>
        <w:rPr>
          <w:rFonts w:ascii="Times New Roman" w:eastAsia="Trebuchet MS" w:hAnsi="Times New Roman" w:cs="Times New Roman"/>
        </w:rPr>
      </w:pPr>
    </w:p>
    <w:p w14:paraId="75ABA5BD"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imes New Roman" w:hAnsi="Times New Roman" w:cs="Times New Roman"/>
          <w:sz w:val="28"/>
          <w:szCs w:val="24"/>
        </w:rPr>
        <w:t>•</w:t>
      </w:r>
      <w:r w:rsidRPr="00F93449">
        <w:rPr>
          <w:rFonts w:ascii="Times New Roman" w:eastAsia="Times New Roman" w:hAnsi="Times New Roman" w:cs="Times New Roman"/>
          <w:sz w:val="28"/>
          <w:szCs w:val="24"/>
        </w:rPr>
        <w:tab/>
      </w:r>
      <w:r w:rsidRPr="00F93449">
        <w:rPr>
          <w:rFonts w:ascii="Times New Roman" w:eastAsia="Trebuchet MS" w:hAnsi="Times New Roman" w:cs="Times New Roman"/>
          <w:sz w:val="24"/>
          <w:szCs w:val="24"/>
        </w:rPr>
        <w:t xml:space="preserve"> Doctor can view all the slots which are available for booking appointments.</w:t>
      </w:r>
    </w:p>
    <w:p w14:paraId="550227B0" w14:textId="77777777" w:rsidR="00684D97" w:rsidRPr="00F93449" w:rsidRDefault="00684D97" w:rsidP="00371B48">
      <w:pPr>
        <w:spacing w:after="0" w:line="276" w:lineRule="auto"/>
        <w:ind w:left="567"/>
        <w:jc w:val="both"/>
        <w:rPr>
          <w:rFonts w:ascii="Times New Roman" w:eastAsia="Trebuchet MS" w:hAnsi="Times New Roman" w:cs="Times New Roman"/>
        </w:rPr>
      </w:pPr>
    </w:p>
    <w:p w14:paraId="4EB977A8"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3C305760"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594D492"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59AB9E95"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7EFA727"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FEC41A9"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159FB69B"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2B2D135B"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7B4C42A0"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6007030A" w14:textId="77777777" w:rsidR="00684D97" w:rsidRPr="00F93449" w:rsidRDefault="00684D97" w:rsidP="00F93449">
      <w:pPr>
        <w:spacing w:after="0" w:line="276" w:lineRule="auto"/>
        <w:jc w:val="both"/>
        <w:rPr>
          <w:rFonts w:ascii="Times New Roman" w:eastAsia="Times New Roman" w:hAnsi="Times New Roman" w:cs="Times New Roman"/>
          <w:sz w:val="24"/>
        </w:rPr>
      </w:pPr>
    </w:p>
    <w:p w14:paraId="080C85AE"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63711F07" w14:textId="77777777" w:rsidR="00684D97" w:rsidRPr="00F93449" w:rsidRDefault="00684D97" w:rsidP="00371B48">
      <w:pPr>
        <w:spacing w:after="0" w:line="276" w:lineRule="auto"/>
        <w:ind w:left="810"/>
        <w:jc w:val="both"/>
        <w:rPr>
          <w:rFonts w:ascii="Times New Roman" w:eastAsia="Times New Roman" w:hAnsi="Times New Roman" w:cs="Times New Roman"/>
          <w:sz w:val="24"/>
        </w:rPr>
      </w:pPr>
    </w:p>
    <w:p w14:paraId="05C03FF0" w14:textId="77777777" w:rsidR="00684D97" w:rsidRPr="00F93449" w:rsidRDefault="00FF0D14">
      <w:pPr>
        <w:keepNext/>
        <w:numPr>
          <w:ilvl w:val="0"/>
          <w:numId w:val="56"/>
        </w:numPr>
        <w:tabs>
          <w:tab w:val="left" w:pos="0"/>
        </w:tabs>
        <w:spacing w:before="240" w:after="60" w:line="276" w:lineRule="auto"/>
        <w:ind w:left="240" w:hanging="480"/>
        <w:jc w:val="both"/>
        <w:rPr>
          <w:rFonts w:ascii="Times New Roman" w:eastAsia="Times New Roman" w:hAnsi="Times New Roman" w:cs="Times New Roman"/>
          <w:b/>
          <w:sz w:val="36"/>
          <w:szCs w:val="24"/>
        </w:rPr>
      </w:pPr>
      <w:r w:rsidRPr="00F93449">
        <w:rPr>
          <w:rFonts w:ascii="Times New Roman" w:eastAsia="Times New Roman" w:hAnsi="Times New Roman" w:cs="Times New Roman"/>
          <w:b/>
          <w:sz w:val="36"/>
          <w:szCs w:val="24"/>
        </w:rPr>
        <w:t>Admin Module</w:t>
      </w:r>
    </w:p>
    <w:p w14:paraId="3B619F59" w14:textId="77777777" w:rsidR="00684D97" w:rsidRPr="00F93449" w:rsidRDefault="00684D97" w:rsidP="00371B48">
      <w:pPr>
        <w:keepNext/>
        <w:tabs>
          <w:tab w:val="left" w:pos="0"/>
        </w:tabs>
        <w:spacing w:before="240" w:after="60" w:line="276" w:lineRule="auto"/>
        <w:ind w:left="240"/>
        <w:jc w:val="both"/>
        <w:rPr>
          <w:rFonts w:ascii="Times New Roman" w:eastAsia="Times New Roman" w:hAnsi="Times New Roman" w:cs="Times New Roman"/>
          <w:b/>
          <w:sz w:val="32"/>
        </w:rPr>
      </w:pPr>
    </w:p>
    <w:p w14:paraId="2B2AE5E9" w14:textId="77777777" w:rsidR="00684D97" w:rsidRPr="00F93449" w:rsidRDefault="00FF0D14" w:rsidP="00371B48">
      <w:pPr>
        <w:spacing w:after="0" w:line="276" w:lineRule="auto"/>
        <w:ind w:left="567"/>
        <w:jc w:val="both"/>
        <w:rPr>
          <w:rFonts w:ascii="Times New Roman" w:eastAsia="Times New Roman" w:hAnsi="Times New Roman" w:cs="Times New Roman"/>
          <w:b/>
          <w:sz w:val="24"/>
          <w:szCs w:val="24"/>
        </w:rPr>
      </w:pPr>
      <w:r w:rsidRPr="00F93449">
        <w:rPr>
          <w:rFonts w:ascii="Times New Roman" w:eastAsia="Times New Roman" w:hAnsi="Times New Roman" w:cs="Times New Roman"/>
          <w:b/>
          <w:sz w:val="24"/>
          <w:szCs w:val="24"/>
        </w:rPr>
        <w:t xml:space="preserve">• </w:t>
      </w:r>
      <w:r w:rsidRPr="00F93449">
        <w:rPr>
          <w:rFonts w:ascii="Times New Roman" w:eastAsia="Trebuchet MS" w:hAnsi="Times New Roman" w:cs="Times New Roman"/>
          <w:sz w:val="24"/>
          <w:szCs w:val="24"/>
        </w:rPr>
        <w:t>Administrator</w:t>
      </w:r>
      <w:r w:rsidRPr="00F93449">
        <w:rPr>
          <w:rFonts w:ascii="Times New Roman" w:eastAsia="Trebuchet MS" w:hAnsi="Times New Roman" w:cs="Times New Roman"/>
          <w:b/>
          <w:sz w:val="24"/>
          <w:szCs w:val="24"/>
        </w:rPr>
        <w:t xml:space="preserve"> </w:t>
      </w:r>
      <w:r w:rsidRPr="00F93449">
        <w:rPr>
          <w:rFonts w:ascii="Times New Roman" w:eastAsia="Trebuchet MS" w:hAnsi="Times New Roman" w:cs="Times New Roman"/>
          <w:sz w:val="24"/>
          <w:szCs w:val="24"/>
        </w:rPr>
        <w:t>should be responsible for following activities</w:t>
      </w:r>
      <w:r w:rsidRPr="00F93449">
        <w:rPr>
          <w:rFonts w:ascii="Times New Roman" w:eastAsia="Trebuchet MS" w:hAnsi="Times New Roman" w:cs="Times New Roman"/>
          <w:b/>
          <w:sz w:val="24"/>
          <w:szCs w:val="24"/>
        </w:rPr>
        <w:t>.</w:t>
      </w:r>
    </w:p>
    <w:p w14:paraId="27C2E78C" w14:textId="77777777" w:rsidR="00684D97" w:rsidRPr="00F93449" w:rsidRDefault="00684D97" w:rsidP="00371B48">
      <w:pPr>
        <w:spacing w:after="0" w:line="276" w:lineRule="auto"/>
        <w:ind w:left="567"/>
        <w:jc w:val="both"/>
        <w:rPr>
          <w:rFonts w:ascii="Times New Roman" w:eastAsia="Times New Roman" w:hAnsi="Times New Roman" w:cs="Times New Roman"/>
          <w:b/>
        </w:rPr>
      </w:pPr>
    </w:p>
    <w:p w14:paraId="7B39BFC5" w14:textId="77777777" w:rsidR="00684D97" w:rsidRPr="00F93449" w:rsidRDefault="00FF0D14">
      <w:pPr>
        <w:keepNext/>
        <w:numPr>
          <w:ilvl w:val="0"/>
          <w:numId w:val="57"/>
        </w:numPr>
        <w:tabs>
          <w:tab w:val="left" w:pos="990"/>
        </w:tabs>
        <w:spacing w:before="240" w:after="60" w:line="276" w:lineRule="auto"/>
        <w:ind w:left="720" w:right="864" w:hanging="720"/>
        <w:jc w:val="both"/>
        <w:rPr>
          <w:rFonts w:ascii="Times New Roman" w:eastAsia="Trebuchet MS" w:hAnsi="Times New Roman" w:cs="Times New Roman"/>
          <w:b/>
          <w:sz w:val="28"/>
          <w:szCs w:val="24"/>
        </w:rPr>
      </w:pPr>
      <w:r w:rsidRPr="00F93449">
        <w:rPr>
          <w:rFonts w:ascii="Times New Roman" w:eastAsia="Trebuchet MS" w:hAnsi="Times New Roman" w:cs="Times New Roman"/>
          <w:b/>
          <w:sz w:val="28"/>
          <w:szCs w:val="24"/>
        </w:rPr>
        <w:t>Login Process</w:t>
      </w:r>
    </w:p>
    <w:p w14:paraId="717EE791"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2C86A162" w14:textId="78D58855" w:rsidR="00684D97" w:rsidRPr="00F93449" w:rsidRDefault="00926E7E">
      <w:pPr>
        <w:numPr>
          <w:ilvl w:val="0"/>
          <w:numId w:val="58"/>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rPr>
        <w:t>Docp</w:t>
      </w:r>
      <w:r w:rsidR="00C97870" w:rsidRPr="00F93449">
        <w:rPr>
          <w:rFonts w:ascii="Times New Roman" w:eastAsia="Trebuchet MS" w:hAnsi="Times New Roman" w:cs="Times New Roman"/>
          <w:sz w:val="24"/>
        </w:rPr>
        <w:t>ulse - Meet Your Doctor</w:t>
      </w:r>
      <w:r w:rsidRPr="00F93449">
        <w:rPr>
          <w:rFonts w:ascii="Times New Roman" w:eastAsia="Trebuchet MS" w:hAnsi="Times New Roman" w:cs="Times New Roman"/>
          <w:sz w:val="24"/>
        </w:rPr>
        <w:t xml:space="preserve"> </w:t>
      </w:r>
      <w:r w:rsidR="004C357E" w:rsidRPr="00F93449">
        <w:rPr>
          <w:rFonts w:ascii="Times New Roman" w:eastAsia="Trebuchet MS" w:hAnsi="Times New Roman" w:cs="Times New Roman"/>
          <w:sz w:val="24"/>
          <w:szCs w:val="24"/>
        </w:rPr>
        <w:t>System</w:t>
      </w:r>
      <w:r w:rsidRPr="00F93449">
        <w:rPr>
          <w:rFonts w:ascii="Times New Roman" w:eastAsia="Trebuchet MS" w:hAnsi="Times New Roman" w:cs="Times New Roman"/>
          <w:sz w:val="24"/>
          <w:szCs w:val="24"/>
        </w:rPr>
        <w:t xml:space="preserve"> always compels user authentication before using itself except when a new account is successfully created.</w:t>
      </w:r>
    </w:p>
    <w:p w14:paraId="43EA023F" w14:textId="77777777" w:rsidR="00684D97" w:rsidRPr="00F93449" w:rsidRDefault="00FF0D14">
      <w:pPr>
        <w:numPr>
          <w:ilvl w:val="0"/>
          <w:numId w:val="58"/>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user authentication demands Email and Password. The Email and the Password should be checked as - </w:t>
      </w:r>
    </w:p>
    <w:p w14:paraId="0364F5F8" w14:textId="77777777" w:rsidR="00684D97" w:rsidRPr="00F93449" w:rsidRDefault="00FF0D14">
      <w:pPr>
        <w:numPr>
          <w:ilvl w:val="0"/>
          <w:numId w:val="58"/>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The Email and the Password should be existed and correct. </w:t>
      </w:r>
    </w:p>
    <w:p w14:paraId="3E7B4AEB" w14:textId="30CD00C4" w:rsidR="00684D97" w:rsidRPr="00F93449" w:rsidRDefault="00FF0D14" w:rsidP="00F93449">
      <w:pPr>
        <w:spacing w:after="200" w:line="276" w:lineRule="auto"/>
        <w:ind w:left="180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If The Email and the Password are not equal to what the admin has registered, the admin authentication cannot be provided.</w:t>
      </w:r>
    </w:p>
    <w:p w14:paraId="1AF5DCBC" w14:textId="77777777" w:rsidR="00684D97" w:rsidRPr="00F93449" w:rsidRDefault="00FF0D14">
      <w:pPr>
        <w:keepNext/>
        <w:numPr>
          <w:ilvl w:val="0"/>
          <w:numId w:val="60"/>
        </w:numPr>
        <w:tabs>
          <w:tab w:val="left" w:pos="0"/>
        </w:tabs>
        <w:spacing w:before="240" w:after="60" w:line="276" w:lineRule="auto"/>
        <w:ind w:left="720" w:hanging="720"/>
        <w:jc w:val="both"/>
        <w:rPr>
          <w:rFonts w:ascii="Times New Roman" w:eastAsia="Trebuchet MS" w:hAnsi="Times New Roman" w:cs="Times New Roman"/>
          <w:b/>
          <w:sz w:val="24"/>
          <w:szCs w:val="24"/>
        </w:rPr>
      </w:pPr>
      <w:r w:rsidRPr="00F93449">
        <w:rPr>
          <w:rFonts w:ascii="Times New Roman" w:eastAsia="Trebuchet MS" w:hAnsi="Times New Roman" w:cs="Times New Roman"/>
          <w:b/>
          <w:sz w:val="24"/>
          <w:szCs w:val="24"/>
        </w:rPr>
        <w:t>Add Doctor (Registration)</w:t>
      </w:r>
    </w:p>
    <w:p w14:paraId="6521D716" w14:textId="77777777" w:rsidR="00684D97" w:rsidRPr="00F93449" w:rsidRDefault="00FF0D14" w:rsidP="00371B48">
      <w:pPr>
        <w:spacing w:after="0" w:line="276" w:lineRule="auto"/>
        <w:jc w:val="both"/>
        <w:rPr>
          <w:rFonts w:ascii="Times New Roman" w:eastAsia="Times New Roman" w:hAnsi="Times New Roman" w:cs="Times New Roman"/>
          <w:sz w:val="24"/>
        </w:rPr>
      </w:pPr>
      <w:r w:rsidRPr="00F93449">
        <w:rPr>
          <w:rFonts w:ascii="Times New Roman" w:eastAsia="Times New Roman" w:hAnsi="Times New Roman" w:cs="Times New Roman"/>
          <w:sz w:val="24"/>
        </w:rPr>
        <w:tab/>
      </w:r>
      <w:r w:rsidRPr="00F93449">
        <w:rPr>
          <w:rFonts w:ascii="Times New Roman" w:eastAsia="Times New Roman" w:hAnsi="Times New Roman" w:cs="Times New Roman"/>
          <w:sz w:val="24"/>
        </w:rPr>
        <w:tab/>
      </w:r>
    </w:p>
    <w:p w14:paraId="5E454912" w14:textId="77777777" w:rsidR="00684D97" w:rsidRPr="00F93449" w:rsidRDefault="00FF0D14" w:rsidP="00371B48">
      <w:pPr>
        <w:spacing w:after="0" w:line="276" w:lineRule="auto"/>
        <w:jc w:val="both"/>
        <w:rPr>
          <w:rFonts w:ascii="Times New Roman" w:eastAsia="Trebuchet MS" w:hAnsi="Times New Roman" w:cs="Times New Roman"/>
          <w:sz w:val="24"/>
        </w:rPr>
      </w:pPr>
      <w:r w:rsidRPr="00F93449">
        <w:rPr>
          <w:rFonts w:ascii="Times New Roman" w:eastAsia="Times New Roman" w:hAnsi="Times New Roman" w:cs="Times New Roman"/>
          <w:sz w:val="24"/>
        </w:rPr>
        <w:tab/>
      </w:r>
    </w:p>
    <w:p w14:paraId="23112ED4" w14:textId="77777777" w:rsidR="00684D97" w:rsidRPr="00F93449" w:rsidRDefault="00FF0D14">
      <w:pPr>
        <w:numPr>
          <w:ilvl w:val="0"/>
          <w:numId w:val="6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Admin can create the new account for doctor by verifying all the information given by the doctor via email.</w:t>
      </w:r>
    </w:p>
    <w:p w14:paraId="653E3515" w14:textId="77777777" w:rsidR="00684D97" w:rsidRPr="00F93449" w:rsidRDefault="00FF0D14">
      <w:pPr>
        <w:numPr>
          <w:ilvl w:val="0"/>
          <w:numId w:val="6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When Patient creates new account, the function demands information described as below.</w:t>
      </w:r>
    </w:p>
    <w:p w14:paraId="1E875E11" w14:textId="21846193" w:rsidR="00684D97" w:rsidRPr="00F93449" w:rsidRDefault="00FF0D14">
      <w:pPr>
        <w:numPr>
          <w:ilvl w:val="0"/>
          <w:numId w:val="6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If doctor wants to create account, he should </w:t>
      </w:r>
      <w:r w:rsidR="009914FC" w:rsidRPr="00F93449">
        <w:rPr>
          <w:rFonts w:ascii="Times New Roman" w:eastAsia="Trebuchet MS" w:hAnsi="Times New Roman" w:cs="Times New Roman"/>
          <w:sz w:val="24"/>
          <w:szCs w:val="24"/>
        </w:rPr>
        <w:t>send</w:t>
      </w:r>
      <w:r w:rsidRPr="00F93449">
        <w:rPr>
          <w:rFonts w:ascii="Times New Roman" w:eastAsia="Trebuchet MS" w:hAnsi="Times New Roman" w:cs="Times New Roman"/>
          <w:sz w:val="24"/>
          <w:szCs w:val="24"/>
        </w:rPr>
        <w:t xml:space="preserve"> all the following details to the admin by email: </w:t>
      </w:r>
    </w:p>
    <w:p w14:paraId="4A307A2E" w14:textId="77777777" w:rsidR="00684D97" w:rsidRPr="00F93449" w:rsidRDefault="00FF0D14">
      <w:pPr>
        <w:numPr>
          <w:ilvl w:val="0"/>
          <w:numId w:val="61"/>
        </w:numPr>
        <w:spacing w:after="200" w:line="276" w:lineRule="auto"/>
        <w:ind w:left="72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Details:</w:t>
      </w:r>
    </w:p>
    <w:p w14:paraId="40CC25E8" w14:textId="77777777" w:rsidR="00684D97" w:rsidRPr="00F93449" w:rsidRDefault="00FF0D14" w:rsidP="00371B48">
      <w:pPr>
        <w:spacing w:after="200" w:line="276" w:lineRule="auto"/>
        <w:ind w:left="72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The details information consists of some items described as below</w:t>
      </w:r>
    </w:p>
    <w:p w14:paraId="72D6FE09"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First Name</w:t>
      </w:r>
    </w:p>
    <w:p w14:paraId="3CDC876C"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Last Name</w:t>
      </w:r>
    </w:p>
    <w:p w14:paraId="7344004A"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Email</w:t>
      </w:r>
    </w:p>
    <w:p w14:paraId="12CC10B8"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Area</w:t>
      </w:r>
    </w:p>
    <w:p w14:paraId="39AA23CF"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City</w:t>
      </w:r>
    </w:p>
    <w:p w14:paraId="4F2C822F"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State</w:t>
      </w:r>
    </w:p>
    <w:p w14:paraId="798B1193"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lastRenderedPageBreak/>
        <w:t>Date of Birth</w:t>
      </w:r>
    </w:p>
    <w:p w14:paraId="672E1FB3"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Gender</w:t>
      </w:r>
    </w:p>
    <w:p w14:paraId="6F82F40F"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Username</w:t>
      </w:r>
    </w:p>
    <w:p w14:paraId="0DD9E215"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Contact Number</w:t>
      </w:r>
    </w:p>
    <w:p w14:paraId="7AC2F234"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Languages known</w:t>
      </w:r>
    </w:p>
    <w:p w14:paraId="23D2A609"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Qualification</w:t>
      </w:r>
    </w:p>
    <w:p w14:paraId="63386588"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Specialization</w:t>
      </w:r>
    </w:p>
    <w:p w14:paraId="059C1071" w14:textId="77777777" w:rsidR="00684D97" w:rsidRPr="00F93449" w:rsidRDefault="00FF0D14">
      <w:pPr>
        <w:numPr>
          <w:ilvl w:val="0"/>
          <w:numId w:val="62"/>
        </w:numPr>
        <w:spacing w:after="200" w:line="276" w:lineRule="auto"/>
        <w:ind w:left="2061"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Fees</w:t>
      </w:r>
    </w:p>
    <w:p w14:paraId="4F2F6018" w14:textId="77777777" w:rsidR="00684D97" w:rsidRPr="00F93449" w:rsidRDefault="00684D97" w:rsidP="00371B48">
      <w:pPr>
        <w:spacing w:after="200" w:line="276" w:lineRule="auto"/>
        <w:ind w:left="2061"/>
        <w:jc w:val="both"/>
        <w:rPr>
          <w:rFonts w:ascii="Times New Roman" w:eastAsia="Trebuchet MS" w:hAnsi="Times New Roman" w:cs="Times New Roman"/>
          <w:sz w:val="24"/>
          <w:szCs w:val="24"/>
        </w:rPr>
      </w:pPr>
    </w:p>
    <w:p w14:paraId="67865687" w14:textId="77777777" w:rsidR="00684D97" w:rsidRPr="00F93449" w:rsidRDefault="00FF0D14">
      <w:pPr>
        <w:numPr>
          <w:ilvl w:val="0"/>
          <w:numId w:val="6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All items are compulsory demanded. </w:t>
      </w:r>
    </w:p>
    <w:p w14:paraId="27B262C5" w14:textId="77777777" w:rsidR="00684D97" w:rsidRPr="00F93449" w:rsidRDefault="00FF0D14">
      <w:pPr>
        <w:numPr>
          <w:ilvl w:val="0"/>
          <w:numId w:val="6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Admin will verify all the details and create the account for doctor.</w:t>
      </w:r>
    </w:p>
    <w:p w14:paraId="0183DE5C" w14:textId="77777777" w:rsidR="00684D97" w:rsidRPr="00F93449" w:rsidRDefault="00FF0D14">
      <w:pPr>
        <w:numPr>
          <w:ilvl w:val="0"/>
          <w:numId w:val="63"/>
        </w:numPr>
        <w:spacing w:after="200" w:line="276" w:lineRule="auto"/>
        <w:ind w:left="144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Admin will send first login credentials to doctor (email and password).</w:t>
      </w:r>
    </w:p>
    <w:p w14:paraId="3AF62B24" w14:textId="77777777" w:rsidR="00684D97" w:rsidRPr="00F93449" w:rsidRDefault="00FF0D14" w:rsidP="00371B48">
      <w:pPr>
        <w:spacing w:after="200" w:line="276" w:lineRule="auto"/>
        <w:ind w:left="144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b/>
        <w:t>Password sent by admin is in the form firstname@123.</w:t>
      </w:r>
    </w:p>
    <w:p w14:paraId="10E1D501" w14:textId="77777777" w:rsidR="00684D97" w:rsidRPr="00F93449" w:rsidRDefault="00684D97" w:rsidP="00371B48">
      <w:pPr>
        <w:spacing w:after="200" w:line="276" w:lineRule="auto"/>
        <w:ind w:left="1800"/>
        <w:jc w:val="both"/>
        <w:rPr>
          <w:rFonts w:ascii="Times New Roman" w:eastAsia="Trebuchet MS" w:hAnsi="Times New Roman" w:cs="Times New Roman"/>
        </w:rPr>
      </w:pPr>
    </w:p>
    <w:p w14:paraId="42B54CE6" w14:textId="77777777" w:rsidR="00684D97" w:rsidRPr="00F93449" w:rsidRDefault="00FF0D14">
      <w:pPr>
        <w:keepNext/>
        <w:numPr>
          <w:ilvl w:val="0"/>
          <w:numId w:val="64"/>
        </w:numPr>
        <w:tabs>
          <w:tab w:val="left" w:pos="0"/>
        </w:tabs>
        <w:spacing w:before="240" w:after="60" w:line="276" w:lineRule="auto"/>
        <w:ind w:left="720" w:hanging="720"/>
        <w:jc w:val="both"/>
        <w:rPr>
          <w:rFonts w:ascii="Times New Roman" w:eastAsia="Trebuchet MS" w:hAnsi="Times New Roman" w:cs="Times New Roman"/>
          <w:b/>
          <w:sz w:val="24"/>
          <w:szCs w:val="24"/>
        </w:rPr>
      </w:pPr>
      <w:r w:rsidRPr="00F93449">
        <w:rPr>
          <w:rFonts w:ascii="Times New Roman" w:eastAsia="Trebuchet MS" w:hAnsi="Times New Roman" w:cs="Times New Roman"/>
          <w:b/>
          <w:sz w:val="24"/>
          <w:szCs w:val="24"/>
        </w:rPr>
        <w:t>View Patient List</w:t>
      </w:r>
    </w:p>
    <w:p w14:paraId="4053DC9C" w14:textId="77777777" w:rsidR="00684D97" w:rsidRPr="00F93449" w:rsidRDefault="00684D97" w:rsidP="00371B48">
      <w:pPr>
        <w:spacing w:after="0" w:line="276" w:lineRule="auto"/>
        <w:ind w:left="567"/>
        <w:jc w:val="both"/>
        <w:rPr>
          <w:rFonts w:ascii="Times New Roman" w:eastAsia="Trebuchet MS" w:hAnsi="Times New Roman" w:cs="Times New Roman"/>
          <w:b/>
          <w:sz w:val="24"/>
          <w:szCs w:val="24"/>
        </w:rPr>
      </w:pPr>
    </w:p>
    <w:p w14:paraId="6C432A54"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b/>
          <w:sz w:val="24"/>
          <w:szCs w:val="24"/>
        </w:rPr>
        <w:tab/>
      </w:r>
      <w:r w:rsidRPr="00F93449">
        <w:rPr>
          <w:rFonts w:ascii="Times New Roman" w:eastAsia="Trebuchet MS" w:hAnsi="Times New Roman" w:cs="Times New Roman"/>
          <w:sz w:val="24"/>
          <w:szCs w:val="24"/>
        </w:rPr>
        <w:t>• Admin should be able to see all the patient list according following criteria:</w:t>
      </w:r>
    </w:p>
    <w:p w14:paraId="67BBDAAA"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b/>
      </w:r>
      <w:r w:rsidRPr="00F93449">
        <w:rPr>
          <w:rFonts w:ascii="Times New Roman" w:eastAsia="Trebuchet MS" w:hAnsi="Times New Roman" w:cs="Times New Roman"/>
          <w:sz w:val="24"/>
          <w:szCs w:val="24"/>
        </w:rPr>
        <w:tab/>
      </w:r>
    </w:p>
    <w:p w14:paraId="2CC0993B" w14:textId="77777777" w:rsidR="00684D97" w:rsidRPr="00F93449" w:rsidRDefault="00FF0D14">
      <w:pPr>
        <w:numPr>
          <w:ilvl w:val="0"/>
          <w:numId w:val="65"/>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All registered patients </w:t>
      </w:r>
    </w:p>
    <w:p w14:paraId="73C32E5E" w14:textId="77777777" w:rsidR="00684D97" w:rsidRPr="00F93449" w:rsidRDefault="00FF0D14">
      <w:pPr>
        <w:numPr>
          <w:ilvl w:val="0"/>
          <w:numId w:val="65"/>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Location wise</w:t>
      </w:r>
    </w:p>
    <w:p w14:paraId="21D6C65C" w14:textId="77777777" w:rsidR="00684D97" w:rsidRPr="00F93449" w:rsidRDefault="00FF0D14">
      <w:pPr>
        <w:numPr>
          <w:ilvl w:val="0"/>
          <w:numId w:val="65"/>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Doctor wise</w:t>
      </w:r>
    </w:p>
    <w:p w14:paraId="478474CA" w14:textId="77777777" w:rsidR="00684D97" w:rsidRPr="00F93449" w:rsidRDefault="00FF0D14">
      <w:pPr>
        <w:numPr>
          <w:ilvl w:val="0"/>
          <w:numId w:val="65"/>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According to appointment date</w:t>
      </w:r>
    </w:p>
    <w:p w14:paraId="3F813A28" w14:textId="77777777" w:rsidR="00684D97" w:rsidRPr="00F93449" w:rsidRDefault="00684D97" w:rsidP="00371B48">
      <w:pPr>
        <w:spacing w:after="0" w:line="276" w:lineRule="auto"/>
        <w:ind w:left="2880"/>
        <w:jc w:val="both"/>
        <w:rPr>
          <w:rFonts w:ascii="Times New Roman" w:eastAsia="Trebuchet MS" w:hAnsi="Times New Roman" w:cs="Times New Roman"/>
        </w:rPr>
      </w:pPr>
    </w:p>
    <w:p w14:paraId="5BA0E307" w14:textId="77777777" w:rsidR="00684D97" w:rsidRPr="00F93449" w:rsidRDefault="00FF0D14">
      <w:pPr>
        <w:keepNext/>
        <w:numPr>
          <w:ilvl w:val="0"/>
          <w:numId w:val="66"/>
        </w:numPr>
        <w:tabs>
          <w:tab w:val="left" w:pos="0"/>
        </w:tabs>
        <w:spacing w:before="240" w:after="60" w:line="276" w:lineRule="auto"/>
        <w:ind w:left="720" w:hanging="720"/>
        <w:jc w:val="both"/>
        <w:rPr>
          <w:rFonts w:ascii="Times New Roman" w:eastAsia="Trebuchet MS" w:hAnsi="Times New Roman" w:cs="Times New Roman"/>
          <w:b/>
          <w:sz w:val="24"/>
          <w:szCs w:val="24"/>
        </w:rPr>
      </w:pPr>
      <w:r w:rsidRPr="00F93449">
        <w:rPr>
          <w:rFonts w:ascii="Times New Roman" w:eastAsia="Trebuchet MS" w:hAnsi="Times New Roman" w:cs="Times New Roman"/>
          <w:b/>
          <w:sz w:val="24"/>
          <w:szCs w:val="24"/>
        </w:rPr>
        <w:t>View Doctor List</w:t>
      </w:r>
    </w:p>
    <w:p w14:paraId="46325CDC" w14:textId="77777777" w:rsidR="00684D97" w:rsidRPr="00F93449" w:rsidRDefault="00684D97" w:rsidP="00371B48">
      <w:pPr>
        <w:keepNext/>
        <w:tabs>
          <w:tab w:val="left" w:pos="0"/>
        </w:tabs>
        <w:spacing w:before="240" w:after="60" w:line="276" w:lineRule="auto"/>
        <w:ind w:left="720"/>
        <w:jc w:val="both"/>
        <w:rPr>
          <w:rFonts w:ascii="Times New Roman" w:eastAsia="Trebuchet MS" w:hAnsi="Times New Roman" w:cs="Times New Roman"/>
          <w:b/>
        </w:rPr>
      </w:pPr>
    </w:p>
    <w:p w14:paraId="15212B2E"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Admin should be able to see all the doctor list according following criteria:</w:t>
      </w:r>
    </w:p>
    <w:p w14:paraId="34825396"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b/>
      </w:r>
      <w:r w:rsidRPr="00F93449">
        <w:rPr>
          <w:rFonts w:ascii="Times New Roman" w:eastAsia="Trebuchet MS" w:hAnsi="Times New Roman" w:cs="Times New Roman"/>
          <w:sz w:val="24"/>
          <w:szCs w:val="24"/>
        </w:rPr>
        <w:tab/>
      </w:r>
    </w:p>
    <w:p w14:paraId="06CD6D19" w14:textId="77777777" w:rsidR="00684D97" w:rsidRPr="00F93449" w:rsidRDefault="00FF0D14">
      <w:pPr>
        <w:numPr>
          <w:ilvl w:val="0"/>
          <w:numId w:val="67"/>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All registered doctors </w:t>
      </w:r>
    </w:p>
    <w:p w14:paraId="11DF1620" w14:textId="77777777" w:rsidR="00684D97" w:rsidRPr="00F93449" w:rsidRDefault="00FF0D14">
      <w:pPr>
        <w:numPr>
          <w:ilvl w:val="0"/>
          <w:numId w:val="67"/>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Location wise</w:t>
      </w:r>
    </w:p>
    <w:p w14:paraId="36608C63" w14:textId="77777777" w:rsidR="00684D97" w:rsidRPr="00F93449" w:rsidRDefault="00FF0D14">
      <w:pPr>
        <w:numPr>
          <w:ilvl w:val="0"/>
          <w:numId w:val="67"/>
        </w:numPr>
        <w:spacing w:after="0" w:line="276" w:lineRule="auto"/>
        <w:ind w:left="2880" w:hanging="360"/>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According to registration date of doctor</w:t>
      </w:r>
    </w:p>
    <w:p w14:paraId="30F685BC" w14:textId="77777777" w:rsidR="00684D97" w:rsidRPr="00F93449" w:rsidRDefault="00684D97" w:rsidP="00371B48">
      <w:pPr>
        <w:spacing w:after="200" w:line="276" w:lineRule="auto"/>
        <w:ind w:left="1800"/>
        <w:jc w:val="both"/>
        <w:rPr>
          <w:rFonts w:ascii="Times New Roman" w:eastAsia="Trebuchet MS" w:hAnsi="Times New Roman" w:cs="Times New Roman"/>
        </w:rPr>
      </w:pPr>
    </w:p>
    <w:p w14:paraId="7C7559FB" w14:textId="77777777" w:rsidR="00684D97" w:rsidRPr="00F93449" w:rsidRDefault="00684D97" w:rsidP="00371B48">
      <w:pPr>
        <w:spacing w:after="200" w:line="276" w:lineRule="auto"/>
        <w:ind w:left="1800"/>
        <w:jc w:val="both"/>
        <w:rPr>
          <w:rFonts w:ascii="Times New Roman" w:eastAsia="Trebuchet MS" w:hAnsi="Times New Roman" w:cs="Times New Roman"/>
        </w:rPr>
      </w:pPr>
    </w:p>
    <w:p w14:paraId="3D09E679" w14:textId="77777777" w:rsidR="00684D97" w:rsidRPr="00F93449" w:rsidRDefault="00FF0D14">
      <w:pPr>
        <w:keepNext/>
        <w:numPr>
          <w:ilvl w:val="0"/>
          <w:numId w:val="68"/>
        </w:numPr>
        <w:tabs>
          <w:tab w:val="left" w:pos="0"/>
        </w:tabs>
        <w:spacing w:before="240" w:after="60" w:line="276" w:lineRule="auto"/>
        <w:ind w:left="720" w:hanging="720"/>
        <w:jc w:val="both"/>
        <w:rPr>
          <w:rFonts w:ascii="Times New Roman" w:eastAsia="Trebuchet MS" w:hAnsi="Times New Roman" w:cs="Times New Roman"/>
          <w:b/>
          <w:sz w:val="24"/>
          <w:szCs w:val="24"/>
        </w:rPr>
      </w:pPr>
      <w:r w:rsidRPr="00F93449">
        <w:rPr>
          <w:rFonts w:ascii="Times New Roman" w:eastAsia="Trebuchet MS" w:hAnsi="Times New Roman" w:cs="Times New Roman"/>
          <w:b/>
          <w:sz w:val="24"/>
          <w:szCs w:val="24"/>
        </w:rPr>
        <w:lastRenderedPageBreak/>
        <w:t>Generate Report</w:t>
      </w:r>
    </w:p>
    <w:p w14:paraId="3FDB8633" w14:textId="77777777" w:rsidR="00684D97" w:rsidRPr="00F93449" w:rsidRDefault="00684D97" w:rsidP="00371B48">
      <w:pPr>
        <w:keepNext/>
        <w:tabs>
          <w:tab w:val="left" w:pos="0"/>
        </w:tabs>
        <w:spacing w:before="240" w:after="60" w:line="276" w:lineRule="auto"/>
        <w:ind w:left="720"/>
        <w:jc w:val="both"/>
        <w:rPr>
          <w:rFonts w:ascii="Times New Roman" w:eastAsia="Trebuchet MS" w:hAnsi="Times New Roman" w:cs="Times New Roman"/>
          <w:b/>
        </w:rPr>
      </w:pPr>
    </w:p>
    <w:p w14:paraId="63B82EFD"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Admin should able to see all the records from any users.</w:t>
      </w:r>
    </w:p>
    <w:p w14:paraId="2BEF7F4C"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1DF342DB"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Admin will generate daily report of enrolment of doctors and patients.</w:t>
      </w:r>
    </w:p>
    <w:p w14:paraId="18588089"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1647CB5C"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Admin will generate Monthly report of enrolment of doctors and patients.</w:t>
      </w:r>
    </w:p>
    <w:p w14:paraId="5B5135C1"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558802D5"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 Admin will generate report of number of attended patients by doctor on daily and </w:t>
      </w:r>
      <w:r w:rsidRPr="00F93449">
        <w:rPr>
          <w:rFonts w:ascii="Times New Roman" w:eastAsia="Trebuchet MS" w:hAnsi="Times New Roman" w:cs="Times New Roman"/>
          <w:sz w:val="24"/>
          <w:szCs w:val="24"/>
        </w:rPr>
        <w:tab/>
        <w:t xml:space="preserve"> monthly basis.</w:t>
      </w:r>
    </w:p>
    <w:p w14:paraId="5DE1776D"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2DAF6678"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 Admin will generate report of appointments taken by patients on daily and monthly </w:t>
      </w:r>
      <w:r w:rsidRPr="00F93449">
        <w:rPr>
          <w:rFonts w:ascii="Times New Roman" w:eastAsia="Trebuchet MS" w:hAnsi="Times New Roman" w:cs="Times New Roman"/>
          <w:sz w:val="24"/>
          <w:szCs w:val="24"/>
        </w:rPr>
        <w:tab/>
        <w:t xml:space="preserve"> basis.</w:t>
      </w:r>
    </w:p>
    <w:p w14:paraId="3CFAC337"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7B1FE29A"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1145350B"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2710ADA8"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45E2C485" w14:textId="77777777" w:rsidR="00684D97" w:rsidRPr="00F93449" w:rsidRDefault="00FF0D14">
      <w:pPr>
        <w:keepNext/>
        <w:numPr>
          <w:ilvl w:val="0"/>
          <w:numId w:val="69"/>
        </w:numPr>
        <w:tabs>
          <w:tab w:val="left" w:pos="0"/>
        </w:tabs>
        <w:spacing w:before="240" w:after="60" w:line="276" w:lineRule="auto"/>
        <w:ind w:left="720" w:hanging="720"/>
        <w:jc w:val="both"/>
        <w:rPr>
          <w:rFonts w:ascii="Times New Roman" w:eastAsia="Trebuchet MS" w:hAnsi="Times New Roman" w:cs="Times New Roman"/>
          <w:b/>
          <w:sz w:val="24"/>
          <w:szCs w:val="24"/>
        </w:rPr>
      </w:pPr>
      <w:r w:rsidRPr="00F93449">
        <w:rPr>
          <w:rFonts w:ascii="Times New Roman" w:eastAsia="Trebuchet MS" w:hAnsi="Times New Roman" w:cs="Times New Roman"/>
          <w:b/>
          <w:sz w:val="24"/>
          <w:szCs w:val="24"/>
        </w:rPr>
        <w:t>Accounts Management</w:t>
      </w:r>
    </w:p>
    <w:p w14:paraId="279A0EE4"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5C39FBDF"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Admin should able to manage all the accounts (doctors and patients) with following activities,</w:t>
      </w:r>
    </w:p>
    <w:p w14:paraId="378078F2" w14:textId="77777777" w:rsidR="00684D97" w:rsidRPr="00F93449" w:rsidRDefault="00684D97" w:rsidP="00371B48">
      <w:pPr>
        <w:spacing w:after="0" w:line="276" w:lineRule="auto"/>
        <w:ind w:left="567"/>
        <w:jc w:val="both"/>
        <w:rPr>
          <w:rFonts w:ascii="Times New Roman" w:eastAsia="Trebuchet MS" w:hAnsi="Times New Roman" w:cs="Times New Roman"/>
          <w:sz w:val="24"/>
          <w:szCs w:val="24"/>
        </w:rPr>
      </w:pPr>
    </w:p>
    <w:p w14:paraId="56ACBB12" w14:textId="7777777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1. Enable accounts</w:t>
      </w:r>
    </w:p>
    <w:p w14:paraId="3B91959B" w14:textId="428B4057" w:rsidR="00684D97" w:rsidRPr="00F93449" w:rsidRDefault="00FF0D14" w:rsidP="00371B48">
      <w:pPr>
        <w:spacing w:after="0" w:line="276" w:lineRule="auto"/>
        <w:ind w:left="567"/>
        <w:jc w:val="both"/>
        <w:rPr>
          <w:rFonts w:ascii="Times New Roman" w:eastAsia="Trebuchet MS" w:hAnsi="Times New Roman" w:cs="Times New Roman"/>
          <w:sz w:val="24"/>
          <w:szCs w:val="24"/>
        </w:rPr>
      </w:pPr>
      <w:r w:rsidRPr="00F93449">
        <w:rPr>
          <w:rFonts w:ascii="Times New Roman" w:eastAsia="Trebuchet MS" w:hAnsi="Times New Roman" w:cs="Times New Roman"/>
          <w:sz w:val="24"/>
          <w:szCs w:val="24"/>
        </w:rPr>
        <w:t xml:space="preserve">2. Disable accounts (Admin can disable account for temporary or permanently if the </w:t>
      </w:r>
      <w:r w:rsidRPr="00F93449">
        <w:rPr>
          <w:rFonts w:ascii="Times New Roman" w:eastAsia="Trebuchet MS" w:hAnsi="Times New Roman" w:cs="Times New Roman"/>
          <w:sz w:val="24"/>
          <w:szCs w:val="24"/>
        </w:rPr>
        <w:tab/>
      </w:r>
      <w:r w:rsidRPr="00F93449">
        <w:rPr>
          <w:rFonts w:ascii="Times New Roman" w:eastAsia="Trebuchet MS" w:hAnsi="Times New Roman" w:cs="Times New Roman"/>
          <w:sz w:val="24"/>
          <w:szCs w:val="24"/>
        </w:rPr>
        <w:tab/>
      </w:r>
      <w:r w:rsidRPr="00F93449">
        <w:rPr>
          <w:rFonts w:ascii="Times New Roman" w:eastAsia="Trebuchet MS" w:hAnsi="Times New Roman" w:cs="Times New Roman"/>
          <w:sz w:val="24"/>
          <w:szCs w:val="24"/>
        </w:rPr>
        <w:tab/>
      </w:r>
      <w:r w:rsidRPr="00F93449">
        <w:rPr>
          <w:rFonts w:ascii="Times New Roman" w:eastAsia="Trebuchet MS" w:hAnsi="Times New Roman" w:cs="Times New Roman"/>
          <w:sz w:val="24"/>
          <w:szCs w:val="24"/>
        </w:rPr>
        <w:tab/>
        <w:t>community guidelines are not followed by doctor or patient)</w:t>
      </w:r>
    </w:p>
    <w:p w14:paraId="73303367" w14:textId="605BE1D6" w:rsidR="00D33BB5" w:rsidRPr="00F93449" w:rsidRDefault="00D33BB5" w:rsidP="00371B48">
      <w:pPr>
        <w:spacing w:after="0" w:line="276" w:lineRule="auto"/>
        <w:ind w:left="567"/>
        <w:jc w:val="both"/>
        <w:rPr>
          <w:rFonts w:ascii="Times New Roman" w:eastAsia="Trebuchet MS" w:hAnsi="Times New Roman" w:cs="Times New Roman"/>
          <w:sz w:val="24"/>
          <w:szCs w:val="24"/>
        </w:rPr>
      </w:pPr>
    </w:p>
    <w:p w14:paraId="3D6FA62B" w14:textId="7F4697E2" w:rsidR="00D33BB5" w:rsidRPr="00F93449" w:rsidRDefault="00D33BB5" w:rsidP="00371B48">
      <w:pPr>
        <w:spacing w:after="0" w:line="276" w:lineRule="auto"/>
        <w:ind w:left="567"/>
        <w:jc w:val="both"/>
        <w:rPr>
          <w:rFonts w:ascii="Times New Roman" w:eastAsia="Trebuchet MS" w:hAnsi="Times New Roman" w:cs="Times New Roman"/>
          <w:sz w:val="24"/>
          <w:szCs w:val="24"/>
        </w:rPr>
      </w:pPr>
    </w:p>
    <w:p w14:paraId="010B9C88" w14:textId="3580BD49" w:rsidR="0040128D" w:rsidRPr="00F93449" w:rsidRDefault="0040128D" w:rsidP="00371B48">
      <w:pPr>
        <w:spacing w:after="200" w:line="276" w:lineRule="auto"/>
        <w:jc w:val="both"/>
        <w:rPr>
          <w:rFonts w:ascii="Times New Roman" w:eastAsia="Calibri" w:hAnsi="Times New Roman" w:cs="Times New Roman"/>
          <w:sz w:val="24"/>
        </w:rPr>
      </w:pPr>
    </w:p>
    <w:p w14:paraId="26EA75FC" w14:textId="0BBD0909" w:rsidR="0040128D" w:rsidRPr="00F93449" w:rsidRDefault="0040128D" w:rsidP="00371B48">
      <w:pPr>
        <w:spacing w:after="200" w:line="276" w:lineRule="auto"/>
        <w:jc w:val="both"/>
        <w:rPr>
          <w:rFonts w:ascii="Times New Roman" w:eastAsia="Calibri" w:hAnsi="Times New Roman" w:cs="Times New Roman"/>
          <w:sz w:val="24"/>
        </w:rPr>
      </w:pPr>
    </w:p>
    <w:p w14:paraId="1976F8B4" w14:textId="3DAA9380" w:rsidR="00E8552E" w:rsidRPr="00F93449" w:rsidRDefault="0040128D" w:rsidP="00BB0E67">
      <w:pPr>
        <w:pStyle w:val="ListParagraph"/>
        <w:keepNext/>
        <w:numPr>
          <w:ilvl w:val="0"/>
          <w:numId w:val="80"/>
        </w:numPr>
        <w:tabs>
          <w:tab w:val="left" w:pos="0"/>
        </w:tabs>
        <w:spacing w:before="240" w:after="60" w:line="276" w:lineRule="auto"/>
        <w:ind w:left="0" w:right="864"/>
        <w:jc w:val="both"/>
        <w:rPr>
          <w:rFonts w:eastAsia="Times New Roman" w:cs="Times New Roman"/>
          <w:b/>
          <w:sz w:val="36"/>
        </w:rPr>
      </w:pPr>
      <w:r w:rsidRPr="00F93449">
        <w:rPr>
          <w:rFonts w:eastAsia="Times New Roman" w:cs="Times New Roman"/>
          <w:b/>
          <w:sz w:val="36"/>
        </w:rPr>
        <w:t>Non-Functional Requirement</w:t>
      </w:r>
    </w:p>
    <w:p w14:paraId="53E97C60" w14:textId="77777777" w:rsidR="00E8552E" w:rsidRPr="00F93449" w:rsidRDefault="00E8552E" w:rsidP="00371B48">
      <w:pPr>
        <w:keepNext/>
        <w:tabs>
          <w:tab w:val="left" w:pos="0"/>
        </w:tabs>
        <w:spacing w:before="240" w:after="60" w:line="276" w:lineRule="auto"/>
        <w:ind w:left="360" w:right="864"/>
        <w:jc w:val="both"/>
        <w:rPr>
          <w:rFonts w:ascii="Times New Roman" w:eastAsia="Times New Roman" w:hAnsi="Times New Roman" w:cs="Times New Roman"/>
          <w:b/>
          <w:sz w:val="36"/>
        </w:rPr>
      </w:pPr>
    </w:p>
    <w:p w14:paraId="781C7B66" w14:textId="7E5DAFC1"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color w:val="000000"/>
        </w:rPr>
      </w:pPr>
      <w:r w:rsidRPr="00F93449">
        <w:rPr>
          <w:rFonts w:eastAsia="Times New Roman" w:cs="Times New Roman"/>
          <w:color w:val="000000"/>
        </w:rPr>
        <w:t>Characteristic:</w:t>
      </w:r>
    </w:p>
    <w:p w14:paraId="6A220A92" w14:textId="36FC7B60"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198576C" w14:textId="526AED47" w:rsidR="00AD7E52" w:rsidRPr="00F93449" w:rsidRDefault="00AD7E52">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Cs/>
          <w:color w:val="000000"/>
        </w:rPr>
      </w:pPr>
      <w:r w:rsidRPr="00F93449">
        <w:rPr>
          <w:rFonts w:eastAsia="Times New Roman" w:cs="Times New Roman"/>
          <w:bCs/>
          <w:color w:val="000000"/>
        </w:rPr>
        <w:t>UI should be localized with English-Marathi Language.</w:t>
      </w:r>
    </w:p>
    <w:p w14:paraId="4C5E78C4" w14:textId="77777777" w:rsidR="00AD7E52" w:rsidRPr="00F93449" w:rsidRDefault="00AD7E52">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Cs/>
          <w:color w:val="000000"/>
        </w:rPr>
      </w:pPr>
      <w:r w:rsidRPr="00F93449">
        <w:rPr>
          <w:rFonts w:eastAsia="Times New Roman" w:cs="Times New Roman"/>
          <w:bCs/>
          <w:color w:val="000000"/>
        </w:rPr>
        <w:t>Platform should be secure, scalable, maintainable</w:t>
      </w:r>
    </w:p>
    <w:p w14:paraId="0F15E0C7" w14:textId="5F4BC953"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7B6E931" w14:textId="54192231"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2"/>
        <w:jc w:val="both"/>
        <w:rPr>
          <w:rFonts w:ascii="Times New Roman" w:eastAsia="Times New Roman" w:hAnsi="Times New Roman" w:cs="Times New Roman"/>
          <w:color w:val="000000"/>
          <w:sz w:val="24"/>
          <w:szCs w:val="24"/>
        </w:rPr>
      </w:pPr>
    </w:p>
    <w:p w14:paraId="3F1D07CB" w14:textId="63419E12"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Security:</w:t>
      </w:r>
    </w:p>
    <w:p w14:paraId="003D0F23"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57C0CE7C" w14:textId="031DD5FF" w:rsidR="0040128D" w:rsidRPr="00F93449" w:rsidRDefault="0040128D">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lastRenderedPageBreak/>
        <w:t>will implement Role based security to access content from Remote place.</w:t>
      </w:r>
    </w:p>
    <w:p w14:paraId="1ABE5FCA" w14:textId="37B6ECE1"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provide secure communication between </w:t>
      </w:r>
      <w:r w:rsidR="00CE77E0" w:rsidRPr="00F93449">
        <w:rPr>
          <w:rFonts w:eastAsia="Times New Roman" w:cs="Times New Roman"/>
          <w:color w:val="000000"/>
        </w:rPr>
        <w:t>payment</w:t>
      </w:r>
      <w:r w:rsidR="0040128D" w:rsidRPr="00F93449">
        <w:rPr>
          <w:rFonts w:eastAsia="Times New Roman" w:cs="Times New Roman"/>
          <w:color w:val="000000"/>
        </w:rPr>
        <w:t xml:space="preserve"> gateway applications (SSL)</w:t>
      </w:r>
    </w:p>
    <w:p w14:paraId="146D7BB6" w14:textId="43101CB5"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expire session maintained for each </w:t>
      </w:r>
      <w:r w:rsidR="00CE77E0" w:rsidRPr="00F93449">
        <w:rPr>
          <w:rFonts w:eastAsia="Times New Roman" w:cs="Times New Roman"/>
          <w:color w:val="000000"/>
        </w:rPr>
        <w:t>user after</w:t>
      </w:r>
      <w:r w:rsidR="0040128D" w:rsidRPr="00F93449">
        <w:rPr>
          <w:rFonts w:eastAsia="Times New Roman" w:cs="Times New Roman"/>
          <w:color w:val="000000"/>
        </w:rPr>
        <w:t xml:space="preserve"> 15 minutes. </w:t>
      </w:r>
    </w:p>
    <w:p w14:paraId="472FB8DA" w14:textId="3C2ACB67"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not keep any sensitive data on </w:t>
      </w:r>
      <w:r w:rsidR="00CE77E0" w:rsidRPr="00F93449">
        <w:rPr>
          <w:rFonts w:eastAsia="Times New Roman" w:cs="Times New Roman"/>
          <w:color w:val="000000"/>
        </w:rPr>
        <w:t>user’s</w:t>
      </w:r>
      <w:r w:rsidR="0040128D" w:rsidRPr="00F93449">
        <w:rPr>
          <w:rFonts w:eastAsia="Times New Roman" w:cs="Times New Roman"/>
          <w:color w:val="000000"/>
        </w:rPr>
        <w:t xml:space="preserve"> device.</w:t>
      </w:r>
    </w:p>
    <w:p w14:paraId="0CD364D5" w14:textId="71EADACD" w:rsidR="0040128D" w:rsidRPr="00F93449" w:rsidRDefault="00CE77E0">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Users’</w:t>
      </w:r>
      <w:r w:rsidR="0040128D" w:rsidRPr="00F93449">
        <w:rPr>
          <w:rFonts w:eastAsia="Times New Roman" w:cs="Times New Roman"/>
          <w:color w:val="000000"/>
        </w:rPr>
        <w:t xml:space="preserve"> information would </w:t>
      </w:r>
      <w:r w:rsidRPr="00F93449">
        <w:rPr>
          <w:rFonts w:eastAsia="Times New Roman" w:cs="Times New Roman"/>
          <w:color w:val="000000"/>
        </w:rPr>
        <w:t>protect</w:t>
      </w:r>
      <w:r w:rsidR="0040128D" w:rsidRPr="00F93449">
        <w:rPr>
          <w:rFonts w:eastAsia="Times New Roman" w:cs="Times New Roman"/>
          <w:color w:val="000000"/>
        </w:rPr>
        <w:t>.</w:t>
      </w:r>
    </w:p>
    <w:p w14:paraId="365A5710" w14:textId="7099EC23" w:rsidR="00AD7E52" w:rsidRPr="00F93449" w:rsidRDefault="0040128D">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All servers where </w:t>
      </w:r>
      <w:r w:rsidR="004C357E" w:rsidRPr="00F93449">
        <w:rPr>
          <w:rFonts w:eastAsia="Times New Roman" w:cs="Times New Roman"/>
          <w:color w:val="000000"/>
        </w:rPr>
        <w:t xml:space="preserve">System </w:t>
      </w:r>
      <w:r w:rsidRPr="00F93449">
        <w:rPr>
          <w:rFonts w:eastAsia="Times New Roman" w:cs="Times New Roman"/>
          <w:color w:val="000000"/>
        </w:rPr>
        <w:t>deployed would have been protected using firewall.</w:t>
      </w:r>
    </w:p>
    <w:p w14:paraId="56CA4291" w14:textId="20D67121"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1836"/>
        <w:jc w:val="both"/>
        <w:rPr>
          <w:rFonts w:ascii="Times New Roman" w:eastAsia="Times New Roman" w:hAnsi="Times New Roman" w:cs="Times New Roman"/>
          <w:color w:val="000000"/>
          <w:sz w:val="24"/>
          <w:szCs w:val="24"/>
        </w:rPr>
      </w:pPr>
    </w:p>
    <w:p w14:paraId="2868A9DE" w14:textId="5DBED2D5"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Safe:</w:t>
      </w:r>
    </w:p>
    <w:p w14:paraId="6F03EF65"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5249606C" w14:textId="26FC969A"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will keep regular back up of data in incremental way.</w:t>
      </w:r>
    </w:p>
    <w:p w14:paraId="6404E09B" w14:textId="466C6740"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be protected against </w:t>
      </w:r>
      <w:r w:rsidR="00CE77E0" w:rsidRPr="00F93449">
        <w:rPr>
          <w:rFonts w:eastAsia="Times New Roman" w:cs="Times New Roman"/>
          <w:color w:val="000000"/>
        </w:rPr>
        <w:t>malicious</w:t>
      </w:r>
      <w:r w:rsidR="0040128D" w:rsidRPr="00F93449">
        <w:rPr>
          <w:rFonts w:eastAsia="Times New Roman" w:cs="Times New Roman"/>
          <w:color w:val="000000"/>
        </w:rPr>
        <w:t xml:space="preserve"> attack with proper </w:t>
      </w:r>
      <w:r w:rsidR="00CE77E0" w:rsidRPr="00F93449">
        <w:rPr>
          <w:rFonts w:eastAsia="Times New Roman" w:cs="Times New Roman"/>
          <w:color w:val="000000"/>
        </w:rPr>
        <w:t>cybersecurity</w:t>
      </w:r>
      <w:r w:rsidR="0040128D" w:rsidRPr="00F93449">
        <w:rPr>
          <w:rFonts w:eastAsia="Times New Roman" w:cs="Times New Roman"/>
          <w:color w:val="000000"/>
        </w:rPr>
        <w:t xml:space="preserve"> rules.</w:t>
      </w:r>
    </w:p>
    <w:p w14:paraId="2A297E31" w14:textId="747B40A2"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hosted servers would have been protected within restricted </w:t>
      </w:r>
      <w:r w:rsidR="00CE77E0" w:rsidRPr="00F93449">
        <w:rPr>
          <w:rFonts w:eastAsia="Times New Roman" w:cs="Times New Roman"/>
          <w:color w:val="000000"/>
        </w:rPr>
        <w:t>environment</w:t>
      </w:r>
    </w:p>
    <w:p w14:paraId="14DAD626"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2A563A0F"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48FE2B83" w14:textId="55ECA4DE"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Reliability:</w:t>
      </w:r>
    </w:p>
    <w:p w14:paraId="34392FAA"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59D8272A" w14:textId="49ACFC92"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w:t>
      </w:r>
      <w:r w:rsidR="00CE77E0" w:rsidRPr="00F93449">
        <w:rPr>
          <w:rFonts w:eastAsia="Times New Roman" w:cs="Times New Roman"/>
          <w:color w:val="000000"/>
        </w:rPr>
        <w:t>be always</w:t>
      </w:r>
      <w:r w:rsidR="0040128D" w:rsidRPr="00F93449">
        <w:rPr>
          <w:rFonts w:eastAsia="Times New Roman" w:cs="Times New Roman"/>
          <w:color w:val="000000"/>
        </w:rPr>
        <w:t xml:space="preserve"> </w:t>
      </w:r>
      <w:r w:rsidR="00CE77E0" w:rsidRPr="00F93449">
        <w:rPr>
          <w:rFonts w:eastAsia="Times New Roman" w:cs="Times New Roman"/>
          <w:color w:val="000000"/>
        </w:rPr>
        <w:t>available 99.999</w:t>
      </w:r>
      <w:r w:rsidR="0040128D" w:rsidRPr="00F93449">
        <w:rPr>
          <w:rFonts w:eastAsia="Times New Roman" w:cs="Times New Roman"/>
          <w:color w:val="000000"/>
        </w:rPr>
        <w:t>%</w:t>
      </w:r>
    </w:p>
    <w:p w14:paraId="546369A5" w14:textId="00C70667"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should have low downtime</w:t>
      </w:r>
    </w:p>
    <w:p w14:paraId="04D8D4A8" w14:textId="3456C82E"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server would keep their </w:t>
      </w:r>
      <w:r w:rsidR="00CE77E0" w:rsidRPr="00F93449">
        <w:rPr>
          <w:rFonts w:eastAsia="Times New Roman" w:cs="Times New Roman"/>
          <w:color w:val="000000"/>
        </w:rPr>
        <w:t>availability</w:t>
      </w:r>
      <w:r w:rsidR="0040128D" w:rsidRPr="00F93449">
        <w:rPr>
          <w:rFonts w:eastAsia="Times New Roman" w:cs="Times New Roman"/>
          <w:color w:val="000000"/>
        </w:rPr>
        <w:t xml:space="preserve"> using failover server</w:t>
      </w:r>
    </w:p>
    <w:p w14:paraId="0D62F239"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27F3293C" w14:textId="5406AF8E"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Scalability:</w:t>
      </w:r>
    </w:p>
    <w:p w14:paraId="005754A1"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3681A2F0" w14:textId="2E8BC488"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provide consistent user experience irrespective of number users grow on </w:t>
      </w:r>
      <w:r w:rsidR="00CE77E0" w:rsidRPr="00F93449">
        <w:rPr>
          <w:rFonts w:eastAsia="Times New Roman" w:cs="Times New Roman"/>
          <w:color w:val="000000"/>
        </w:rPr>
        <w:t>particular</w:t>
      </w:r>
      <w:r w:rsidR="0040128D" w:rsidRPr="00F93449">
        <w:rPr>
          <w:rFonts w:eastAsia="Times New Roman" w:cs="Times New Roman"/>
          <w:color w:val="000000"/>
        </w:rPr>
        <w:t xml:space="preserve"> events such as festival season, </w:t>
      </w:r>
    </w:p>
    <w:p w14:paraId="2654973F" w14:textId="57ACEB7C" w:rsidR="0040128D" w:rsidRPr="00F93449" w:rsidRDefault="0040128D">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Sale promotion. </w:t>
      </w:r>
      <w:r w:rsidR="00CE77E0" w:rsidRPr="00F93449">
        <w:rPr>
          <w:rFonts w:eastAsia="Times New Roman" w:cs="Times New Roman"/>
          <w:color w:val="000000"/>
        </w:rPr>
        <w:t>(Load</w:t>
      </w:r>
      <w:r w:rsidRPr="00F93449">
        <w:rPr>
          <w:rFonts w:eastAsia="Times New Roman" w:cs="Times New Roman"/>
          <w:color w:val="000000"/>
        </w:rPr>
        <w:t xml:space="preserve"> balancing)</w:t>
      </w:r>
    </w:p>
    <w:p w14:paraId="163B1F5C"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752ECD3B"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1F845535" w14:textId="0ADA0623"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Modularity:</w:t>
      </w:r>
    </w:p>
    <w:p w14:paraId="5D2DE82D"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32C5A700" w14:textId="717A9DDF"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Web Application would be complex application due to its functionality expected. </w:t>
      </w:r>
    </w:p>
    <w:p w14:paraId="63A46F2F" w14:textId="76862FAC"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web Application would be composed using set of reusable modules.</w:t>
      </w:r>
    </w:p>
    <w:p w14:paraId="364A4327" w14:textId="6608EF7C"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1836"/>
        <w:jc w:val="both"/>
        <w:rPr>
          <w:rFonts w:ascii="Times New Roman" w:eastAsia="Times New Roman" w:hAnsi="Times New Roman" w:cs="Times New Roman"/>
          <w:color w:val="000000"/>
          <w:sz w:val="24"/>
          <w:szCs w:val="24"/>
        </w:rPr>
      </w:pPr>
    </w:p>
    <w:p w14:paraId="59FF0A48" w14:textId="7FD850B8" w:rsidR="0040128D" w:rsidRPr="00F93449" w:rsidRDefault="0040128D">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Portability:</w:t>
      </w:r>
    </w:p>
    <w:p w14:paraId="6A0DADB5"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283A4134" w14:textId="20ABBEA6"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lastRenderedPageBreak/>
        <w:t xml:space="preserve">System </w:t>
      </w:r>
      <w:r w:rsidR="0040128D" w:rsidRPr="00F93449">
        <w:rPr>
          <w:rFonts w:eastAsia="Times New Roman" w:cs="Times New Roman"/>
          <w:color w:val="000000"/>
        </w:rPr>
        <w:t>web application could be accessed from any personal device.</w:t>
      </w:r>
    </w:p>
    <w:p w14:paraId="5DE42195" w14:textId="79B1FB46"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provide portable user interface using standard web technologies while </w:t>
      </w:r>
      <w:r w:rsidR="00CE77E0" w:rsidRPr="00F93449">
        <w:rPr>
          <w:rFonts w:eastAsia="Times New Roman" w:cs="Times New Roman"/>
          <w:color w:val="000000"/>
        </w:rPr>
        <w:t>building portal</w:t>
      </w:r>
      <w:r w:rsidR="0040128D" w:rsidRPr="00F93449">
        <w:rPr>
          <w:rFonts w:eastAsia="Times New Roman" w:cs="Times New Roman"/>
          <w:color w:val="000000"/>
        </w:rPr>
        <w:t>.</w:t>
      </w:r>
    </w:p>
    <w:p w14:paraId="13E94C17" w14:textId="26C73A7F"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web application could be deployed to any server Operating </w:t>
      </w:r>
      <w:r w:rsidR="00CE77E0" w:rsidRPr="00F93449">
        <w:rPr>
          <w:rFonts w:eastAsia="Times New Roman" w:cs="Times New Roman"/>
          <w:color w:val="000000"/>
        </w:rPr>
        <w:t>Environment</w:t>
      </w:r>
      <w:r w:rsidR="0040128D" w:rsidRPr="00F93449">
        <w:rPr>
          <w:rFonts w:eastAsia="Times New Roman" w:cs="Times New Roman"/>
          <w:color w:val="000000"/>
        </w:rPr>
        <w:t>.</w:t>
      </w:r>
    </w:p>
    <w:p w14:paraId="7818C49A" w14:textId="305071E3"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web application could be deployed to any Cloud such as Microsoft Azure or Amazon Web Service (AWS) or GCP</w:t>
      </w:r>
    </w:p>
    <w:p w14:paraId="693B3543" w14:textId="3BBA31C2"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web </w:t>
      </w:r>
      <w:r w:rsidR="00CE77E0" w:rsidRPr="00F93449">
        <w:rPr>
          <w:rFonts w:eastAsia="Times New Roman" w:cs="Times New Roman"/>
          <w:color w:val="000000"/>
        </w:rPr>
        <w:t>application</w:t>
      </w:r>
      <w:r w:rsidR="0040128D" w:rsidRPr="00F93449">
        <w:rPr>
          <w:rFonts w:eastAsia="Times New Roman" w:cs="Times New Roman"/>
          <w:color w:val="000000"/>
        </w:rPr>
        <w:t xml:space="preserve"> could have been deployed to any other physical server or Virtualized server.</w:t>
      </w:r>
    </w:p>
    <w:p w14:paraId="1F774C25"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3EB0E422" w14:textId="1A9142EE" w:rsidR="0040128D" w:rsidRPr="00F93449" w:rsidRDefault="00CE77E0">
      <w:pPr>
        <w:pStyle w:val="ListParagraph"/>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Compatibility</w:t>
      </w:r>
      <w:r w:rsidR="0040128D" w:rsidRPr="00F93449">
        <w:rPr>
          <w:rFonts w:eastAsia="Times New Roman" w:cs="Times New Roman"/>
          <w:color w:val="000000"/>
        </w:rPr>
        <w:t>:</w:t>
      </w:r>
    </w:p>
    <w:p w14:paraId="26BA66F3" w14:textId="77777777" w:rsidR="0040128D" w:rsidRPr="00F93449" w:rsidRDefault="0040128D" w:rsidP="00371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rPr>
      </w:pPr>
    </w:p>
    <w:p w14:paraId="232CCB23" w14:textId="154B0A38"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could be </w:t>
      </w:r>
      <w:r w:rsidR="00CE77E0" w:rsidRPr="00F93449">
        <w:rPr>
          <w:rFonts w:eastAsia="Times New Roman" w:cs="Times New Roman"/>
          <w:color w:val="000000"/>
        </w:rPr>
        <w:t>installed</w:t>
      </w:r>
      <w:r w:rsidR="0040128D" w:rsidRPr="00F93449">
        <w:rPr>
          <w:rFonts w:eastAsia="Times New Roman" w:cs="Times New Roman"/>
          <w:color w:val="000000"/>
        </w:rPr>
        <w:t xml:space="preserve"> on windows </w:t>
      </w:r>
      <w:r w:rsidR="00CE77E0" w:rsidRPr="00F93449">
        <w:rPr>
          <w:rFonts w:eastAsia="Times New Roman" w:cs="Times New Roman"/>
          <w:color w:val="000000"/>
        </w:rPr>
        <w:t>server,</w:t>
      </w:r>
      <w:r w:rsidR="0040128D" w:rsidRPr="00F93449">
        <w:rPr>
          <w:rFonts w:eastAsia="Times New Roman" w:cs="Times New Roman"/>
          <w:color w:val="000000"/>
        </w:rPr>
        <w:t xml:space="preserve"> Linux server.</w:t>
      </w:r>
    </w:p>
    <w:p w14:paraId="0879CEF1" w14:textId="41E19A8B" w:rsidR="0040128D" w:rsidRPr="00F93449" w:rsidRDefault="004C357E">
      <w:pPr>
        <w:pStyle w:val="ListParagraph"/>
        <w:numPr>
          <w:ilvl w:val="3"/>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000000"/>
        </w:rPr>
      </w:pPr>
      <w:r w:rsidRPr="00F93449">
        <w:rPr>
          <w:rFonts w:eastAsia="Times New Roman" w:cs="Times New Roman"/>
          <w:color w:val="000000"/>
        </w:rPr>
        <w:t xml:space="preserve">System </w:t>
      </w:r>
      <w:r w:rsidR="0040128D" w:rsidRPr="00F93449">
        <w:rPr>
          <w:rFonts w:eastAsia="Times New Roman" w:cs="Times New Roman"/>
          <w:color w:val="000000"/>
        </w:rPr>
        <w:t xml:space="preserve">will provide </w:t>
      </w:r>
      <w:r w:rsidR="00CE77E0" w:rsidRPr="00F93449">
        <w:rPr>
          <w:rFonts w:eastAsia="Times New Roman" w:cs="Times New Roman"/>
          <w:color w:val="000000"/>
        </w:rPr>
        <w:t>system</w:t>
      </w:r>
      <w:r w:rsidR="0040128D" w:rsidRPr="00F93449">
        <w:rPr>
          <w:rFonts w:eastAsia="Times New Roman" w:cs="Times New Roman"/>
          <w:color w:val="000000"/>
        </w:rPr>
        <w:t xml:space="preserve"> browser </w:t>
      </w:r>
      <w:r w:rsidR="00CE77E0" w:rsidRPr="00F93449">
        <w:rPr>
          <w:rFonts w:eastAsia="Times New Roman" w:cs="Times New Roman"/>
          <w:color w:val="000000"/>
        </w:rPr>
        <w:t>compatible</w:t>
      </w:r>
      <w:r w:rsidR="0040128D" w:rsidRPr="00F93449">
        <w:rPr>
          <w:rFonts w:eastAsia="Times New Roman" w:cs="Times New Roman"/>
          <w:color w:val="000000"/>
        </w:rPr>
        <w:t xml:space="preserve"> user interface</w:t>
      </w:r>
    </w:p>
    <w:p w14:paraId="06F2A6A2" w14:textId="77777777" w:rsidR="001310CA" w:rsidRPr="00F93449" w:rsidRDefault="001310CA" w:rsidP="001310C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160"/>
        <w:jc w:val="both"/>
        <w:rPr>
          <w:rFonts w:eastAsia="Times New Roman" w:cs="Times New Roman"/>
          <w:color w:val="000000"/>
        </w:rPr>
      </w:pPr>
    </w:p>
    <w:p w14:paraId="306A311C" w14:textId="77777777" w:rsidR="00D33BB5" w:rsidRPr="00F93449" w:rsidRDefault="00D33BB5" w:rsidP="00D33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2520"/>
        <w:jc w:val="both"/>
        <w:rPr>
          <w:rFonts w:ascii="Times New Roman" w:eastAsia="Times New Roman" w:hAnsi="Times New Roman" w:cs="Times New Roman"/>
          <w:color w:val="000000"/>
        </w:rPr>
      </w:pPr>
    </w:p>
    <w:p w14:paraId="0A1731A1" w14:textId="77777777" w:rsidR="0040128D" w:rsidRPr="00F93449" w:rsidRDefault="0040128D" w:rsidP="00371B48">
      <w:pPr>
        <w:keepNext/>
        <w:spacing w:before="240" w:after="60" w:line="276" w:lineRule="auto"/>
        <w:ind w:right="864"/>
        <w:jc w:val="both"/>
        <w:rPr>
          <w:rFonts w:ascii="Times New Roman" w:eastAsia="Times New Roman" w:hAnsi="Times New Roman" w:cs="Times New Roman"/>
          <w:bCs/>
        </w:rPr>
      </w:pPr>
    </w:p>
    <w:p w14:paraId="6E10527E" w14:textId="77777777" w:rsidR="0040128D" w:rsidRPr="00F93449" w:rsidRDefault="0040128D" w:rsidP="00371B48">
      <w:pPr>
        <w:spacing w:after="200" w:line="276" w:lineRule="auto"/>
        <w:jc w:val="both"/>
        <w:rPr>
          <w:rFonts w:ascii="Times New Roman" w:eastAsia="Calibri" w:hAnsi="Times New Roman" w:cs="Times New Roman"/>
          <w:sz w:val="24"/>
        </w:rPr>
      </w:pPr>
    </w:p>
    <w:p w14:paraId="474531B1"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44902F17" w14:textId="77777777" w:rsidR="00684D97" w:rsidRPr="00F93449" w:rsidRDefault="00684D97" w:rsidP="00371B48">
      <w:pPr>
        <w:spacing w:after="0" w:line="276" w:lineRule="auto"/>
        <w:ind w:left="567"/>
        <w:jc w:val="both"/>
        <w:rPr>
          <w:rFonts w:ascii="Times New Roman" w:eastAsia="Times New Roman" w:hAnsi="Times New Roman" w:cs="Times New Roman"/>
          <w:sz w:val="24"/>
        </w:rPr>
      </w:pPr>
    </w:p>
    <w:p w14:paraId="29C423CC" w14:textId="77777777" w:rsidR="00D33BB5" w:rsidRPr="00F93449" w:rsidRDefault="00D33BB5" w:rsidP="00D33BB5">
      <w:pPr>
        <w:spacing w:after="0" w:line="276" w:lineRule="auto"/>
        <w:ind w:left="567"/>
        <w:jc w:val="center"/>
        <w:rPr>
          <w:rFonts w:ascii="Times New Roman" w:eastAsia="Trebuchet MS" w:hAnsi="Times New Roman" w:cs="Times New Roman"/>
          <w:b/>
          <w:bCs/>
          <w:sz w:val="44"/>
          <w:szCs w:val="44"/>
        </w:rPr>
      </w:pPr>
      <w:r w:rsidRPr="00F93449">
        <w:rPr>
          <w:rFonts w:ascii="Times New Roman" w:eastAsia="Trebuchet MS" w:hAnsi="Times New Roman" w:cs="Times New Roman"/>
          <w:b/>
          <w:bCs/>
          <w:sz w:val="44"/>
          <w:szCs w:val="44"/>
        </w:rPr>
        <w:t>ER-Diagram</w:t>
      </w:r>
    </w:p>
    <w:p w14:paraId="649E1C0E" w14:textId="77777777" w:rsidR="00D33BB5" w:rsidRPr="00F93449" w:rsidRDefault="00D33BB5" w:rsidP="00D33BB5">
      <w:pPr>
        <w:spacing w:after="0" w:line="276" w:lineRule="auto"/>
        <w:ind w:left="567"/>
        <w:jc w:val="center"/>
        <w:rPr>
          <w:rFonts w:ascii="Times New Roman" w:eastAsia="Trebuchet MS" w:hAnsi="Times New Roman" w:cs="Times New Roman"/>
          <w:b/>
          <w:bCs/>
          <w:sz w:val="44"/>
          <w:szCs w:val="44"/>
        </w:rPr>
      </w:pPr>
    </w:p>
    <w:p w14:paraId="20A721D9" w14:textId="40283FFB" w:rsidR="00D33BB5" w:rsidRPr="00F93449" w:rsidRDefault="00F93449" w:rsidP="00D33BB5">
      <w:pPr>
        <w:spacing w:after="0" w:line="276" w:lineRule="auto"/>
        <w:ind w:left="142"/>
        <w:jc w:val="center"/>
        <w:rPr>
          <w:rFonts w:ascii="Times New Roman" w:eastAsia="Trebuchet MS" w:hAnsi="Times New Roman" w:cs="Times New Roman"/>
          <w:b/>
          <w:bCs/>
          <w:sz w:val="44"/>
          <w:szCs w:val="44"/>
        </w:rPr>
      </w:pPr>
      <w:r>
        <w:rPr>
          <w:rFonts w:ascii="Times New Roman" w:eastAsia="Trebuchet MS" w:hAnsi="Times New Roman" w:cs="Times New Roman"/>
          <w:b/>
          <w:bCs/>
          <w:noProof/>
          <w:sz w:val="44"/>
          <w:szCs w:val="44"/>
        </w:rPr>
        <w:lastRenderedPageBreak/>
        <w:drawing>
          <wp:inline distT="0" distB="0" distL="0" distR="0" wp14:anchorId="632B53A7" wp14:editId="2849B53C">
            <wp:extent cx="5731510" cy="3658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58870"/>
                    </a:xfrm>
                    <a:prstGeom prst="rect">
                      <a:avLst/>
                    </a:prstGeom>
                  </pic:spPr>
                </pic:pic>
              </a:graphicData>
            </a:graphic>
          </wp:inline>
        </w:drawing>
      </w:r>
    </w:p>
    <w:p w14:paraId="46CA56BA" w14:textId="77777777" w:rsidR="00D33BB5" w:rsidRPr="00F93449" w:rsidRDefault="00D33BB5" w:rsidP="00D33BB5">
      <w:pPr>
        <w:spacing w:after="0" w:line="276" w:lineRule="auto"/>
        <w:jc w:val="both"/>
        <w:rPr>
          <w:rFonts w:ascii="Times New Roman" w:eastAsia="Times New Roman" w:hAnsi="Times New Roman" w:cs="Times New Roman"/>
          <w:sz w:val="24"/>
        </w:rPr>
      </w:pPr>
    </w:p>
    <w:p w14:paraId="5B6DEFB1" w14:textId="54C51D5E" w:rsidR="00D33BB5" w:rsidRPr="00F93449" w:rsidRDefault="00D33BB5" w:rsidP="00042DB2">
      <w:pPr>
        <w:keepNext/>
        <w:tabs>
          <w:tab w:val="left" w:pos="0"/>
        </w:tabs>
        <w:spacing w:before="240" w:after="60" w:line="276" w:lineRule="auto"/>
        <w:jc w:val="center"/>
        <w:rPr>
          <w:rFonts w:ascii="Times New Roman" w:eastAsia="Arial" w:hAnsi="Times New Roman" w:cs="Times New Roman"/>
          <w:b/>
          <w:sz w:val="48"/>
          <w:szCs w:val="36"/>
        </w:rPr>
      </w:pPr>
      <w:r w:rsidRPr="00F93449">
        <w:rPr>
          <w:rFonts w:ascii="Times New Roman" w:eastAsia="Arial" w:hAnsi="Times New Roman" w:cs="Times New Roman"/>
          <w:b/>
          <w:sz w:val="48"/>
          <w:szCs w:val="36"/>
        </w:rPr>
        <w:t>Use Case Diagram</w:t>
      </w:r>
    </w:p>
    <w:p w14:paraId="23913624" w14:textId="77777777" w:rsidR="00D33BB5" w:rsidRPr="00F93449" w:rsidRDefault="00D33BB5" w:rsidP="00D33BB5">
      <w:pPr>
        <w:spacing w:after="0" w:line="276" w:lineRule="auto"/>
        <w:ind w:left="567"/>
        <w:jc w:val="both"/>
        <w:rPr>
          <w:rFonts w:ascii="Times New Roman" w:eastAsia="Times New Roman" w:hAnsi="Times New Roman" w:cs="Times New Roman"/>
          <w:sz w:val="24"/>
        </w:rPr>
      </w:pPr>
    </w:p>
    <w:p w14:paraId="14D6B894"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Admin:</w:t>
      </w:r>
    </w:p>
    <w:p w14:paraId="0C73D3C5" w14:textId="1C7C5846" w:rsidR="00D33BB5" w:rsidRPr="00F93449" w:rsidRDefault="00F93449" w:rsidP="00D33BB5">
      <w:pPr>
        <w:spacing w:after="0" w:line="276" w:lineRule="auto"/>
        <w:ind w:left="567"/>
        <w:jc w:val="both"/>
        <w:rPr>
          <w:rFonts w:ascii="Times New Roman" w:eastAsia="Calibri" w:hAnsi="Times New Roman" w:cs="Times New Roman"/>
        </w:rPr>
      </w:pPr>
      <w:r w:rsidRPr="00F93449">
        <w:rPr>
          <w:rFonts w:ascii="Times New Roman" w:eastAsia="Calibri" w:hAnsi="Times New Roman" w:cs="Times New Roman"/>
        </w:rPr>
        <w:lastRenderedPageBreak/>
        <w:drawing>
          <wp:inline distT="0" distB="0" distL="0" distR="0" wp14:anchorId="69533FE8" wp14:editId="39C79640">
            <wp:extent cx="3551228" cy="3970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1228" cy="3970364"/>
                    </a:xfrm>
                    <a:prstGeom prst="rect">
                      <a:avLst/>
                    </a:prstGeom>
                  </pic:spPr>
                </pic:pic>
              </a:graphicData>
            </a:graphic>
          </wp:inline>
        </w:drawing>
      </w:r>
    </w:p>
    <w:p w14:paraId="528FE36A" w14:textId="77777777" w:rsidR="00D33BB5" w:rsidRPr="00F93449" w:rsidRDefault="00D33BB5" w:rsidP="00D33BB5">
      <w:pPr>
        <w:spacing w:after="0" w:line="276" w:lineRule="auto"/>
        <w:ind w:left="567"/>
        <w:jc w:val="both"/>
        <w:rPr>
          <w:rFonts w:ascii="Times New Roman" w:eastAsia="Calibri" w:hAnsi="Times New Roman" w:cs="Times New Roman"/>
        </w:rPr>
      </w:pPr>
    </w:p>
    <w:p w14:paraId="751431D8"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p>
    <w:p w14:paraId="22C93198" w14:textId="77777777" w:rsidR="00D33BB5" w:rsidRPr="00F93449" w:rsidRDefault="00D33BB5" w:rsidP="00D33BB5">
      <w:pPr>
        <w:spacing w:after="0" w:line="276" w:lineRule="auto"/>
        <w:ind w:left="567"/>
        <w:jc w:val="both"/>
        <w:rPr>
          <w:rFonts w:ascii="Times New Roman" w:eastAsia="Times New Roman" w:hAnsi="Times New Roman" w:cs="Times New Roman"/>
          <w:i/>
        </w:rPr>
      </w:pPr>
      <w:r w:rsidRPr="00F93449">
        <w:rPr>
          <w:rFonts w:ascii="Times New Roman" w:eastAsia="Times New Roman" w:hAnsi="Times New Roman" w:cs="Times New Roman"/>
          <w:i/>
        </w:rPr>
        <w:t>Fig. Use case diagram for admin</w:t>
      </w:r>
    </w:p>
    <w:p w14:paraId="1B804D18" w14:textId="77777777" w:rsidR="00D33BB5" w:rsidRPr="00F93449" w:rsidRDefault="00D33BB5" w:rsidP="00D33BB5">
      <w:pPr>
        <w:spacing w:after="0" w:line="276" w:lineRule="auto"/>
        <w:ind w:left="567"/>
        <w:jc w:val="both"/>
        <w:rPr>
          <w:rFonts w:ascii="Times New Roman" w:eastAsia="Times New Roman" w:hAnsi="Times New Roman" w:cs="Times New Roman"/>
          <w:i/>
        </w:rPr>
      </w:pPr>
    </w:p>
    <w:p w14:paraId="241A4007" w14:textId="77777777" w:rsidR="00D33BB5" w:rsidRPr="00F93449" w:rsidRDefault="00D33BB5" w:rsidP="00D33BB5">
      <w:pPr>
        <w:numPr>
          <w:ilvl w:val="0"/>
          <w:numId w:val="71"/>
        </w:numPr>
        <w:spacing w:after="200" w:line="276" w:lineRule="auto"/>
        <w:ind w:left="720" w:hanging="360"/>
        <w:jc w:val="both"/>
        <w:rPr>
          <w:rFonts w:ascii="Times New Roman" w:eastAsia="Calibri" w:hAnsi="Times New Roman" w:cs="Times New Roman"/>
          <w:sz w:val="24"/>
        </w:rPr>
      </w:pPr>
      <w:r w:rsidRPr="00F93449">
        <w:rPr>
          <w:rFonts w:ascii="Times New Roman" w:eastAsia="Calibri" w:hAnsi="Times New Roman" w:cs="Times New Roman"/>
          <w:sz w:val="24"/>
        </w:rPr>
        <w:t>In Admin use case diagram Admin is the Actor.</w:t>
      </w:r>
    </w:p>
    <w:p w14:paraId="1E1709C3" w14:textId="77777777" w:rsidR="00D33BB5" w:rsidRPr="00F93449" w:rsidRDefault="00D33BB5" w:rsidP="00D33BB5">
      <w:pPr>
        <w:numPr>
          <w:ilvl w:val="0"/>
          <w:numId w:val="71"/>
        </w:numPr>
        <w:spacing w:after="200" w:line="276" w:lineRule="auto"/>
        <w:ind w:left="720" w:hanging="360"/>
        <w:jc w:val="both"/>
        <w:rPr>
          <w:rFonts w:ascii="Times New Roman" w:eastAsia="Calibri" w:hAnsi="Times New Roman" w:cs="Times New Roman"/>
          <w:sz w:val="24"/>
        </w:rPr>
      </w:pPr>
      <w:r w:rsidRPr="00F93449">
        <w:rPr>
          <w:rFonts w:ascii="Times New Roman" w:eastAsia="Calibri" w:hAnsi="Times New Roman" w:cs="Times New Roman"/>
          <w:sz w:val="24"/>
        </w:rPr>
        <w:t>Admin can handle following use cases:</w:t>
      </w:r>
    </w:p>
    <w:p w14:paraId="74DE40AC"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Login</w:t>
      </w:r>
    </w:p>
    <w:p w14:paraId="0D640797"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 xml:space="preserve">Add Doctor </w:t>
      </w:r>
    </w:p>
    <w:p w14:paraId="5183DE22"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 xml:space="preserve">View Patient </w:t>
      </w:r>
    </w:p>
    <w:p w14:paraId="4AED939F"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 xml:space="preserve">View Doctor </w:t>
      </w:r>
    </w:p>
    <w:p w14:paraId="1745095D"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Generate Report</w:t>
      </w:r>
    </w:p>
    <w:p w14:paraId="4E84FD04" w14:textId="77777777" w:rsidR="00D33BB5" w:rsidRPr="00F93449" w:rsidRDefault="00D33BB5" w:rsidP="00D33BB5">
      <w:pPr>
        <w:numPr>
          <w:ilvl w:val="0"/>
          <w:numId w:val="71"/>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Manage Account</w:t>
      </w:r>
    </w:p>
    <w:p w14:paraId="5EEB6030" w14:textId="77777777" w:rsidR="00D33BB5" w:rsidRPr="00F93449" w:rsidRDefault="00D33BB5" w:rsidP="00D33BB5">
      <w:pPr>
        <w:spacing w:after="200" w:line="276" w:lineRule="auto"/>
        <w:ind w:left="1080"/>
        <w:jc w:val="both"/>
        <w:rPr>
          <w:rFonts w:ascii="Times New Roman" w:eastAsia="Calibri" w:hAnsi="Times New Roman" w:cs="Times New Roman"/>
          <w:sz w:val="24"/>
        </w:rPr>
      </w:pPr>
    </w:p>
    <w:p w14:paraId="06D5F432" w14:textId="77777777" w:rsidR="00D33BB5" w:rsidRPr="00F93449" w:rsidRDefault="00D33BB5" w:rsidP="00D33BB5">
      <w:pPr>
        <w:spacing w:after="0" w:line="276" w:lineRule="auto"/>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 xml:space="preserve">  </w:t>
      </w:r>
    </w:p>
    <w:p w14:paraId="5905E513" w14:textId="77777777" w:rsidR="00D33BB5" w:rsidRPr="00F93449" w:rsidRDefault="00D33BB5" w:rsidP="00D33BB5">
      <w:pPr>
        <w:spacing w:after="0" w:line="276" w:lineRule="auto"/>
        <w:jc w:val="both"/>
        <w:rPr>
          <w:rFonts w:ascii="Times New Roman" w:eastAsia="Times New Roman" w:hAnsi="Times New Roman" w:cs="Times New Roman"/>
          <w:b/>
          <w:sz w:val="28"/>
        </w:rPr>
      </w:pPr>
    </w:p>
    <w:p w14:paraId="5231EB9C" w14:textId="77777777" w:rsidR="00D33BB5" w:rsidRPr="00F93449" w:rsidRDefault="00D33BB5" w:rsidP="00D33BB5">
      <w:pPr>
        <w:spacing w:after="0" w:line="276" w:lineRule="auto"/>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Patient:</w:t>
      </w:r>
    </w:p>
    <w:p w14:paraId="6028941D" w14:textId="77777777" w:rsidR="00D33BB5" w:rsidRPr="00F93449" w:rsidRDefault="00D33BB5" w:rsidP="00D33BB5">
      <w:pPr>
        <w:spacing w:after="0" w:line="276" w:lineRule="auto"/>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 xml:space="preserve">                                   </w:t>
      </w:r>
    </w:p>
    <w:p w14:paraId="0FC71194" w14:textId="23E706E1" w:rsidR="00D33BB5" w:rsidRPr="00F93449" w:rsidRDefault="00F93449" w:rsidP="00D33BB5">
      <w:pPr>
        <w:spacing w:after="0" w:line="276" w:lineRule="auto"/>
        <w:jc w:val="both"/>
        <w:rPr>
          <w:rFonts w:ascii="Times New Roman" w:eastAsia="Calibri" w:hAnsi="Times New Roman" w:cs="Times New Roman"/>
        </w:rPr>
      </w:pPr>
      <w:r w:rsidRPr="00F93449">
        <w:rPr>
          <w:rFonts w:ascii="Times New Roman" w:eastAsia="Calibri" w:hAnsi="Times New Roman" w:cs="Times New Roman"/>
        </w:rPr>
        <w:lastRenderedPageBreak/>
        <w:drawing>
          <wp:inline distT="0" distB="0" distL="0" distR="0" wp14:anchorId="70FFB948" wp14:editId="1D73ED4E">
            <wp:extent cx="3414056" cy="566977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056" cy="5669771"/>
                    </a:xfrm>
                    <a:prstGeom prst="rect">
                      <a:avLst/>
                    </a:prstGeom>
                  </pic:spPr>
                </pic:pic>
              </a:graphicData>
            </a:graphic>
          </wp:inline>
        </w:drawing>
      </w:r>
    </w:p>
    <w:p w14:paraId="62FA039A" w14:textId="77777777" w:rsidR="00D33BB5" w:rsidRPr="00F93449" w:rsidRDefault="00D33BB5" w:rsidP="00D33BB5">
      <w:pPr>
        <w:spacing w:after="0" w:line="276" w:lineRule="auto"/>
        <w:jc w:val="both"/>
        <w:rPr>
          <w:rFonts w:ascii="Times New Roman" w:eastAsia="Calibri" w:hAnsi="Times New Roman" w:cs="Times New Roman"/>
        </w:rPr>
      </w:pPr>
    </w:p>
    <w:p w14:paraId="2C690490" w14:textId="77777777" w:rsidR="00D33BB5" w:rsidRPr="00F93449" w:rsidRDefault="00D33BB5" w:rsidP="00D33BB5">
      <w:pPr>
        <w:spacing w:after="0" w:line="276" w:lineRule="auto"/>
        <w:jc w:val="both"/>
        <w:rPr>
          <w:rFonts w:ascii="Times New Roman" w:eastAsia="Times New Roman" w:hAnsi="Times New Roman" w:cs="Times New Roman"/>
          <w:b/>
          <w:sz w:val="28"/>
        </w:rPr>
      </w:pPr>
    </w:p>
    <w:p w14:paraId="53E0C514" w14:textId="77777777" w:rsidR="00D33BB5" w:rsidRPr="00F93449" w:rsidRDefault="00D33BB5" w:rsidP="00D33BB5">
      <w:pPr>
        <w:spacing w:after="0" w:line="276" w:lineRule="auto"/>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 xml:space="preserve">      </w:t>
      </w:r>
    </w:p>
    <w:p w14:paraId="70F57604" w14:textId="77777777" w:rsidR="00D33BB5" w:rsidRPr="00F93449" w:rsidRDefault="00D33BB5" w:rsidP="00D33BB5">
      <w:pPr>
        <w:spacing w:after="0" w:line="276" w:lineRule="auto"/>
        <w:ind w:left="567"/>
        <w:jc w:val="both"/>
        <w:rPr>
          <w:rFonts w:ascii="Times New Roman" w:eastAsia="Times New Roman" w:hAnsi="Times New Roman" w:cs="Times New Roman"/>
          <w:i/>
        </w:rPr>
      </w:pPr>
      <w:r w:rsidRPr="00F93449">
        <w:rPr>
          <w:rFonts w:ascii="Times New Roman" w:eastAsia="Times New Roman" w:hAnsi="Times New Roman" w:cs="Times New Roman"/>
          <w:b/>
          <w:sz w:val="28"/>
        </w:rPr>
        <w:tab/>
      </w:r>
      <w:r w:rsidRPr="00F93449">
        <w:rPr>
          <w:rFonts w:ascii="Times New Roman" w:eastAsia="Times New Roman" w:hAnsi="Times New Roman" w:cs="Times New Roman"/>
          <w:i/>
        </w:rPr>
        <w:t>Fig. Use case diagram for Patient</w:t>
      </w:r>
    </w:p>
    <w:p w14:paraId="13BD6AEC" w14:textId="77777777" w:rsidR="00D33BB5" w:rsidRPr="00F93449" w:rsidRDefault="00D33BB5" w:rsidP="00D33BB5">
      <w:pPr>
        <w:spacing w:after="0" w:line="276" w:lineRule="auto"/>
        <w:ind w:left="567"/>
        <w:jc w:val="both"/>
        <w:rPr>
          <w:rFonts w:ascii="Times New Roman" w:eastAsia="Times New Roman" w:hAnsi="Times New Roman" w:cs="Times New Roman"/>
          <w:i/>
        </w:rPr>
      </w:pPr>
    </w:p>
    <w:p w14:paraId="64BB8FC3" w14:textId="77777777" w:rsidR="00D33BB5" w:rsidRPr="00F93449" w:rsidRDefault="00D33BB5" w:rsidP="00D33BB5">
      <w:pPr>
        <w:numPr>
          <w:ilvl w:val="0"/>
          <w:numId w:val="72"/>
        </w:numPr>
        <w:spacing w:after="200" w:line="276" w:lineRule="auto"/>
        <w:ind w:left="450" w:hanging="360"/>
        <w:jc w:val="both"/>
        <w:rPr>
          <w:rFonts w:ascii="Times New Roman" w:eastAsia="Calibri" w:hAnsi="Times New Roman" w:cs="Times New Roman"/>
          <w:sz w:val="24"/>
        </w:rPr>
      </w:pPr>
      <w:r w:rsidRPr="00F93449">
        <w:rPr>
          <w:rFonts w:ascii="Times New Roman" w:eastAsia="Calibri" w:hAnsi="Times New Roman" w:cs="Times New Roman"/>
          <w:sz w:val="24"/>
        </w:rPr>
        <w:t>In Patient use case diagram Patient is the Actor.</w:t>
      </w:r>
    </w:p>
    <w:p w14:paraId="0A87163E" w14:textId="77777777" w:rsidR="00D33BB5" w:rsidRPr="00F93449" w:rsidRDefault="00D33BB5" w:rsidP="00D33BB5">
      <w:pPr>
        <w:numPr>
          <w:ilvl w:val="0"/>
          <w:numId w:val="72"/>
        </w:numPr>
        <w:spacing w:after="200" w:line="276" w:lineRule="auto"/>
        <w:ind w:left="450" w:hanging="360"/>
        <w:jc w:val="both"/>
        <w:rPr>
          <w:rFonts w:ascii="Times New Roman" w:eastAsia="Calibri" w:hAnsi="Times New Roman" w:cs="Times New Roman"/>
          <w:sz w:val="24"/>
        </w:rPr>
      </w:pPr>
      <w:r w:rsidRPr="00F93449">
        <w:rPr>
          <w:rFonts w:ascii="Times New Roman" w:eastAsia="Calibri" w:hAnsi="Times New Roman" w:cs="Times New Roman"/>
          <w:sz w:val="24"/>
        </w:rPr>
        <w:t>Patient can handle following use cases:</w:t>
      </w:r>
    </w:p>
    <w:p w14:paraId="7B6CF94C"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Register</w:t>
      </w:r>
    </w:p>
    <w:p w14:paraId="1EA4E254"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Login</w:t>
      </w:r>
    </w:p>
    <w:p w14:paraId="368B84F6"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Search Doctor</w:t>
      </w:r>
    </w:p>
    <w:p w14:paraId="2178A00B"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Book Appointment</w:t>
      </w:r>
    </w:p>
    <w:p w14:paraId="2BA09532"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lastRenderedPageBreak/>
        <w:t>Check Appointment Status</w:t>
      </w:r>
    </w:p>
    <w:p w14:paraId="4A8878C7"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Cancel Appointment</w:t>
      </w:r>
    </w:p>
    <w:p w14:paraId="708E4D6C" w14:textId="77777777" w:rsidR="00D33BB5" w:rsidRPr="00F93449" w:rsidRDefault="00D33BB5" w:rsidP="00D33BB5">
      <w:pPr>
        <w:numPr>
          <w:ilvl w:val="0"/>
          <w:numId w:val="72"/>
        </w:numPr>
        <w:spacing w:after="200" w:line="276" w:lineRule="auto"/>
        <w:ind w:left="1080" w:hanging="360"/>
        <w:jc w:val="both"/>
        <w:rPr>
          <w:rFonts w:ascii="Times New Roman" w:eastAsia="Calibri" w:hAnsi="Times New Roman" w:cs="Times New Roman"/>
          <w:sz w:val="24"/>
        </w:rPr>
      </w:pPr>
      <w:r w:rsidRPr="00F93449">
        <w:rPr>
          <w:rFonts w:ascii="Times New Roman" w:eastAsia="Calibri" w:hAnsi="Times New Roman" w:cs="Times New Roman"/>
          <w:sz w:val="24"/>
        </w:rPr>
        <w:t>View Appointment History</w:t>
      </w:r>
    </w:p>
    <w:p w14:paraId="1E3D0DFD"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p>
    <w:p w14:paraId="274E702A"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r w:rsidRPr="00F93449">
        <w:rPr>
          <w:rFonts w:ascii="Times New Roman" w:eastAsia="Times New Roman" w:hAnsi="Times New Roman" w:cs="Times New Roman"/>
          <w:b/>
          <w:sz w:val="28"/>
        </w:rPr>
        <w:t xml:space="preserve">Doctor:     </w:t>
      </w:r>
    </w:p>
    <w:p w14:paraId="0731B927" w14:textId="651B01ED" w:rsidR="00D33BB5" w:rsidRPr="00F93449" w:rsidRDefault="00F93449" w:rsidP="00D33BB5">
      <w:pPr>
        <w:spacing w:after="0" w:line="276" w:lineRule="auto"/>
        <w:ind w:left="567"/>
        <w:jc w:val="both"/>
        <w:rPr>
          <w:rFonts w:ascii="Times New Roman" w:eastAsia="Calibri" w:hAnsi="Times New Roman" w:cs="Times New Roman"/>
        </w:rPr>
      </w:pPr>
      <w:r w:rsidRPr="00F93449">
        <w:rPr>
          <w:rFonts w:ascii="Times New Roman" w:eastAsia="Calibri" w:hAnsi="Times New Roman" w:cs="Times New Roman"/>
        </w:rPr>
        <w:drawing>
          <wp:inline distT="0" distB="0" distL="0" distR="0" wp14:anchorId="5825D17D" wp14:editId="3DE293EF">
            <wp:extent cx="3375953" cy="5791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53" cy="5791702"/>
                    </a:xfrm>
                    <a:prstGeom prst="rect">
                      <a:avLst/>
                    </a:prstGeom>
                  </pic:spPr>
                </pic:pic>
              </a:graphicData>
            </a:graphic>
          </wp:inline>
        </w:drawing>
      </w:r>
    </w:p>
    <w:p w14:paraId="1998C1FF"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p>
    <w:p w14:paraId="1457094A"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p>
    <w:p w14:paraId="6A0C1174" w14:textId="77777777" w:rsidR="00D33BB5" w:rsidRPr="00F93449" w:rsidRDefault="00D33BB5" w:rsidP="00D33BB5">
      <w:pPr>
        <w:spacing w:after="0" w:line="276" w:lineRule="auto"/>
        <w:ind w:left="567"/>
        <w:jc w:val="both"/>
        <w:rPr>
          <w:rFonts w:ascii="Times New Roman" w:eastAsia="Times New Roman" w:hAnsi="Times New Roman" w:cs="Times New Roman"/>
          <w:i/>
        </w:rPr>
      </w:pPr>
      <w:r w:rsidRPr="00F93449">
        <w:rPr>
          <w:rFonts w:ascii="Times New Roman" w:eastAsia="Times New Roman" w:hAnsi="Times New Roman" w:cs="Times New Roman"/>
          <w:i/>
        </w:rPr>
        <w:t>Fig. Use case diagram for Doctor</w:t>
      </w:r>
    </w:p>
    <w:p w14:paraId="6C068A78" w14:textId="77777777" w:rsidR="00D33BB5" w:rsidRPr="00F93449" w:rsidRDefault="00D33BB5" w:rsidP="00D33BB5">
      <w:pPr>
        <w:spacing w:after="0" w:line="276" w:lineRule="auto"/>
        <w:ind w:left="567"/>
        <w:jc w:val="both"/>
        <w:rPr>
          <w:rFonts w:ascii="Times New Roman" w:eastAsia="Times New Roman" w:hAnsi="Times New Roman" w:cs="Times New Roman"/>
          <w:b/>
          <w:sz w:val="28"/>
        </w:rPr>
      </w:pPr>
    </w:p>
    <w:p w14:paraId="51FB1D0C" w14:textId="77777777" w:rsidR="00D33BB5" w:rsidRPr="00F93449" w:rsidRDefault="00D33BB5" w:rsidP="00D33BB5">
      <w:pPr>
        <w:numPr>
          <w:ilvl w:val="0"/>
          <w:numId w:val="73"/>
        </w:numPr>
        <w:spacing w:after="200" w:line="276" w:lineRule="auto"/>
        <w:ind w:left="450" w:hanging="360"/>
        <w:jc w:val="both"/>
        <w:rPr>
          <w:rFonts w:ascii="Times New Roman" w:eastAsia="Calibri" w:hAnsi="Times New Roman" w:cs="Times New Roman"/>
          <w:b/>
          <w:sz w:val="24"/>
        </w:rPr>
      </w:pPr>
      <w:r w:rsidRPr="00F93449">
        <w:rPr>
          <w:rFonts w:ascii="Times New Roman" w:eastAsia="Calibri" w:hAnsi="Times New Roman" w:cs="Times New Roman"/>
          <w:sz w:val="24"/>
        </w:rPr>
        <w:t>In Doctor use case diagram Doctor is the Actor</w:t>
      </w:r>
      <w:r w:rsidRPr="00F93449">
        <w:rPr>
          <w:rFonts w:ascii="Times New Roman" w:eastAsia="Calibri" w:hAnsi="Times New Roman" w:cs="Times New Roman"/>
          <w:b/>
          <w:sz w:val="24"/>
        </w:rPr>
        <w:t>.</w:t>
      </w:r>
    </w:p>
    <w:p w14:paraId="29962E27" w14:textId="77777777" w:rsidR="00D33BB5" w:rsidRPr="00F93449" w:rsidRDefault="00D33BB5" w:rsidP="00D33BB5">
      <w:pPr>
        <w:numPr>
          <w:ilvl w:val="0"/>
          <w:numId w:val="73"/>
        </w:numPr>
        <w:spacing w:after="200" w:line="276" w:lineRule="auto"/>
        <w:ind w:left="450" w:hanging="360"/>
        <w:jc w:val="both"/>
        <w:rPr>
          <w:rFonts w:ascii="Times New Roman" w:eastAsia="Calibri" w:hAnsi="Times New Roman" w:cs="Times New Roman"/>
          <w:sz w:val="24"/>
        </w:rPr>
      </w:pPr>
      <w:r w:rsidRPr="00F93449">
        <w:rPr>
          <w:rFonts w:ascii="Times New Roman" w:eastAsia="Calibri" w:hAnsi="Times New Roman" w:cs="Times New Roman"/>
          <w:sz w:val="24"/>
        </w:rPr>
        <w:t>Doctor can handle following use cases:</w:t>
      </w:r>
    </w:p>
    <w:p w14:paraId="01754B04"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lastRenderedPageBreak/>
        <w:t>Login</w:t>
      </w:r>
    </w:p>
    <w:p w14:paraId="0BCB7873"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Update Profile</w:t>
      </w:r>
    </w:p>
    <w:p w14:paraId="17D89CC3"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Active Appointment</w:t>
      </w:r>
    </w:p>
    <w:p w14:paraId="6C02A0AB"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Create Slots</w:t>
      </w:r>
    </w:p>
    <w:p w14:paraId="3BDAAEAE"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Cancel Appointment</w:t>
      </w:r>
    </w:p>
    <w:p w14:paraId="4F6C1051" w14:textId="77777777"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View Appointment History</w:t>
      </w:r>
    </w:p>
    <w:p w14:paraId="7FBADBB9" w14:textId="10B5EFEF" w:rsidR="00D33BB5" w:rsidRPr="00F93449" w:rsidRDefault="00D33BB5" w:rsidP="00D33BB5">
      <w:pPr>
        <w:numPr>
          <w:ilvl w:val="0"/>
          <w:numId w:val="73"/>
        </w:numPr>
        <w:spacing w:after="200" w:line="276" w:lineRule="auto"/>
        <w:ind w:left="810" w:hanging="360"/>
        <w:jc w:val="both"/>
        <w:rPr>
          <w:rFonts w:ascii="Times New Roman" w:eastAsia="Calibri" w:hAnsi="Times New Roman" w:cs="Times New Roman"/>
          <w:sz w:val="24"/>
        </w:rPr>
      </w:pPr>
      <w:r w:rsidRPr="00F93449">
        <w:rPr>
          <w:rFonts w:ascii="Times New Roman" w:eastAsia="Calibri" w:hAnsi="Times New Roman" w:cs="Times New Roman"/>
          <w:sz w:val="24"/>
        </w:rPr>
        <w:t>Show Today's Slot</w:t>
      </w:r>
    </w:p>
    <w:p w14:paraId="2EC2707A" w14:textId="7461CB30" w:rsidR="00BB0E67" w:rsidRPr="00F93449" w:rsidRDefault="00BB0E67" w:rsidP="00BB0E67">
      <w:pPr>
        <w:spacing w:after="200" w:line="276" w:lineRule="auto"/>
        <w:jc w:val="both"/>
        <w:rPr>
          <w:rFonts w:ascii="Times New Roman" w:eastAsia="Calibri" w:hAnsi="Times New Roman" w:cs="Times New Roman"/>
          <w:sz w:val="24"/>
        </w:rPr>
      </w:pPr>
    </w:p>
    <w:p w14:paraId="749E8081" w14:textId="46A9879F" w:rsidR="00042DB2" w:rsidRPr="00F93449" w:rsidRDefault="00042DB2" w:rsidP="00042DB2">
      <w:pPr>
        <w:spacing w:after="0" w:line="276" w:lineRule="auto"/>
        <w:jc w:val="center"/>
        <w:rPr>
          <w:rFonts w:ascii="Times New Roman" w:eastAsia="Arial" w:hAnsi="Times New Roman" w:cs="Times New Roman"/>
          <w:b/>
          <w:sz w:val="48"/>
          <w:szCs w:val="36"/>
        </w:rPr>
      </w:pPr>
      <w:r w:rsidRPr="00F93449">
        <w:rPr>
          <w:rFonts w:ascii="Times New Roman" w:eastAsia="Arial" w:hAnsi="Times New Roman" w:cs="Times New Roman"/>
          <w:b/>
          <w:sz w:val="48"/>
          <w:szCs w:val="36"/>
        </w:rPr>
        <w:t>Table Structure</w:t>
      </w:r>
    </w:p>
    <w:p w14:paraId="70C4B946" w14:textId="77777777" w:rsidR="00042DB2" w:rsidRPr="00F93449" w:rsidRDefault="00042DB2" w:rsidP="00042DB2">
      <w:pPr>
        <w:spacing w:after="0" w:line="276" w:lineRule="auto"/>
        <w:jc w:val="center"/>
        <w:rPr>
          <w:rFonts w:ascii="Times New Roman" w:eastAsia="Arial" w:hAnsi="Times New Roman" w:cs="Times New Roman"/>
          <w:b/>
          <w:sz w:val="48"/>
          <w:szCs w:val="36"/>
        </w:rPr>
      </w:pPr>
    </w:p>
    <w:p w14:paraId="0D81122D"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Table :Patient Table</w:t>
      </w:r>
    </w:p>
    <w:tbl>
      <w:tblPr>
        <w:tblW w:w="9345"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7"/>
        <w:gridCol w:w="3013"/>
        <w:gridCol w:w="1382"/>
        <w:gridCol w:w="1331"/>
        <w:gridCol w:w="2002"/>
      </w:tblGrid>
      <w:tr w:rsidR="00F93449" w14:paraId="281E7957" w14:textId="77777777" w:rsidTr="00F93449">
        <w:trPr>
          <w:trHeight w:val="839"/>
        </w:trPr>
        <w:tc>
          <w:tcPr>
            <w:tcW w:w="1618" w:type="dxa"/>
            <w:tcBorders>
              <w:top w:val="single" w:sz="4" w:space="0" w:color="000000"/>
              <w:left w:val="single" w:sz="4" w:space="0" w:color="000000"/>
              <w:bottom w:val="single" w:sz="4" w:space="0" w:color="000000"/>
              <w:right w:val="single" w:sz="4" w:space="0" w:color="000000"/>
            </w:tcBorders>
            <w:hideMark/>
          </w:tcPr>
          <w:p w14:paraId="2BA307BD" w14:textId="77777777" w:rsidR="00F93449" w:rsidRDefault="00F93449">
            <w:pPr>
              <w:pStyle w:val="TableParagraph"/>
              <w:spacing w:before="1" w:line="256" w:lineRule="auto"/>
              <w:ind w:left="251" w:right="223"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3014" w:type="dxa"/>
            <w:tcBorders>
              <w:top w:val="single" w:sz="4" w:space="0" w:color="000000"/>
              <w:left w:val="single" w:sz="4" w:space="0" w:color="000000"/>
              <w:bottom w:val="single" w:sz="4" w:space="0" w:color="000000"/>
              <w:right w:val="single" w:sz="4" w:space="0" w:color="000000"/>
            </w:tcBorders>
            <w:hideMark/>
          </w:tcPr>
          <w:p w14:paraId="286CAAC3" w14:textId="77777777" w:rsidR="00F93449" w:rsidRDefault="00F93449">
            <w:pPr>
              <w:pStyle w:val="TableParagraph"/>
              <w:spacing w:before="1" w:line="256" w:lineRule="auto"/>
              <w:jc w:val="center"/>
              <w:rPr>
                <w:rFonts w:ascii="Times New Roman" w:hAnsi="Times New Roman" w:cs="Times New Roman"/>
                <w:sz w:val="24"/>
                <w:szCs w:val="24"/>
              </w:rPr>
            </w:pPr>
            <w:r>
              <w:rPr>
                <w:rFonts w:ascii="Times New Roman" w:hAnsi="Times New Roman" w:cs="Times New Roman"/>
                <w:sz w:val="24"/>
                <w:szCs w:val="24"/>
              </w:rPr>
              <w:t>Column Name</w:t>
            </w:r>
          </w:p>
        </w:tc>
        <w:tc>
          <w:tcPr>
            <w:tcW w:w="1382" w:type="dxa"/>
            <w:tcBorders>
              <w:top w:val="single" w:sz="4" w:space="0" w:color="000000"/>
              <w:left w:val="single" w:sz="4" w:space="0" w:color="000000"/>
              <w:bottom w:val="single" w:sz="4" w:space="0" w:color="000000"/>
              <w:right w:val="single" w:sz="4" w:space="0" w:color="000000"/>
            </w:tcBorders>
            <w:hideMark/>
          </w:tcPr>
          <w:p w14:paraId="6BDFD128" w14:textId="77777777" w:rsidR="00F93449" w:rsidRDefault="00F93449">
            <w:pPr>
              <w:pStyle w:val="TableParagraph"/>
              <w:spacing w:before="1" w:line="256" w:lineRule="auto"/>
              <w:jc w:val="center"/>
              <w:rPr>
                <w:rFonts w:ascii="Times New Roman" w:hAnsi="Times New Roman" w:cs="Times New Roman"/>
                <w:sz w:val="24"/>
                <w:szCs w:val="24"/>
              </w:rPr>
            </w:pPr>
            <w:r>
              <w:rPr>
                <w:rFonts w:ascii="Times New Roman" w:hAnsi="Times New Roman" w:cs="Times New Roman"/>
                <w:sz w:val="24"/>
                <w:szCs w:val="24"/>
              </w:rPr>
              <w:t>Data Type</w:t>
            </w:r>
          </w:p>
        </w:tc>
        <w:tc>
          <w:tcPr>
            <w:tcW w:w="1331" w:type="dxa"/>
            <w:tcBorders>
              <w:top w:val="single" w:sz="4" w:space="0" w:color="000000"/>
              <w:left w:val="single" w:sz="4" w:space="0" w:color="000000"/>
              <w:bottom w:val="single" w:sz="4" w:space="0" w:color="000000"/>
              <w:right w:val="single" w:sz="4" w:space="0" w:color="000000"/>
            </w:tcBorders>
            <w:hideMark/>
          </w:tcPr>
          <w:p w14:paraId="0467CEF7" w14:textId="77777777" w:rsidR="00F93449" w:rsidRDefault="00F93449">
            <w:pPr>
              <w:pStyle w:val="TableParagraph"/>
              <w:spacing w:before="1" w:line="256" w:lineRule="auto"/>
              <w:ind w:left="271" w:right="257"/>
              <w:jc w:val="center"/>
              <w:rPr>
                <w:rFonts w:ascii="Times New Roman" w:hAnsi="Times New Roman" w:cs="Times New Roman"/>
                <w:sz w:val="24"/>
                <w:szCs w:val="24"/>
              </w:rPr>
            </w:pPr>
            <w:r>
              <w:rPr>
                <w:rFonts w:ascii="Times New Roman" w:hAnsi="Times New Roman" w:cs="Times New Roman"/>
                <w:sz w:val="24"/>
                <w:szCs w:val="24"/>
              </w:rPr>
              <w:t>Length</w:t>
            </w:r>
          </w:p>
        </w:tc>
        <w:tc>
          <w:tcPr>
            <w:tcW w:w="2002" w:type="dxa"/>
            <w:tcBorders>
              <w:top w:val="single" w:sz="4" w:space="0" w:color="000000"/>
              <w:left w:val="single" w:sz="4" w:space="0" w:color="000000"/>
              <w:bottom w:val="single" w:sz="4" w:space="0" w:color="000000"/>
              <w:right w:val="single" w:sz="4" w:space="0" w:color="000000"/>
            </w:tcBorders>
            <w:hideMark/>
          </w:tcPr>
          <w:p w14:paraId="1D7B8EB5" w14:textId="77777777" w:rsidR="00F93449" w:rsidRDefault="00F93449">
            <w:pPr>
              <w:pStyle w:val="TableParagraph"/>
              <w:spacing w:before="1" w:line="256" w:lineRule="auto"/>
              <w:ind w:left="242" w:right="210" w:firstLine="221"/>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5A5FA04A" w14:textId="77777777" w:rsidTr="00F93449">
        <w:trPr>
          <w:trHeight w:val="488"/>
        </w:trPr>
        <w:tc>
          <w:tcPr>
            <w:tcW w:w="1618" w:type="dxa"/>
            <w:tcBorders>
              <w:top w:val="single" w:sz="4" w:space="0" w:color="000000"/>
              <w:left w:val="single" w:sz="4" w:space="0" w:color="000000"/>
              <w:bottom w:val="single" w:sz="4" w:space="0" w:color="000000"/>
              <w:right w:val="single" w:sz="4" w:space="0" w:color="000000"/>
            </w:tcBorders>
            <w:hideMark/>
          </w:tcPr>
          <w:p w14:paraId="3421D24D" w14:textId="77777777" w:rsidR="00F93449" w:rsidRDefault="00F93449">
            <w:pPr>
              <w:pStyle w:val="TableParagraph"/>
              <w:spacing w:line="256" w:lineRule="auto"/>
              <w:ind w:left="0" w:right="626"/>
              <w:jc w:val="center"/>
              <w:rPr>
                <w:rFonts w:ascii="Times New Roman" w:hAnsi="Times New Roman" w:cs="Times New Roman"/>
                <w:sz w:val="24"/>
                <w:szCs w:val="24"/>
              </w:rPr>
            </w:pPr>
            <w:r>
              <w:rPr>
                <w:rFonts w:ascii="Times New Roman" w:hAnsi="Times New Roman" w:cs="Times New Roman"/>
                <w:sz w:val="24"/>
                <w:szCs w:val="24"/>
              </w:rPr>
              <w:t>PK</w:t>
            </w:r>
          </w:p>
        </w:tc>
        <w:tc>
          <w:tcPr>
            <w:tcW w:w="3014" w:type="dxa"/>
            <w:tcBorders>
              <w:top w:val="single" w:sz="4" w:space="0" w:color="000000"/>
              <w:left w:val="single" w:sz="4" w:space="0" w:color="000000"/>
              <w:bottom w:val="single" w:sz="4" w:space="0" w:color="000000"/>
              <w:right w:val="single" w:sz="4" w:space="0" w:color="000000"/>
            </w:tcBorders>
            <w:hideMark/>
          </w:tcPr>
          <w:p w14:paraId="108DA9B2"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patient_id</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25B3BD59"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331" w:type="dxa"/>
            <w:tcBorders>
              <w:top w:val="single" w:sz="4" w:space="0" w:color="000000"/>
              <w:left w:val="single" w:sz="4" w:space="0" w:color="000000"/>
              <w:bottom w:val="single" w:sz="4" w:space="0" w:color="000000"/>
              <w:right w:val="single" w:sz="4" w:space="0" w:color="000000"/>
            </w:tcBorders>
          </w:tcPr>
          <w:p w14:paraId="7B73D532"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002" w:type="dxa"/>
            <w:tcBorders>
              <w:top w:val="single" w:sz="4" w:space="0" w:color="000000"/>
              <w:left w:val="single" w:sz="4" w:space="0" w:color="000000"/>
              <w:bottom w:val="single" w:sz="4" w:space="0" w:color="000000"/>
              <w:right w:val="single" w:sz="4" w:space="0" w:color="000000"/>
            </w:tcBorders>
            <w:hideMark/>
          </w:tcPr>
          <w:p w14:paraId="25C6E583" w14:textId="77777777" w:rsidR="00F93449" w:rsidRDefault="00F93449">
            <w:pPr>
              <w:pStyle w:val="TableParagraph"/>
              <w:spacing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71D579BF" w14:textId="77777777" w:rsidTr="00F93449">
        <w:trPr>
          <w:trHeight w:val="390"/>
        </w:trPr>
        <w:tc>
          <w:tcPr>
            <w:tcW w:w="1618" w:type="dxa"/>
            <w:tcBorders>
              <w:top w:val="single" w:sz="4" w:space="0" w:color="000000"/>
              <w:left w:val="single" w:sz="4" w:space="0" w:color="000000"/>
              <w:bottom w:val="single" w:sz="4" w:space="0" w:color="000000"/>
              <w:right w:val="single" w:sz="4" w:space="0" w:color="000000"/>
            </w:tcBorders>
          </w:tcPr>
          <w:p w14:paraId="21951E96"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70C322F3" w14:textId="77777777" w:rsidR="00F93449" w:rsidRDefault="00F93449">
            <w:pPr>
              <w:pStyle w:val="TableParagraph"/>
              <w:spacing w:before="2"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0920C8E7"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49C80CE0" w14:textId="77777777" w:rsidR="00F93449" w:rsidRDefault="00F93449">
            <w:pPr>
              <w:pStyle w:val="TableParagraph"/>
              <w:spacing w:before="2" w:line="256" w:lineRule="auto"/>
              <w:ind w:left="271" w:right="252"/>
              <w:jc w:val="center"/>
              <w:rPr>
                <w:rFonts w:ascii="Times New Roman" w:hAnsi="Times New Roman" w:cs="Times New Roman"/>
                <w:sz w:val="24"/>
                <w:szCs w:val="24"/>
              </w:rPr>
            </w:pPr>
            <w:r>
              <w:rPr>
                <w:rFonts w:ascii="Times New Roman" w:hAnsi="Times New Roman" w:cs="Times New Roman"/>
                <w:sz w:val="24"/>
                <w:szCs w:val="24"/>
              </w:rPr>
              <w:t>30</w:t>
            </w:r>
          </w:p>
        </w:tc>
        <w:tc>
          <w:tcPr>
            <w:tcW w:w="2002" w:type="dxa"/>
            <w:tcBorders>
              <w:top w:val="single" w:sz="4" w:space="0" w:color="000000"/>
              <w:left w:val="single" w:sz="4" w:space="0" w:color="000000"/>
              <w:bottom w:val="single" w:sz="4" w:space="0" w:color="000000"/>
              <w:right w:val="single" w:sz="4" w:space="0" w:color="000000"/>
            </w:tcBorders>
            <w:hideMark/>
          </w:tcPr>
          <w:p w14:paraId="1AA2C7BE" w14:textId="77777777" w:rsidR="00F93449" w:rsidRDefault="00F93449">
            <w:pPr>
              <w:pStyle w:val="TableParagraph"/>
              <w:spacing w:before="2"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3CB23861" w14:textId="77777777" w:rsidTr="00F93449">
        <w:trPr>
          <w:trHeight w:val="363"/>
        </w:trPr>
        <w:tc>
          <w:tcPr>
            <w:tcW w:w="1618" w:type="dxa"/>
            <w:tcBorders>
              <w:top w:val="single" w:sz="4" w:space="0" w:color="000000"/>
              <w:left w:val="single" w:sz="4" w:space="0" w:color="000000"/>
              <w:bottom w:val="single" w:sz="4" w:space="0" w:color="000000"/>
              <w:right w:val="single" w:sz="4" w:space="0" w:color="000000"/>
            </w:tcBorders>
          </w:tcPr>
          <w:p w14:paraId="25AC774B"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64694918"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3625F72F"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69889B44" w14:textId="77777777" w:rsidR="00F93449" w:rsidRDefault="00F93449">
            <w:pPr>
              <w:pStyle w:val="TableParagraph"/>
              <w:spacing w:line="256" w:lineRule="auto"/>
              <w:ind w:left="271" w:right="252"/>
              <w:jc w:val="center"/>
              <w:rPr>
                <w:rFonts w:ascii="Times New Roman" w:hAnsi="Times New Roman" w:cs="Times New Roman"/>
                <w:sz w:val="24"/>
                <w:szCs w:val="24"/>
              </w:rPr>
            </w:pPr>
            <w:r>
              <w:rPr>
                <w:rFonts w:ascii="Times New Roman" w:hAnsi="Times New Roman" w:cs="Times New Roman"/>
                <w:sz w:val="24"/>
                <w:szCs w:val="24"/>
              </w:rPr>
              <w:t>30</w:t>
            </w:r>
          </w:p>
        </w:tc>
        <w:tc>
          <w:tcPr>
            <w:tcW w:w="2002" w:type="dxa"/>
            <w:tcBorders>
              <w:top w:val="single" w:sz="4" w:space="0" w:color="000000"/>
              <w:left w:val="single" w:sz="4" w:space="0" w:color="000000"/>
              <w:bottom w:val="single" w:sz="4" w:space="0" w:color="000000"/>
              <w:right w:val="single" w:sz="4" w:space="0" w:color="000000"/>
            </w:tcBorders>
            <w:hideMark/>
          </w:tcPr>
          <w:p w14:paraId="38B96DB3" w14:textId="77777777" w:rsidR="00F93449" w:rsidRDefault="00F93449">
            <w:pPr>
              <w:pStyle w:val="TableParagraph"/>
              <w:spacing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1BC1FEFF" w14:textId="77777777" w:rsidTr="00F93449">
        <w:trPr>
          <w:trHeight w:val="391"/>
        </w:trPr>
        <w:tc>
          <w:tcPr>
            <w:tcW w:w="1618" w:type="dxa"/>
            <w:tcBorders>
              <w:top w:val="single" w:sz="4" w:space="0" w:color="000000"/>
              <w:left w:val="single" w:sz="4" w:space="0" w:color="000000"/>
              <w:bottom w:val="single" w:sz="4" w:space="0" w:color="000000"/>
              <w:right w:val="single" w:sz="4" w:space="0" w:color="000000"/>
            </w:tcBorders>
          </w:tcPr>
          <w:p w14:paraId="1C29BE9A" w14:textId="77777777" w:rsidR="00F93449" w:rsidRDefault="00F93449">
            <w:pPr>
              <w:pStyle w:val="TableParagraph"/>
              <w:spacing w:before="2" w:line="256" w:lineRule="auto"/>
              <w:ind w:left="0" w:right="622"/>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0881D9DD" w14:textId="77777777" w:rsidR="00F93449" w:rsidRDefault="00F93449">
            <w:pPr>
              <w:pStyle w:val="TableParagraph"/>
              <w:spacing w:before="2"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mobile_number</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788FA46F"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39A43C86" w14:textId="77777777" w:rsidR="00F93449" w:rsidRDefault="00F93449">
            <w:pPr>
              <w:pStyle w:val="TableParagraph"/>
              <w:spacing w:before="2" w:line="256" w:lineRule="auto"/>
              <w:ind w:left="271" w:right="252"/>
              <w:jc w:val="center"/>
              <w:rPr>
                <w:rFonts w:ascii="Times New Roman" w:hAnsi="Times New Roman" w:cs="Times New Roman"/>
                <w:sz w:val="24"/>
                <w:szCs w:val="24"/>
              </w:rPr>
            </w:pPr>
            <w:r>
              <w:rPr>
                <w:rFonts w:ascii="Times New Roman" w:hAnsi="Times New Roman" w:cs="Times New Roman"/>
                <w:sz w:val="24"/>
                <w:szCs w:val="24"/>
              </w:rPr>
              <w:t>14</w:t>
            </w:r>
          </w:p>
        </w:tc>
        <w:tc>
          <w:tcPr>
            <w:tcW w:w="2002" w:type="dxa"/>
            <w:tcBorders>
              <w:top w:val="single" w:sz="4" w:space="0" w:color="000000"/>
              <w:left w:val="single" w:sz="4" w:space="0" w:color="000000"/>
              <w:bottom w:val="single" w:sz="4" w:space="0" w:color="000000"/>
              <w:right w:val="single" w:sz="4" w:space="0" w:color="000000"/>
            </w:tcBorders>
            <w:hideMark/>
          </w:tcPr>
          <w:p w14:paraId="6CB2A071" w14:textId="77777777" w:rsidR="00F93449" w:rsidRDefault="00F93449">
            <w:pPr>
              <w:pStyle w:val="TableParagraph"/>
              <w:spacing w:before="2"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09BE9A4C" w14:textId="77777777" w:rsidTr="00F93449">
        <w:trPr>
          <w:trHeight w:val="391"/>
        </w:trPr>
        <w:tc>
          <w:tcPr>
            <w:tcW w:w="1618" w:type="dxa"/>
            <w:tcBorders>
              <w:top w:val="single" w:sz="4" w:space="0" w:color="000000"/>
              <w:left w:val="single" w:sz="4" w:space="0" w:color="000000"/>
              <w:bottom w:val="single" w:sz="4" w:space="0" w:color="000000"/>
              <w:right w:val="single" w:sz="4" w:space="0" w:color="000000"/>
            </w:tcBorders>
          </w:tcPr>
          <w:p w14:paraId="7C603E7F" w14:textId="77777777" w:rsidR="00F93449" w:rsidRDefault="00F93449">
            <w:pPr>
              <w:pStyle w:val="TableParagraph"/>
              <w:spacing w:before="2" w:line="256" w:lineRule="auto"/>
              <w:ind w:left="0" w:right="622"/>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134A8161" w14:textId="77777777" w:rsidR="00F93449" w:rsidRDefault="00F93449">
            <w:pPr>
              <w:pStyle w:val="TableParagraph"/>
              <w:spacing w:before="2"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alternate_mobile_number</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2C5227CD"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66CDBAD6" w14:textId="77777777" w:rsidR="00F93449" w:rsidRDefault="00F93449">
            <w:pPr>
              <w:pStyle w:val="TableParagraph"/>
              <w:spacing w:before="2" w:line="256" w:lineRule="auto"/>
              <w:ind w:left="271" w:right="252"/>
              <w:jc w:val="center"/>
              <w:rPr>
                <w:rFonts w:ascii="Times New Roman" w:hAnsi="Times New Roman" w:cs="Times New Roman"/>
                <w:sz w:val="24"/>
                <w:szCs w:val="24"/>
              </w:rPr>
            </w:pPr>
            <w:r>
              <w:rPr>
                <w:rFonts w:ascii="Times New Roman" w:hAnsi="Times New Roman" w:cs="Times New Roman"/>
                <w:sz w:val="24"/>
                <w:szCs w:val="24"/>
              </w:rPr>
              <w:t>14</w:t>
            </w:r>
          </w:p>
        </w:tc>
        <w:tc>
          <w:tcPr>
            <w:tcW w:w="2002" w:type="dxa"/>
            <w:tcBorders>
              <w:top w:val="single" w:sz="4" w:space="0" w:color="000000"/>
              <w:left w:val="single" w:sz="4" w:space="0" w:color="000000"/>
              <w:bottom w:val="single" w:sz="4" w:space="0" w:color="000000"/>
              <w:right w:val="single" w:sz="4" w:space="0" w:color="000000"/>
            </w:tcBorders>
            <w:hideMark/>
          </w:tcPr>
          <w:p w14:paraId="7D859C00" w14:textId="77777777" w:rsidR="00F93449" w:rsidRDefault="00F93449">
            <w:pPr>
              <w:pStyle w:val="TableParagraph"/>
              <w:spacing w:before="2" w:line="256" w:lineRule="auto"/>
              <w:ind w:left="0" w:right="90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109954D1" w14:textId="77777777" w:rsidTr="00F93449">
        <w:trPr>
          <w:trHeight w:val="391"/>
        </w:trPr>
        <w:tc>
          <w:tcPr>
            <w:tcW w:w="1618" w:type="dxa"/>
            <w:tcBorders>
              <w:top w:val="single" w:sz="4" w:space="0" w:color="000000"/>
              <w:left w:val="single" w:sz="4" w:space="0" w:color="000000"/>
              <w:bottom w:val="single" w:sz="4" w:space="0" w:color="000000"/>
              <w:right w:val="single" w:sz="4" w:space="0" w:color="000000"/>
            </w:tcBorders>
          </w:tcPr>
          <w:p w14:paraId="70321778" w14:textId="77777777" w:rsidR="00F93449" w:rsidRDefault="00F93449">
            <w:pPr>
              <w:pStyle w:val="TableParagraph"/>
              <w:spacing w:before="2" w:line="256" w:lineRule="auto"/>
              <w:ind w:left="0" w:right="622"/>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4CBB49D5"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382" w:type="dxa"/>
            <w:tcBorders>
              <w:top w:val="single" w:sz="4" w:space="0" w:color="000000"/>
              <w:left w:val="single" w:sz="4" w:space="0" w:color="000000"/>
              <w:bottom w:val="single" w:sz="4" w:space="0" w:color="000000"/>
              <w:right w:val="single" w:sz="4" w:space="0" w:color="000000"/>
            </w:tcBorders>
            <w:hideMark/>
          </w:tcPr>
          <w:p w14:paraId="480C584E"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1CA47FB4" w14:textId="77777777" w:rsidR="00F93449" w:rsidRDefault="00F93449">
            <w:pPr>
              <w:pStyle w:val="TableParagraph"/>
              <w:spacing w:before="2" w:line="256" w:lineRule="auto"/>
              <w:ind w:left="271" w:right="252"/>
              <w:jc w:val="center"/>
              <w:rPr>
                <w:rFonts w:ascii="Times New Roman" w:hAnsi="Times New Roman" w:cs="Times New Roman"/>
                <w:sz w:val="24"/>
                <w:szCs w:val="24"/>
              </w:rPr>
            </w:pPr>
            <w:r>
              <w:rPr>
                <w:rFonts w:ascii="Times New Roman" w:hAnsi="Times New Roman" w:cs="Times New Roman"/>
                <w:sz w:val="24"/>
                <w:szCs w:val="24"/>
              </w:rPr>
              <w:t>35</w:t>
            </w:r>
          </w:p>
        </w:tc>
        <w:tc>
          <w:tcPr>
            <w:tcW w:w="2002" w:type="dxa"/>
            <w:tcBorders>
              <w:top w:val="single" w:sz="4" w:space="0" w:color="000000"/>
              <w:left w:val="single" w:sz="4" w:space="0" w:color="000000"/>
              <w:bottom w:val="single" w:sz="4" w:space="0" w:color="000000"/>
              <w:right w:val="single" w:sz="4" w:space="0" w:color="000000"/>
            </w:tcBorders>
            <w:hideMark/>
          </w:tcPr>
          <w:p w14:paraId="6DC3EE49" w14:textId="77777777" w:rsidR="00F93449" w:rsidRDefault="00F93449">
            <w:pPr>
              <w:pStyle w:val="TableParagraph"/>
              <w:spacing w:before="2" w:line="256" w:lineRule="auto"/>
              <w:ind w:left="0" w:right="90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3E48654A" w14:textId="77777777" w:rsidTr="00F93449">
        <w:trPr>
          <w:trHeight w:val="364"/>
        </w:trPr>
        <w:tc>
          <w:tcPr>
            <w:tcW w:w="1618" w:type="dxa"/>
            <w:tcBorders>
              <w:top w:val="single" w:sz="4" w:space="0" w:color="000000"/>
              <w:left w:val="single" w:sz="4" w:space="0" w:color="000000"/>
              <w:bottom w:val="single" w:sz="4" w:space="0" w:color="000000"/>
              <w:right w:val="single" w:sz="4" w:space="0" w:color="000000"/>
            </w:tcBorders>
          </w:tcPr>
          <w:p w14:paraId="655797C9" w14:textId="77777777" w:rsidR="00F93449" w:rsidRDefault="00F93449">
            <w:pPr>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6C66ED42"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blood_group</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43A8E4C1"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415C899E"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5</w:t>
            </w:r>
          </w:p>
        </w:tc>
        <w:tc>
          <w:tcPr>
            <w:tcW w:w="2002" w:type="dxa"/>
            <w:tcBorders>
              <w:top w:val="single" w:sz="4" w:space="0" w:color="000000"/>
              <w:left w:val="single" w:sz="4" w:space="0" w:color="000000"/>
              <w:bottom w:val="single" w:sz="4" w:space="0" w:color="000000"/>
              <w:right w:val="single" w:sz="4" w:space="0" w:color="000000"/>
            </w:tcBorders>
            <w:hideMark/>
          </w:tcPr>
          <w:p w14:paraId="16185382" w14:textId="77777777" w:rsidR="00F93449" w:rsidRDefault="00F93449">
            <w:pPr>
              <w:pStyle w:val="TableParagraph"/>
              <w:spacing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01321728" w14:textId="77777777" w:rsidTr="00F93449">
        <w:trPr>
          <w:trHeight w:val="388"/>
        </w:trPr>
        <w:tc>
          <w:tcPr>
            <w:tcW w:w="1618" w:type="dxa"/>
            <w:tcBorders>
              <w:top w:val="single" w:sz="4" w:space="0" w:color="000000"/>
              <w:left w:val="single" w:sz="4" w:space="0" w:color="000000"/>
              <w:bottom w:val="single" w:sz="4" w:space="0" w:color="000000"/>
              <w:right w:val="single" w:sz="4" w:space="0" w:color="000000"/>
            </w:tcBorders>
          </w:tcPr>
          <w:p w14:paraId="7A629129"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3267C476"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dob</w:t>
            </w:r>
          </w:p>
        </w:tc>
        <w:tc>
          <w:tcPr>
            <w:tcW w:w="1382" w:type="dxa"/>
            <w:tcBorders>
              <w:top w:val="single" w:sz="4" w:space="0" w:color="000000"/>
              <w:left w:val="single" w:sz="4" w:space="0" w:color="000000"/>
              <w:bottom w:val="single" w:sz="4" w:space="0" w:color="000000"/>
              <w:right w:val="single" w:sz="4" w:space="0" w:color="000000"/>
            </w:tcBorders>
            <w:hideMark/>
          </w:tcPr>
          <w:p w14:paraId="51E8B25E"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331" w:type="dxa"/>
            <w:tcBorders>
              <w:top w:val="single" w:sz="4" w:space="0" w:color="000000"/>
              <w:left w:val="single" w:sz="4" w:space="0" w:color="000000"/>
              <w:bottom w:val="single" w:sz="4" w:space="0" w:color="000000"/>
              <w:right w:val="single" w:sz="4" w:space="0" w:color="000000"/>
            </w:tcBorders>
          </w:tcPr>
          <w:p w14:paraId="670F8F45" w14:textId="77777777" w:rsidR="00F93449" w:rsidRDefault="00F93449">
            <w:pPr>
              <w:pStyle w:val="TableParagraph"/>
              <w:spacing w:line="256" w:lineRule="auto"/>
              <w:ind w:left="271" w:right="252"/>
              <w:jc w:val="center"/>
              <w:rPr>
                <w:rFonts w:ascii="Times New Roman" w:hAnsi="Times New Roman" w:cs="Times New Roman"/>
                <w:sz w:val="24"/>
                <w:szCs w:val="24"/>
              </w:rPr>
            </w:pPr>
          </w:p>
        </w:tc>
        <w:tc>
          <w:tcPr>
            <w:tcW w:w="2002" w:type="dxa"/>
            <w:tcBorders>
              <w:top w:val="single" w:sz="4" w:space="0" w:color="000000"/>
              <w:left w:val="single" w:sz="4" w:space="0" w:color="000000"/>
              <w:bottom w:val="single" w:sz="4" w:space="0" w:color="000000"/>
              <w:right w:val="single" w:sz="4" w:space="0" w:color="000000"/>
            </w:tcBorders>
            <w:hideMark/>
          </w:tcPr>
          <w:p w14:paraId="5AF84313" w14:textId="77777777" w:rsidR="00F93449" w:rsidRDefault="00F93449">
            <w:pPr>
              <w:pStyle w:val="TableParagraph"/>
              <w:spacing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74C0F6AC" w14:textId="77777777" w:rsidTr="00F93449">
        <w:trPr>
          <w:trHeight w:val="391"/>
        </w:trPr>
        <w:tc>
          <w:tcPr>
            <w:tcW w:w="1618" w:type="dxa"/>
            <w:tcBorders>
              <w:top w:val="single" w:sz="4" w:space="0" w:color="000000"/>
              <w:left w:val="single" w:sz="4" w:space="0" w:color="000000"/>
              <w:bottom w:val="single" w:sz="4" w:space="0" w:color="000000"/>
              <w:right w:val="single" w:sz="4" w:space="0" w:color="000000"/>
            </w:tcBorders>
          </w:tcPr>
          <w:p w14:paraId="79AF188B"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4D4D837C"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1382" w:type="dxa"/>
            <w:tcBorders>
              <w:top w:val="single" w:sz="4" w:space="0" w:color="000000"/>
              <w:left w:val="single" w:sz="4" w:space="0" w:color="000000"/>
              <w:bottom w:val="single" w:sz="4" w:space="0" w:color="000000"/>
              <w:right w:val="single" w:sz="4" w:space="0" w:color="000000"/>
            </w:tcBorders>
            <w:hideMark/>
          </w:tcPr>
          <w:p w14:paraId="31B9FC25"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470AF7F3"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002" w:type="dxa"/>
            <w:tcBorders>
              <w:top w:val="single" w:sz="4" w:space="0" w:color="000000"/>
              <w:left w:val="single" w:sz="4" w:space="0" w:color="000000"/>
              <w:bottom w:val="single" w:sz="4" w:space="0" w:color="000000"/>
              <w:right w:val="single" w:sz="4" w:space="0" w:color="000000"/>
            </w:tcBorders>
            <w:hideMark/>
          </w:tcPr>
          <w:p w14:paraId="0AD6FD52" w14:textId="77777777" w:rsidR="00F93449" w:rsidRDefault="00F93449">
            <w:pPr>
              <w:pStyle w:val="TableParagraph"/>
              <w:spacing w:before="2" w:line="256" w:lineRule="auto"/>
              <w:ind w:left="0" w:right="90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7075FE3A" w14:textId="77777777" w:rsidTr="00F93449">
        <w:trPr>
          <w:trHeight w:val="388"/>
        </w:trPr>
        <w:tc>
          <w:tcPr>
            <w:tcW w:w="1618" w:type="dxa"/>
            <w:tcBorders>
              <w:top w:val="single" w:sz="4" w:space="0" w:color="000000"/>
              <w:left w:val="single" w:sz="4" w:space="0" w:color="000000"/>
              <w:bottom w:val="single" w:sz="4" w:space="0" w:color="000000"/>
              <w:right w:val="single" w:sz="4" w:space="0" w:color="000000"/>
            </w:tcBorders>
          </w:tcPr>
          <w:p w14:paraId="29C4140E" w14:textId="77777777" w:rsidR="00F93449" w:rsidRDefault="00F93449">
            <w:pPr>
              <w:pStyle w:val="TableParagraph"/>
              <w:spacing w:line="256" w:lineRule="auto"/>
              <w:ind w:left="0" w:right="567"/>
              <w:jc w:val="center"/>
              <w:rPr>
                <w:rFonts w:ascii="Times New Roman" w:hAnsi="Times New Roman" w:cs="Times New Roman"/>
                <w:sz w:val="24"/>
                <w:szCs w:val="24"/>
              </w:rPr>
            </w:pPr>
          </w:p>
        </w:tc>
        <w:tc>
          <w:tcPr>
            <w:tcW w:w="3014" w:type="dxa"/>
            <w:tcBorders>
              <w:top w:val="single" w:sz="4" w:space="0" w:color="000000"/>
              <w:left w:val="single" w:sz="4" w:space="0" w:color="000000"/>
              <w:bottom w:val="single" w:sz="4" w:space="0" w:color="000000"/>
              <w:right w:val="single" w:sz="4" w:space="0" w:color="000000"/>
            </w:tcBorders>
            <w:hideMark/>
          </w:tcPr>
          <w:p w14:paraId="62422265"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profile_picure</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1E2E5735"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331" w:type="dxa"/>
            <w:tcBorders>
              <w:top w:val="single" w:sz="4" w:space="0" w:color="000000"/>
              <w:left w:val="single" w:sz="4" w:space="0" w:color="000000"/>
              <w:bottom w:val="single" w:sz="4" w:space="0" w:color="000000"/>
              <w:right w:val="single" w:sz="4" w:space="0" w:color="000000"/>
            </w:tcBorders>
            <w:hideMark/>
          </w:tcPr>
          <w:p w14:paraId="72D44FE9"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250</w:t>
            </w:r>
          </w:p>
        </w:tc>
        <w:tc>
          <w:tcPr>
            <w:tcW w:w="2002" w:type="dxa"/>
            <w:tcBorders>
              <w:top w:val="single" w:sz="4" w:space="0" w:color="000000"/>
              <w:left w:val="single" w:sz="4" w:space="0" w:color="000000"/>
              <w:bottom w:val="single" w:sz="4" w:space="0" w:color="000000"/>
              <w:right w:val="single" w:sz="4" w:space="0" w:color="000000"/>
            </w:tcBorders>
            <w:hideMark/>
          </w:tcPr>
          <w:p w14:paraId="560A9EAC" w14:textId="77777777" w:rsidR="00F93449" w:rsidRDefault="00F93449">
            <w:pPr>
              <w:pStyle w:val="TableParagraph"/>
              <w:spacing w:line="256" w:lineRule="auto"/>
              <w:ind w:left="0" w:right="906"/>
              <w:jc w:val="center"/>
              <w:rPr>
                <w:rFonts w:ascii="Times New Roman" w:hAnsi="Times New Roman" w:cs="Times New Roman"/>
                <w:sz w:val="24"/>
                <w:szCs w:val="24"/>
              </w:rPr>
            </w:pPr>
            <w:r>
              <w:rPr>
                <w:rFonts w:ascii="Times New Roman" w:hAnsi="Times New Roman" w:cs="Times New Roman"/>
                <w:sz w:val="24"/>
                <w:szCs w:val="24"/>
              </w:rPr>
              <w:t>0</w:t>
            </w:r>
          </w:p>
        </w:tc>
      </w:tr>
      <w:tr w:rsidR="00F93449" w14:paraId="1D6EC45B" w14:textId="77777777" w:rsidTr="00F93449">
        <w:trPr>
          <w:trHeight w:val="365"/>
        </w:trPr>
        <w:tc>
          <w:tcPr>
            <w:tcW w:w="1618" w:type="dxa"/>
            <w:tcBorders>
              <w:top w:val="single" w:sz="4" w:space="0" w:color="000000"/>
              <w:left w:val="single" w:sz="4" w:space="0" w:color="000000"/>
              <w:bottom w:val="single" w:sz="4" w:space="0" w:color="000000"/>
              <w:right w:val="single" w:sz="4" w:space="0" w:color="000000"/>
            </w:tcBorders>
            <w:hideMark/>
          </w:tcPr>
          <w:p w14:paraId="79A6FDCA" w14:textId="77777777" w:rsidR="00F93449" w:rsidRDefault="00F93449">
            <w:pPr>
              <w:pStyle w:val="TableParagraph"/>
              <w:spacing w:line="256" w:lineRule="auto"/>
              <w:ind w:left="0" w:right="567"/>
              <w:jc w:val="center"/>
              <w:rPr>
                <w:rFonts w:ascii="Times New Roman" w:hAnsi="Times New Roman" w:cs="Times New Roman"/>
                <w:sz w:val="24"/>
                <w:szCs w:val="24"/>
              </w:rPr>
            </w:pPr>
            <w:r>
              <w:rPr>
                <w:rFonts w:ascii="Times New Roman" w:hAnsi="Times New Roman" w:cs="Times New Roman"/>
                <w:sz w:val="24"/>
                <w:szCs w:val="24"/>
              </w:rPr>
              <w:t>FK</w:t>
            </w:r>
          </w:p>
        </w:tc>
        <w:tc>
          <w:tcPr>
            <w:tcW w:w="3014" w:type="dxa"/>
            <w:tcBorders>
              <w:top w:val="single" w:sz="4" w:space="0" w:color="000000"/>
              <w:left w:val="single" w:sz="4" w:space="0" w:color="000000"/>
              <w:bottom w:val="single" w:sz="4" w:space="0" w:color="000000"/>
              <w:right w:val="single" w:sz="4" w:space="0" w:color="000000"/>
            </w:tcBorders>
            <w:hideMark/>
          </w:tcPr>
          <w:p w14:paraId="16631F01"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Login_id</w:t>
            </w:r>
            <w:proofErr w:type="spellEnd"/>
          </w:p>
        </w:tc>
        <w:tc>
          <w:tcPr>
            <w:tcW w:w="1382" w:type="dxa"/>
            <w:tcBorders>
              <w:top w:val="single" w:sz="4" w:space="0" w:color="000000"/>
              <w:left w:val="single" w:sz="4" w:space="0" w:color="000000"/>
              <w:bottom w:val="single" w:sz="4" w:space="0" w:color="000000"/>
              <w:right w:val="single" w:sz="4" w:space="0" w:color="000000"/>
            </w:tcBorders>
            <w:hideMark/>
          </w:tcPr>
          <w:p w14:paraId="73A91D23" w14:textId="77777777" w:rsidR="00F93449" w:rsidRDefault="00F93449">
            <w:pPr>
              <w:pStyle w:val="TableParagraph"/>
              <w:spacing w:line="256" w:lineRule="auto"/>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331" w:type="dxa"/>
            <w:tcBorders>
              <w:top w:val="single" w:sz="4" w:space="0" w:color="000000"/>
              <w:left w:val="single" w:sz="4" w:space="0" w:color="000000"/>
              <w:bottom w:val="single" w:sz="4" w:space="0" w:color="000000"/>
              <w:right w:val="single" w:sz="4" w:space="0" w:color="000000"/>
            </w:tcBorders>
          </w:tcPr>
          <w:p w14:paraId="39CFB543"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002" w:type="dxa"/>
            <w:tcBorders>
              <w:top w:val="single" w:sz="4" w:space="0" w:color="000000"/>
              <w:left w:val="single" w:sz="4" w:space="0" w:color="000000"/>
              <w:bottom w:val="single" w:sz="4" w:space="0" w:color="000000"/>
              <w:right w:val="single" w:sz="4" w:space="0" w:color="000000"/>
            </w:tcBorders>
            <w:hideMark/>
          </w:tcPr>
          <w:p w14:paraId="70699464" w14:textId="77777777" w:rsidR="00F93449" w:rsidRDefault="00F93449">
            <w:pPr>
              <w:pStyle w:val="TableParagraph"/>
              <w:spacing w:line="256" w:lineRule="auto"/>
              <w:ind w:left="0" w:right="906"/>
              <w:jc w:val="center"/>
              <w:rPr>
                <w:rFonts w:ascii="Times New Roman" w:hAnsi="Times New Roman" w:cs="Times New Roman"/>
                <w:w w:val="99"/>
                <w:sz w:val="24"/>
                <w:szCs w:val="24"/>
              </w:rPr>
            </w:pPr>
            <w:r>
              <w:rPr>
                <w:rFonts w:ascii="Times New Roman" w:hAnsi="Times New Roman" w:cs="Times New Roman"/>
                <w:w w:val="99"/>
                <w:sz w:val="24"/>
                <w:szCs w:val="24"/>
              </w:rPr>
              <w:t>0</w:t>
            </w:r>
          </w:p>
        </w:tc>
      </w:tr>
    </w:tbl>
    <w:p w14:paraId="3D6F8CA2" w14:textId="77777777" w:rsidR="00F93449" w:rsidRDefault="00F93449" w:rsidP="00F93449">
      <w:pPr>
        <w:tabs>
          <w:tab w:val="left" w:pos="3876"/>
        </w:tabs>
        <w:jc w:val="center"/>
        <w:rPr>
          <w:rFonts w:ascii="Times New Roman" w:hAnsi="Times New Roman" w:cs="Times New Roman"/>
          <w:sz w:val="24"/>
          <w:szCs w:val="24"/>
          <w:lang w:val="en-US" w:eastAsia="en-US"/>
        </w:rPr>
      </w:pPr>
    </w:p>
    <w:p w14:paraId="7B72F7D1" w14:textId="77777777" w:rsidR="00F93449" w:rsidRDefault="00F93449" w:rsidP="00F93449">
      <w:pPr>
        <w:ind w:left="380"/>
        <w:jc w:val="center"/>
        <w:rPr>
          <w:rFonts w:ascii="Times New Roman" w:hAnsi="Times New Roman" w:cs="Times New Roman"/>
          <w:b/>
          <w:sz w:val="24"/>
          <w:szCs w:val="24"/>
        </w:rPr>
      </w:pPr>
      <w:bookmarkStart w:id="0" w:name="_Hlk114718930"/>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patient_addresses</w:t>
      </w:r>
      <w:proofErr w:type="spellEnd"/>
    </w:p>
    <w:tbl>
      <w:tblPr>
        <w:tblStyle w:val="TableGrid"/>
        <w:tblW w:w="9194" w:type="dxa"/>
        <w:tblInd w:w="403" w:type="dxa"/>
        <w:tblLook w:val="04A0" w:firstRow="1" w:lastRow="0" w:firstColumn="1" w:lastColumn="0" w:noHBand="0" w:noVBand="1"/>
      </w:tblPr>
      <w:tblGrid>
        <w:gridCol w:w="1853"/>
        <w:gridCol w:w="1828"/>
        <w:gridCol w:w="1796"/>
        <w:gridCol w:w="1817"/>
        <w:gridCol w:w="1900"/>
      </w:tblGrid>
      <w:tr w:rsidR="00F93449" w14:paraId="41AE9303" w14:textId="77777777" w:rsidTr="00F93449">
        <w:trPr>
          <w:trHeight w:val="783"/>
        </w:trPr>
        <w:tc>
          <w:tcPr>
            <w:tcW w:w="1853" w:type="dxa"/>
            <w:tcBorders>
              <w:top w:val="single" w:sz="4" w:space="0" w:color="auto"/>
              <w:left w:val="single" w:sz="4" w:space="0" w:color="auto"/>
              <w:bottom w:val="single" w:sz="4" w:space="0" w:color="auto"/>
              <w:right w:val="single" w:sz="4" w:space="0" w:color="auto"/>
            </w:tcBorders>
            <w:hideMark/>
          </w:tcPr>
          <w:bookmarkEnd w:id="0"/>
          <w:p w14:paraId="049A0C62"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Key Type/ Constraint</w:t>
            </w:r>
          </w:p>
        </w:tc>
        <w:tc>
          <w:tcPr>
            <w:tcW w:w="1828" w:type="dxa"/>
            <w:tcBorders>
              <w:top w:val="single" w:sz="4" w:space="0" w:color="auto"/>
              <w:left w:val="single" w:sz="4" w:space="0" w:color="auto"/>
              <w:bottom w:val="single" w:sz="4" w:space="0" w:color="auto"/>
              <w:right w:val="single" w:sz="4" w:space="0" w:color="auto"/>
            </w:tcBorders>
            <w:hideMark/>
          </w:tcPr>
          <w:p w14:paraId="24D9BE08"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Column Name</w:t>
            </w:r>
          </w:p>
        </w:tc>
        <w:tc>
          <w:tcPr>
            <w:tcW w:w="1796" w:type="dxa"/>
            <w:tcBorders>
              <w:top w:val="single" w:sz="4" w:space="0" w:color="auto"/>
              <w:left w:val="single" w:sz="4" w:space="0" w:color="auto"/>
              <w:bottom w:val="single" w:sz="4" w:space="0" w:color="auto"/>
              <w:right w:val="single" w:sz="4" w:space="0" w:color="auto"/>
            </w:tcBorders>
            <w:hideMark/>
          </w:tcPr>
          <w:p w14:paraId="505BF5BF"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Data Type</w:t>
            </w:r>
          </w:p>
        </w:tc>
        <w:tc>
          <w:tcPr>
            <w:tcW w:w="1817" w:type="dxa"/>
            <w:tcBorders>
              <w:top w:val="single" w:sz="4" w:space="0" w:color="auto"/>
              <w:left w:val="single" w:sz="4" w:space="0" w:color="auto"/>
              <w:bottom w:val="single" w:sz="4" w:space="0" w:color="auto"/>
              <w:right w:val="single" w:sz="4" w:space="0" w:color="auto"/>
            </w:tcBorders>
            <w:hideMark/>
          </w:tcPr>
          <w:p w14:paraId="72EF8D1B"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Length</w:t>
            </w:r>
          </w:p>
        </w:tc>
        <w:tc>
          <w:tcPr>
            <w:tcW w:w="1900" w:type="dxa"/>
            <w:tcBorders>
              <w:top w:val="single" w:sz="4" w:space="0" w:color="auto"/>
              <w:left w:val="single" w:sz="4" w:space="0" w:color="auto"/>
              <w:bottom w:val="single" w:sz="4" w:space="0" w:color="auto"/>
              <w:right w:val="single" w:sz="4" w:space="0" w:color="auto"/>
            </w:tcBorders>
            <w:hideMark/>
          </w:tcPr>
          <w:p w14:paraId="6B053426"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Allow Null (1=Yes;0=No)</w:t>
            </w:r>
          </w:p>
        </w:tc>
      </w:tr>
      <w:tr w:rsidR="00F93449" w14:paraId="03F38B2C" w14:textId="77777777" w:rsidTr="00F93449">
        <w:trPr>
          <w:trHeight w:val="390"/>
        </w:trPr>
        <w:tc>
          <w:tcPr>
            <w:tcW w:w="1853" w:type="dxa"/>
            <w:tcBorders>
              <w:top w:val="single" w:sz="4" w:space="0" w:color="auto"/>
              <w:left w:val="single" w:sz="4" w:space="0" w:color="auto"/>
              <w:bottom w:val="single" w:sz="4" w:space="0" w:color="auto"/>
              <w:right w:val="single" w:sz="4" w:space="0" w:color="auto"/>
            </w:tcBorders>
            <w:hideMark/>
          </w:tcPr>
          <w:p w14:paraId="614AA1A5"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PK</w:t>
            </w:r>
          </w:p>
        </w:tc>
        <w:tc>
          <w:tcPr>
            <w:tcW w:w="1828" w:type="dxa"/>
            <w:tcBorders>
              <w:top w:val="single" w:sz="4" w:space="0" w:color="auto"/>
              <w:left w:val="single" w:sz="4" w:space="0" w:color="auto"/>
              <w:bottom w:val="single" w:sz="4" w:space="0" w:color="auto"/>
              <w:right w:val="single" w:sz="4" w:space="0" w:color="auto"/>
            </w:tcBorders>
            <w:hideMark/>
          </w:tcPr>
          <w:p w14:paraId="072822B1"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id</w:t>
            </w:r>
          </w:p>
        </w:tc>
        <w:tc>
          <w:tcPr>
            <w:tcW w:w="1796" w:type="dxa"/>
            <w:tcBorders>
              <w:top w:val="single" w:sz="4" w:space="0" w:color="auto"/>
              <w:left w:val="single" w:sz="4" w:space="0" w:color="auto"/>
              <w:bottom w:val="single" w:sz="4" w:space="0" w:color="auto"/>
              <w:right w:val="single" w:sz="4" w:space="0" w:color="auto"/>
            </w:tcBorders>
            <w:hideMark/>
          </w:tcPr>
          <w:p w14:paraId="29C79B6C"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int</w:t>
            </w:r>
          </w:p>
        </w:tc>
        <w:tc>
          <w:tcPr>
            <w:tcW w:w="1817" w:type="dxa"/>
            <w:tcBorders>
              <w:top w:val="single" w:sz="4" w:space="0" w:color="auto"/>
              <w:left w:val="single" w:sz="4" w:space="0" w:color="auto"/>
              <w:bottom w:val="single" w:sz="4" w:space="0" w:color="auto"/>
              <w:right w:val="single" w:sz="4" w:space="0" w:color="auto"/>
            </w:tcBorders>
          </w:tcPr>
          <w:p w14:paraId="69A23DC5" w14:textId="77777777" w:rsidR="00F93449" w:rsidRDefault="00F93449">
            <w:pPr>
              <w:jc w:val="center"/>
              <w:rPr>
                <w:rFonts w:ascii="Times New Roman" w:hAnsi="Times New Roman" w:cs="Times New Roman"/>
                <w:b/>
                <w:sz w:val="24"/>
                <w:szCs w:val="24"/>
              </w:rPr>
            </w:pPr>
          </w:p>
        </w:tc>
        <w:tc>
          <w:tcPr>
            <w:tcW w:w="1900" w:type="dxa"/>
            <w:tcBorders>
              <w:top w:val="single" w:sz="4" w:space="0" w:color="auto"/>
              <w:left w:val="single" w:sz="4" w:space="0" w:color="auto"/>
              <w:bottom w:val="single" w:sz="4" w:space="0" w:color="auto"/>
              <w:right w:val="single" w:sz="4" w:space="0" w:color="auto"/>
            </w:tcBorders>
            <w:hideMark/>
          </w:tcPr>
          <w:p w14:paraId="1028AFF9"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49F6873A" w14:textId="77777777" w:rsidTr="00F93449">
        <w:trPr>
          <w:trHeight w:val="374"/>
        </w:trPr>
        <w:tc>
          <w:tcPr>
            <w:tcW w:w="1853" w:type="dxa"/>
            <w:tcBorders>
              <w:top w:val="single" w:sz="4" w:space="0" w:color="auto"/>
              <w:left w:val="single" w:sz="4" w:space="0" w:color="auto"/>
              <w:bottom w:val="single" w:sz="4" w:space="0" w:color="auto"/>
              <w:right w:val="single" w:sz="4" w:space="0" w:color="auto"/>
            </w:tcBorders>
          </w:tcPr>
          <w:p w14:paraId="312ED4CD" w14:textId="77777777" w:rsidR="00F93449" w:rsidRDefault="00F93449">
            <w:pPr>
              <w:jc w:val="center"/>
              <w:rPr>
                <w:rFonts w:ascii="Times New Roman" w:hAnsi="Times New Roman" w:cs="Times New Roman"/>
                <w:b/>
                <w:sz w:val="24"/>
                <w:szCs w:val="24"/>
              </w:rPr>
            </w:pPr>
          </w:p>
        </w:tc>
        <w:tc>
          <w:tcPr>
            <w:tcW w:w="1828" w:type="dxa"/>
            <w:tcBorders>
              <w:top w:val="single" w:sz="4" w:space="0" w:color="auto"/>
              <w:left w:val="single" w:sz="4" w:space="0" w:color="auto"/>
              <w:bottom w:val="single" w:sz="4" w:space="0" w:color="auto"/>
              <w:right w:val="single" w:sz="4" w:space="0" w:color="auto"/>
            </w:tcBorders>
            <w:hideMark/>
          </w:tcPr>
          <w:p w14:paraId="6CA690B1"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state_</w:t>
            </w:r>
          </w:p>
        </w:tc>
        <w:tc>
          <w:tcPr>
            <w:tcW w:w="1796" w:type="dxa"/>
            <w:tcBorders>
              <w:top w:val="single" w:sz="4" w:space="0" w:color="auto"/>
              <w:left w:val="single" w:sz="4" w:space="0" w:color="auto"/>
              <w:bottom w:val="single" w:sz="4" w:space="0" w:color="auto"/>
              <w:right w:val="single" w:sz="4" w:space="0" w:color="auto"/>
            </w:tcBorders>
            <w:hideMark/>
          </w:tcPr>
          <w:p w14:paraId="4D09B66F"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17" w:type="dxa"/>
            <w:tcBorders>
              <w:top w:val="single" w:sz="4" w:space="0" w:color="auto"/>
              <w:left w:val="single" w:sz="4" w:space="0" w:color="auto"/>
              <w:bottom w:val="single" w:sz="4" w:space="0" w:color="auto"/>
              <w:right w:val="single" w:sz="4" w:space="0" w:color="auto"/>
            </w:tcBorders>
            <w:hideMark/>
          </w:tcPr>
          <w:p w14:paraId="08A89BF7"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00" w:type="dxa"/>
            <w:tcBorders>
              <w:top w:val="single" w:sz="4" w:space="0" w:color="auto"/>
              <w:left w:val="single" w:sz="4" w:space="0" w:color="auto"/>
              <w:bottom w:val="single" w:sz="4" w:space="0" w:color="auto"/>
              <w:right w:val="single" w:sz="4" w:space="0" w:color="auto"/>
            </w:tcBorders>
            <w:hideMark/>
          </w:tcPr>
          <w:p w14:paraId="47740BD3"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760667A3" w14:textId="77777777" w:rsidTr="00F93449">
        <w:trPr>
          <w:trHeight w:val="390"/>
        </w:trPr>
        <w:tc>
          <w:tcPr>
            <w:tcW w:w="1853" w:type="dxa"/>
            <w:tcBorders>
              <w:top w:val="single" w:sz="4" w:space="0" w:color="auto"/>
              <w:left w:val="single" w:sz="4" w:space="0" w:color="auto"/>
              <w:bottom w:val="single" w:sz="4" w:space="0" w:color="auto"/>
              <w:right w:val="single" w:sz="4" w:space="0" w:color="auto"/>
            </w:tcBorders>
          </w:tcPr>
          <w:p w14:paraId="11AE934A" w14:textId="77777777" w:rsidR="00F93449" w:rsidRDefault="00F93449">
            <w:pPr>
              <w:jc w:val="center"/>
              <w:rPr>
                <w:rFonts w:ascii="Times New Roman" w:hAnsi="Times New Roman" w:cs="Times New Roman"/>
                <w:b/>
                <w:sz w:val="24"/>
                <w:szCs w:val="24"/>
              </w:rPr>
            </w:pPr>
          </w:p>
        </w:tc>
        <w:tc>
          <w:tcPr>
            <w:tcW w:w="1828" w:type="dxa"/>
            <w:tcBorders>
              <w:top w:val="single" w:sz="4" w:space="0" w:color="auto"/>
              <w:left w:val="single" w:sz="4" w:space="0" w:color="auto"/>
              <w:bottom w:val="single" w:sz="4" w:space="0" w:color="auto"/>
              <w:right w:val="single" w:sz="4" w:space="0" w:color="auto"/>
            </w:tcBorders>
            <w:hideMark/>
          </w:tcPr>
          <w:p w14:paraId="715541D7"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city</w:t>
            </w:r>
          </w:p>
        </w:tc>
        <w:tc>
          <w:tcPr>
            <w:tcW w:w="1796" w:type="dxa"/>
            <w:tcBorders>
              <w:top w:val="single" w:sz="4" w:space="0" w:color="auto"/>
              <w:left w:val="single" w:sz="4" w:space="0" w:color="auto"/>
              <w:bottom w:val="single" w:sz="4" w:space="0" w:color="auto"/>
              <w:right w:val="single" w:sz="4" w:space="0" w:color="auto"/>
            </w:tcBorders>
            <w:hideMark/>
          </w:tcPr>
          <w:p w14:paraId="6ECBCBA4"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17" w:type="dxa"/>
            <w:tcBorders>
              <w:top w:val="single" w:sz="4" w:space="0" w:color="auto"/>
              <w:left w:val="single" w:sz="4" w:space="0" w:color="auto"/>
              <w:bottom w:val="single" w:sz="4" w:space="0" w:color="auto"/>
              <w:right w:val="single" w:sz="4" w:space="0" w:color="auto"/>
            </w:tcBorders>
            <w:hideMark/>
          </w:tcPr>
          <w:p w14:paraId="1B503A35"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00" w:type="dxa"/>
            <w:tcBorders>
              <w:top w:val="single" w:sz="4" w:space="0" w:color="auto"/>
              <w:left w:val="single" w:sz="4" w:space="0" w:color="auto"/>
              <w:bottom w:val="single" w:sz="4" w:space="0" w:color="auto"/>
              <w:right w:val="single" w:sz="4" w:space="0" w:color="auto"/>
            </w:tcBorders>
            <w:hideMark/>
          </w:tcPr>
          <w:p w14:paraId="6FD5BED2"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0FB280D4" w14:textId="77777777" w:rsidTr="00F93449">
        <w:trPr>
          <w:trHeight w:val="390"/>
        </w:trPr>
        <w:tc>
          <w:tcPr>
            <w:tcW w:w="1853" w:type="dxa"/>
            <w:tcBorders>
              <w:top w:val="single" w:sz="4" w:space="0" w:color="auto"/>
              <w:left w:val="single" w:sz="4" w:space="0" w:color="auto"/>
              <w:bottom w:val="single" w:sz="4" w:space="0" w:color="auto"/>
              <w:right w:val="single" w:sz="4" w:space="0" w:color="auto"/>
            </w:tcBorders>
          </w:tcPr>
          <w:p w14:paraId="6EC2C109" w14:textId="77777777" w:rsidR="00F93449" w:rsidRDefault="00F93449">
            <w:pPr>
              <w:jc w:val="center"/>
              <w:rPr>
                <w:rFonts w:ascii="Times New Roman" w:hAnsi="Times New Roman" w:cs="Times New Roman"/>
                <w:b/>
                <w:sz w:val="24"/>
                <w:szCs w:val="24"/>
              </w:rPr>
            </w:pPr>
          </w:p>
        </w:tc>
        <w:tc>
          <w:tcPr>
            <w:tcW w:w="1828" w:type="dxa"/>
            <w:tcBorders>
              <w:top w:val="single" w:sz="4" w:space="0" w:color="auto"/>
              <w:left w:val="single" w:sz="4" w:space="0" w:color="auto"/>
              <w:bottom w:val="single" w:sz="4" w:space="0" w:color="auto"/>
              <w:right w:val="single" w:sz="4" w:space="0" w:color="auto"/>
            </w:tcBorders>
            <w:hideMark/>
          </w:tcPr>
          <w:p w14:paraId="40747AF8"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town</w:t>
            </w:r>
          </w:p>
        </w:tc>
        <w:tc>
          <w:tcPr>
            <w:tcW w:w="1796" w:type="dxa"/>
            <w:tcBorders>
              <w:top w:val="single" w:sz="4" w:space="0" w:color="auto"/>
              <w:left w:val="single" w:sz="4" w:space="0" w:color="auto"/>
              <w:bottom w:val="single" w:sz="4" w:space="0" w:color="auto"/>
              <w:right w:val="single" w:sz="4" w:space="0" w:color="auto"/>
            </w:tcBorders>
            <w:hideMark/>
          </w:tcPr>
          <w:p w14:paraId="4F9E49F2"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17" w:type="dxa"/>
            <w:tcBorders>
              <w:top w:val="single" w:sz="4" w:space="0" w:color="auto"/>
              <w:left w:val="single" w:sz="4" w:space="0" w:color="auto"/>
              <w:bottom w:val="single" w:sz="4" w:space="0" w:color="auto"/>
              <w:right w:val="single" w:sz="4" w:space="0" w:color="auto"/>
            </w:tcBorders>
            <w:hideMark/>
          </w:tcPr>
          <w:p w14:paraId="06879831"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00" w:type="dxa"/>
            <w:tcBorders>
              <w:top w:val="single" w:sz="4" w:space="0" w:color="auto"/>
              <w:left w:val="single" w:sz="4" w:space="0" w:color="auto"/>
              <w:bottom w:val="single" w:sz="4" w:space="0" w:color="auto"/>
              <w:right w:val="single" w:sz="4" w:space="0" w:color="auto"/>
            </w:tcBorders>
            <w:hideMark/>
          </w:tcPr>
          <w:p w14:paraId="1AE64A06"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03996650" w14:textId="77777777" w:rsidTr="00F93449">
        <w:trPr>
          <w:trHeight w:val="390"/>
        </w:trPr>
        <w:tc>
          <w:tcPr>
            <w:tcW w:w="1853" w:type="dxa"/>
            <w:tcBorders>
              <w:top w:val="single" w:sz="4" w:space="0" w:color="auto"/>
              <w:left w:val="single" w:sz="4" w:space="0" w:color="auto"/>
              <w:bottom w:val="single" w:sz="4" w:space="0" w:color="auto"/>
              <w:right w:val="single" w:sz="4" w:space="0" w:color="auto"/>
            </w:tcBorders>
          </w:tcPr>
          <w:p w14:paraId="4E0504C7" w14:textId="77777777" w:rsidR="00F93449" w:rsidRDefault="00F93449">
            <w:pPr>
              <w:jc w:val="center"/>
              <w:rPr>
                <w:rFonts w:ascii="Times New Roman" w:hAnsi="Times New Roman" w:cs="Times New Roman"/>
                <w:b/>
                <w:sz w:val="24"/>
                <w:szCs w:val="24"/>
              </w:rPr>
            </w:pPr>
          </w:p>
        </w:tc>
        <w:tc>
          <w:tcPr>
            <w:tcW w:w="1828" w:type="dxa"/>
            <w:tcBorders>
              <w:top w:val="single" w:sz="4" w:space="0" w:color="auto"/>
              <w:left w:val="single" w:sz="4" w:space="0" w:color="auto"/>
              <w:bottom w:val="single" w:sz="4" w:space="0" w:color="auto"/>
              <w:right w:val="single" w:sz="4" w:space="0" w:color="auto"/>
            </w:tcBorders>
            <w:hideMark/>
          </w:tcPr>
          <w:p w14:paraId="3195363D" w14:textId="77777777" w:rsidR="00F93449" w:rsidRDefault="00F934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country</w:t>
            </w:r>
          </w:p>
        </w:tc>
        <w:tc>
          <w:tcPr>
            <w:tcW w:w="1796" w:type="dxa"/>
            <w:tcBorders>
              <w:top w:val="single" w:sz="4" w:space="0" w:color="auto"/>
              <w:left w:val="single" w:sz="4" w:space="0" w:color="auto"/>
              <w:bottom w:val="single" w:sz="4" w:space="0" w:color="auto"/>
              <w:right w:val="single" w:sz="4" w:space="0" w:color="auto"/>
            </w:tcBorders>
            <w:hideMark/>
          </w:tcPr>
          <w:p w14:paraId="444E83DF"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17" w:type="dxa"/>
            <w:tcBorders>
              <w:top w:val="single" w:sz="4" w:space="0" w:color="auto"/>
              <w:left w:val="single" w:sz="4" w:space="0" w:color="auto"/>
              <w:bottom w:val="single" w:sz="4" w:space="0" w:color="auto"/>
              <w:right w:val="single" w:sz="4" w:space="0" w:color="auto"/>
            </w:tcBorders>
            <w:hideMark/>
          </w:tcPr>
          <w:p w14:paraId="1325E751"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30</w:t>
            </w:r>
          </w:p>
        </w:tc>
        <w:tc>
          <w:tcPr>
            <w:tcW w:w="1900" w:type="dxa"/>
            <w:tcBorders>
              <w:top w:val="single" w:sz="4" w:space="0" w:color="auto"/>
              <w:left w:val="single" w:sz="4" w:space="0" w:color="auto"/>
              <w:bottom w:val="single" w:sz="4" w:space="0" w:color="auto"/>
              <w:right w:val="single" w:sz="4" w:space="0" w:color="auto"/>
            </w:tcBorders>
            <w:hideMark/>
          </w:tcPr>
          <w:p w14:paraId="3027D815" w14:textId="77777777" w:rsidR="00F93449" w:rsidRDefault="00F93449">
            <w:pPr>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4EAF0F56" w14:textId="77777777" w:rsidTr="00F93449">
        <w:trPr>
          <w:trHeight w:val="390"/>
        </w:trPr>
        <w:tc>
          <w:tcPr>
            <w:tcW w:w="1853" w:type="dxa"/>
            <w:tcBorders>
              <w:top w:val="single" w:sz="4" w:space="0" w:color="auto"/>
              <w:left w:val="single" w:sz="4" w:space="0" w:color="auto"/>
              <w:bottom w:val="single" w:sz="4" w:space="0" w:color="auto"/>
              <w:right w:val="single" w:sz="4" w:space="0" w:color="auto"/>
            </w:tcBorders>
          </w:tcPr>
          <w:p w14:paraId="2EF6C5E2" w14:textId="77777777" w:rsidR="00F93449" w:rsidRDefault="00F93449">
            <w:pPr>
              <w:jc w:val="center"/>
              <w:rPr>
                <w:rFonts w:ascii="Times New Roman" w:hAnsi="Times New Roman" w:cs="Times New Roman"/>
                <w:b/>
                <w:sz w:val="24"/>
                <w:szCs w:val="24"/>
              </w:rPr>
            </w:pPr>
          </w:p>
        </w:tc>
        <w:tc>
          <w:tcPr>
            <w:tcW w:w="1828" w:type="dxa"/>
            <w:tcBorders>
              <w:top w:val="single" w:sz="4" w:space="0" w:color="auto"/>
              <w:left w:val="single" w:sz="4" w:space="0" w:color="auto"/>
              <w:bottom w:val="single" w:sz="4" w:space="0" w:color="auto"/>
              <w:right w:val="single" w:sz="4" w:space="0" w:color="auto"/>
            </w:tcBorders>
            <w:hideMark/>
          </w:tcPr>
          <w:p w14:paraId="4C123921" w14:textId="77777777" w:rsidR="00F93449" w:rsidRDefault="00F93449">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pincode</w:t>
            </w:r>
            <w:proofErr w:type="spellEnd"/>
          </w:p>
        </w:tc>
        <w:tc>
          <w:tcPr>
            <w:tcW w:w="1796" w:type="dxa"/>
            <w:tcBorders>
              <w:top w:val="single" w:sz="4" w:space="0" w:color="auto"/>
              <w:left w:val="single" w:sz="4" w:space="0" w:color="auto"/>
              <w:bottom w:val="single" w:sz="4" w:space="0" w:color="auto"/>
              <w:right w:val="single" w:sz="4" w:space="0" w:color="auto"/>
            </w:tcBorders>
            <w:hideMark/>
          </w:tcPr>
          <w:p w14:paraId="72269282"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int</w:t>
            </w:r>
          </w:p>
        </w:tc>
        <w:tc>
          <w:tcPr>
            <w:tcW w:w="1817" w:type="dxa"/>
            <w:tcBorders>
              <w:top w:val="single" w:sz="4" w:space="0" w:color="auto"/>
              <w:left w:val="single" w:sz="4" w:space="0" w:color="auto"/>
              <w:bottom w:val="single" w:sz="4" w:space="0" w:color="auto"/>
              <w:right w:val="single" w:sz="4" w:space="0" w:color="auto"/>
            </w:tcBorders>
          </w:tcPr>
          <w:p w14:paraId="4CCF782B" w14:textId="77777777" w:rsidR="00F93449" w:rsidRDefault="00F93449">
            <w:pPr>
              <w:jc w:val="center"/>
              <w:rPr>
                <w:rFonts w:ascii="Times New Roman" w:hAnsi="Times New Roman" w:cs="Times New Roman"/>
                <w:sz w:val="24"/>
                <w:szCs w:val="24"/>
              </w:rPr>
            </w:pPr>
          </w:p>
        </w:tc>
        <w:tc>
          <w:tcPr>
            <w:tcW w:w="1900" w:type="dxa"/>
            <w:tcBorders>
              <w:top w:val="single" w:sz="4" w:space="0" w:color="auto"/>
              <w:left w:val="single" w:sz="4" w:space="0" w:color="auto"/>
              <w:bottom w:val="single" w:sz="4" w:space="0" w:color="auto"/>
              <w:right w:val="single" w:sz="4" w:space="0" w:color="auto"/>
            </w:tcBorders>
            <w:hideMark/>
          </w:tcPr>
          <w:p w14:paraId="4E41D5AC" w14:textId="77777777" w:rsidR="00F93449" w:rsidRDefault="00F93449">
            <w:pPr>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368E3FFF" w14:textId="77777777" w:rsidTr="00F93449">
        <w:trPr>
          <w:trHeight w:val="374"/>
        </w:trPr>
        <w:tc>
          <w:tcPr>
            <w:tcW w:w="1853" w:type="dxa"/>
            <w:tcBorders>
              <w:top w:val="single" w:sz="4" w:space="0" w:color="auto"/>
              <w:left w:val="single" w:sz="4" w:space="0" w:color="auto"/>
              <w:bottom w:val="single" w:sz="4" w:space="0" w:color="auto"/>
              <w:right w:val="single" w:sz="4" w:space="0" w:color="auto"/>
            </w:tcBorders>
            <w:hideMark/>
          </w:tcPr>
          <w:p w14:paraId="2CEC26A4"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FK</w:t>
            </w:r>
          </w:p>
        </w:tc>
        <w:tc>
          <w:tcPr>
            <w:tcW w:w="1828" w:type="dxa"/>
            <w:tcBorders>
              <w:top w:val="single" w:sz="4" w:space="0" w:color="auto"/>
              <w:left w:val="single" w:sz="4" w:space="0" w:color="auto"/>
              <w:bottom w:val="single" w:sz="4" w:space="0" w:color="auto"/>
              <w:right w:val="single" w:sz="4" w:space="0" w:color="auto"/>
            </w:tcBorders>
            <w:hideMark/>
          </w:tcPr>
          <w:p w14:paraId="7A933798" w14:textId="77777777" w:rsidR="00F93449" w:rsidRDefault="00F93449">
            <w:pPr>
              <w:jc w:val="center"/>
              <w:rPr>
                <w:rFonts w:ascii="Times New Roman" w:hAnsi="Times New Roman" w:cs="Times New Roman"/>
                <w:b/>
                <w:sz w:val="24"/>
                <w:szCs w:val="24"/>
              </w:rPr>
            </w:pPr>
            <w:proofErr w:type="spellStart"/>
            <w:r>
              <w:rPr>
                <w:rFonts w:ascii="Times New Roman" w:hAnsi="Times New Roman" w:cs="Times New Roman"/>
                <w:sz w:val="24"/>
                <w:szCs w:val="24"/>
              </w:rPr>
              <w:t>patient_id</w:t>
            </w:r>
            <w:proofErr w:type="spellEnd"/>
          </w:p>
        </w:tc>
        <w:tc>
          <w:tcPr>
            <w:tcW w:w="1796" w:type="dxa"/>
            <w:tcBorders>
              <w:top w:val="single" w:sz="4" w:space="0" w:color="auto"/>
              <w:left w:val="single" w:sz="4" w:space="0" w:color="auto"/>
              <w:bottom w:val="single" w:sz="4" w:space="0" w:color="auto"/>
              <w:right w:val="single" w:sz="4" w:space="0" w:color="auto"/>
            </w:tcBorders>
            <w:hideMark/>
          </w:tcPr>
          <w:p w14:paraId="7CC8B023"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int</w:t>
            </w:r>
          </w:p>
        </w:tc>
        <w:tc>
          <w:tcPr>
            <w:tcW w:w="1817" w:type="dxa"/>
            <w:tcBorders>
              <w:top w:val="single" w:sz="4" w:space="0" w:color="auto"/>
              <w:left w:val="single" w:sz="4" w:space="0" w:color="auto"/>
              <w:bottom w:val="single" w:sz="4" w:space="0" w:color="auto"/>
              <w:right w:val="single" w:sz="4" w:space="0" w:color="auto"/>
            </w:tcBorders>
          </w:tcPr>
          <w:p w14:paraId="3A1A1A8A" w14:textId="77777777" w:rsidR="00F93449" w:rsidRDefault="00F93449">
            <w:pPr>
              <w:jc w:val="center"/>
              <w:rPr>
                <w:rFonts w:ascii="Times New Roman" w:hAnsi="Times New Roman" w:cs="Times New Roman"/>
                <w:b/>
                <w:sz w:val="24"/>
                <w:szCs w:val="24"/>
              </w:rPr>
            </w:pPr>
          </w:p>
        </w:tc>
        <w:tc>
          <w:tcPr>
            <w:tcW w:w="1900" w:type="dxa"/>
            <w:tcBorders>
              <w:top w:val="single" w:sz="4" w:space="0" w:color="auto"/>
              <w:left w:val="single" w:sz="4" w:space="0" w:color="auto"/>
              <w:bottom w:val="single" w:sz="4" w:space="0" w:color="auto"/>
              <w:right w:val="single" w:sz="4" w:space="0" w:color="auto"/>
            </w:tcBorders>
            <w:hideMark/>
          </w:tcPr>
          <w:p w14:paraId="1678E24C"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bl>
    <w:p w14:paraId="0A39F0EF" w14:textId="77777777" w:rsidR="00F93449" w:rsidRDefault="00F93449" w:rsidP="00F93449">
      <w:pPr>
        <w:ind w:left="380"/>
        <w:jc w:val="center"/>
        <w:rPr>
          <w:rFonts w:ascii="Times New Roman" w:hAnsi="Times New Roman" w:cs="Times New Roman"/>
          <w:b/>
          <w:sz w:val="24"/>
          <w:szCs w:val="24"/>
          <w:lang w:eastAsia="en-US"/>
        </w:rPr>
      </w:pPr>
    </w:p>
    <w:p w14:paraId="6BDCA563"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patient_hobbies</w:t>
      </w:r>
      <w:proofErr w:type="spellEnd"/>
    </w:p>
    <w:tbl>
      <w:tblPr>
        <w:tblStyle w:val="TableGrid"/>
        <w:tblW w:w="9071" w:type="dxa"/>
        <w:tblInd w:w="523" w:type="dxa"/>
        <w:tblLook w:val="04A0" w:firstRow="1" w:lastRow="0" w:firstColumn="1" w:lastColumn="0" w:noHBand="0" w:noVBand="1"/>
      </w:tblPr>
      <w:tblGrid>
        <w:gridCol w:w="1814"/>
        <w:gridCol w:w="1814"/>
        <w:gridCol w:w="1814"/>
        <w:gridCol w:w="1814"/>
        <w:gridCol w:w="1815"/>
      </w:tblGrid>
      <w:tr w:rsidR="00F93449" w14:paraId="685FAC65" w14:textId="77777777" w:rsidTr="00F93449">
        <w:trPr>
          <w:trHeight w:val="727"/>
        </w:trPr>
        <w:tc>
          <w:tcPr>
            <w:tcW w:w="1814" w:type="dxa"/>
            <w:tcBorders>
              <w:top w:val="single" w:sz="4" w:space="0" w:color="auto"/>
              <w:left w:val="single" w:sz="4" w:space="0" w:color="auto"/>
              <w:bottom w:val="single" w:sz="4" w:space="0" w:color="auto"/>
              <w:right w:val="single" w:sz="4" w:space="0" w:color="auto"/>
            </w:tcBorders>
            <w:hideMark/>
          </w:tcPr>
          <w:p w14:paraId="0AC1B962"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Key Type/ Constraint</w:t>
            </w:r>
          </w:p>
        </w:tc>
        <w:tc>
          <w:tcPr>
            <w:tcW w:w="1814" w:type="dxa"/>
            <w:tcBorders>
              <w:top w:val="single" w:sz="4" w:space="0" w:color="auto"/>
              <w:left w:val="single" w:sz="4" w:space="0" w:color="auto"/>
              <w:bottom w:val="single" w:sz="4" w:space="0" w:color="auto"/>
              <w:right w:val="single" w:sz="4" w:space="0" w:color="auto"/>
            </w:tcBorders>
            <w:hideMark/>
          </w:tcPr>
          <w:p w14:paraId="44F1A62A"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Column Name</w:t>
            </w:r>
          </w:p>
        </w:tc>
        <w:tc>
          <w:tcPr>
            <w:tcW w:w="1814" w:type="dxa"/>
            <w:tcBorders>
              <w:top w:val="single" w:sz="4" w:space="0" w:color="auto"/>
              <w:left w:val="single" w:sz="4" w:space="0" w:color="auto"/>
              <w:bottom w:val="single" w:sz="4" w:space="0" w:color="auto"/>
              <w:right w:val="single" w:sz="4" w:space="0" w:color="auto"/>
            </w:tcBorders>
            <w:hideMark/>
          </w:tcPr>
          <w:p w14:paraId="058070A1"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Data Type</w:t>
            </w:r>
          </w:p>
        </w:tc>
        <w:tc>
          <w:tcPr>
            <w:tcW w:w="1814" w:type="dxa"/>
            <w:tcBorders>
              <w:top w:val="single" w:sz="4" w:space="0" w:color="auto"/>
              <w:left w:val="single" w:sz="4" w:space="0" w:color="auto"/>
              <w:bottom w:val="single" w:sz="4" w:space="0" w:color="auto"/>
              <w:right w:val="single" w:sz="4" w:space="0" w:color="auto"/>
            </w:tcBorders>
            <w:hideMark/>
          </w:tcPr>
          <w:p w14:paraId="2B6D7C06"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Length</w:t>
            </w:r>
          </w:p>
        </w:tc>
        <w:tc>
          <w:tcPr>
            <w:tcW w:w="1815" w:type="dxa"/>
            <w:tcBorders>
              <w:top w:val="single" w:sz="4" w:space="0" w:color="auto"/>
              <w:left w:val="single" w:sz="4" w:space="0" w:color="auto"/>
              <w:bottom w:val="single" w:sz="4" w:space="0" w:color="auto"/>
              <w:right w:val="single" w:sz="4" w:space="0" w:color="auto"/>
            </w:tcBorders>
            <w:hideMark/>
          </w:tcPr>
          <w:p w14:paraId="223BBA1D"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Allow Null (1=Yes;0=No)</w:t>
            </w:r>
          </w:p>
        </w:tc>
      </w:tr>
      <w:tr w:rsidR="00F93449" w14:paraId="58ADE410" w14:textId="77777777" w:rsidTr="00F93449">
        <w:trPr>
          <w:trHeight w:val="363"/>
        </w:trPr>
        <w:tc>
          <w:tcPr>
            <w:tcW w:w="1814" w:type="dxa"/>
            <w:tcBorders>
              <w:top w:val="single" w:sz="4" w:space="0" w:color="auto"/>
              <w:left w:val="single" w:sz="4" w:space="0" w:color="auto"/>
              <w:bottom w:val="single" w:sz="4" w:space="0" w:color="auto"/>
              <w:right w:val="single" w:sz="4" w:space="0" w:color="auto"/>
            </w:tcBorders>
            <w:hideMark/>
          </w:tcPr>
          <w:p w14:paraId="396591EF"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c>
          <w:tcPr>
            <w:tcW w:w="1814" w:type="dxa"/>
            <w:tcBorders>
              <w:top w:val="single" w:sz="4" w:space="0" w:color="auto"/>
              <w:left w:val="single" w:sz="4" w:space="0" w:color="auto"/>
              <w:bottom w:val="single" w:sz="4" w:space="0" w:color="auto"/>
              <w:right w:val="single" w:sz="4" w:space="0" w:color="auto"/>
            </w:tcBorders>
            <w:hideMark/>
          </w:tcPr>
          <w:p w14:paraId="089C3F3E"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varchar_id</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6D32D096"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bigint</w:t>
            </w:r>
            <w:proofErr w:type="spellEnd"/>
          </w:p>
        </w:tc>
        <w:tc>
          <w:tcPr>
            <w:tcW w:w="1814" w:type="dxa"/>
            <w:tcBorders>
              <w:top w:val="single" w:sz="4" w:space="0" w:color="auto"/>
              <w:left w:val="single" w:sz="4" w:space="0" w:color="auto"/>
              <w:bottom w:val="single" w:sz="4" w:space="0" w:color="auto"/>
              <w:right w:val="single" w:sz="4" w:space="0" w:color="auto"/>
            </w:tcBorders>
          </w:tcPr>
          <w:p w14:paraId="51790AFE" w14:textId="77777777" w:rsidR="00F93449" w:rsidRDefault="00F93449">
            <w:pPr>
              <w:jc w:val="center"/>
              <w:rPr>
                <w:rFonts w:ascii="Times New Roman" w:hAnsi="Times New Roman" w:cs="Times New Roman"/>
                <w:sz w:val="24"/>
                <w:szCs w:val="24"/>
                <w:lang w:val="en-US"/>
              </w:rPr>
            </w:pPr>
          </w:p>
        </w:tc>
        <w:tc>
          <w:tcPr>
            <w:tcW w:w="1815" w:type="dxa"/>
            <w:tcBorders>
              <w:top w:val="single" w:sz="4" w:space="0" w:color="auto"/>
              <w:left w:val="single" w:sz="4" w:space="0" w:color="auto"/>
              <w:bottom w:val="single" w:sz="4" w:space="0" w:color="auto"/>
              <w:right w:val="single" w:sz="4" w:space="0" w:color="auto"/>
            </w:tcBorders>
            <w:hideMark/>
          </w:tcPr>
          <w:p w14:paraId="2BA79FE5"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93449" w14:paraId="3E95F27C" w14:textId="77777777" w:rsidTr="00F93449">
        <w:trPr>
          <w:trHeight w:val="347"/>
        </w:trPr>
        <w:tc>
          <w:tcPr>
            <w:tcW w:w="1814" w:type="dxa"/>
            <w:tcBorders>
              <w:top w:val="single" w:sz="4" w:space="0" w:color="auto"/>
              <w:left w:val="single" w:sz="4" w:space="0" w:color="auto"/>
              <w:bottom w:val="single" w:sz="4" w:space="0" w:color="auto"/>
              <w:right w:val="single" w:sz="4" w:space="0" w:color="auto"/>
            </w:tcBorders>
          </w:tcPr>
          <w:p w14:paraId="22132BC8" w14:textId="77777777" w:rsidR="00F93449" w:rsidRDefault="00F93449">
            <w:pPr>
              <w:jc w:val="center"/>
              <w:rPr>
                <w:rFonts w:ascii="Times New Roman" w:hAnsi="Times New Roman" w:cs="Times New Roman"/>
                <w:sz w:val="24"/>
                <w:szCs w:val="24"/>
                <w:lang w:val="en-US"/>
              </w:rPr>
            </w:pPr>
          </w:p>
        </w:tc>
        <w:tc>
          <w:tcPr>
            <w:tcW w:w="1814" w:type="dxa"/>
            <w:tcBorders>
              <w:top w:val="single" w:sz="4" w:space="0" w:color="auto"/>
              <w:left w:val="single" w:sz="4" w:space="0" w:color="auto"/>
              <w:bottom w:val="single" w:sz="4" w:space="0" w:color="auto"/>
              <w:right w:val="single" w:sz="4" w:space="0" w:color="auto"/>
            </w:tcBorders>
            <w:hideMark/>
          </w:tcPr>
          <w:p w14:paraId="548355B2"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hobby</w:t>
            </w:r>
          </w:p>
        </w:tc>
        <w:tc>
          <w:tcPr>
            <w:tcW w:w="1814" w:type="dxa"/>
            <w:tcBorders>
              <w:top w:val="single" w:sz="4" w:space="0" w:color="auto"/>
              <w:left w:val="single" w:sz="4" w:space="0" w:color="auto"/>
              <w:bottom w:val="single" w:sz="4" w:space="0" w:color="auto"/>
              <w:right w:val="single" w:sz="4" w:space="0" w:color="auto"/>
            </w:tcBorders>
            <w:hideMark/>
          </w:tcPr>
          <w:p w14:paraId="4D7B76CA"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14" w:type="dxa"/>
            <w:tcBorders>
              <w:top w:val="single" w:sz="4" w:space="0" w:color="auto"/>
              <w:left w:val="single" w:sz="4" w:space="0" w:color="auto"/>
              <w:bottom w:val="single" w:sz="4" w:space="0" w:color="auto"/>
              <w:right w:val="single" w:sz="4" w:space="0" w:color="auto"/>
            </w:tcBorders>
            <w:hideMark/>
          </w:tcPr>
          <w:p w14:paraId="1488F728"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815" w:type="dxa"/>
            <w:tcBorders>
              <w:top w:val="single" w:sz="4" w:space="0" w:color="auto"/>
              <w:left w:val="single" w:sz="4" w:space="0" w:color="auto"/>
              <w:bottom w:val="single" w:sz="4" w:space="0" w:color="auto"/>
              <w:right w:val="single" w:sz="4" w:space="0" w:color="auto"/>
            </w:tcBorders>
            <w:hideMark/>
          </w:tcPr>
          <w:p w14:paraId="657E6FDA"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984554B" w14:textId="77777777" w:rsidR="00F93449" w:rsidRDefault="00F93449" w:rsidP="00F93449">
      <w:pPr>
        <w:ind w:left="380"/>
        <w:jc w:val="center"/>
        <w:rPr>
          <w:rFonts w:ascii="Times New Roman" w:hAnsi="Times New Roman" w:cs="Times New Roman"/>
          <w:b/>
          <w:sz w:val="24"/>
          <w:szCs w:val="24"/>
          <w:lang w:eastAsia="en-US"/>
        </w:rPr>
      </w:pPr>
    </w:p>
    <w:p w14:paraId="04C8D459"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Table : Login Table</w:t>
      </w:r>
    </w:p>
    <w:tbl>
      <w:tblPr>
        <w:tblW w:w="9405"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2386"/>
        <w:gridCol w:w="1720"/>
        <w:gridCol w:w="1722"/>
        <w:gridCol w:w="1835"/>
      </w:tblGrid>
      <w:tr w:rsidR="00F93449" w14:paraId="02C918B9" w14:textId="77777777" w:rsidTr="00F93449">
        <w:trPr>
          <w:trHeight w:val="827"/>
        </w:trPr>
        <w:tc>
          <w:tcPr>
            <w:tcW w:w="1740" w:type="dxa"/>
            <w:tcBorders>
              <w:top w:val="single" w:sz="4" w:space="0" w:color="000000"/>
              <w:left w:val="single" w:sz="4" w:space="0" w:color="000000"/>
              <w:bottom w:val="single" w:sz="4" w:space="0" w:color="000000"/>
              <w:right w:val="single" w:sz="4" w:space="0" w:color="000000"/>
            </w:tcBorders>
            <w:hideMark/>
          </w:tcPr>
          <w:p w14:paraId="2787135B" w14:textId="77777777" w:rsidR="00F93449" w:rsidRDefault="00F93449">
            <w:pPr>
              <w:pStyle w:val="TableParagraph"/>
              <w:spacing w:line="256" w:lineRule="auto"/>
              <w:ind w:left="321" w:right="295"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2384" w:type="dxa"/>
            <w:tcBorders>
              <w:top w:val="single" w:sz="4" w:space="0" w:color="000000"/>
              <w:left w:val="single" w:sz="4" w:space="0" w:color="000000"/>
              <w:bottom w:val="single" w:sz="4" w:space="0" w:color="000000"/>
              <w:right w:val="single" w:sz="4" w:space="0" w:color="000000"/>
            </w:tcBorders>
            <w:hideMark/>
          </w:tcPr>
          <w:p w14:paraId="03FE464E"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719" w:type="dxa"/>
            <w:tcBorders>
              <w:top w:val="single" w:sz="4" w:space="0" w:color="000000"/>
              <w:left w:val="single" w:sz="4" w:space="0" w:color="000000"/>
              <w:bottom w:val="single" w:sz="4" w:space="0" w:color="000000"/>
              <w:right w:val="single" w:sz="4" w:space="0" w:color="000000"/>
            </w:tcBorders>
            <w:hideMark/>
          </w:tcPr>
          <w:p w14:paraId="4CDBD34F"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Data Type</w:t>
            </w:r>
          </w:p>
        </w:tc>
        <w:tc>
          <w:tcPr>
            <w:tcW w:w="1721" w:type="dxa"/>
            <w:tcBorders>
              <w:top w:val="single" w:sz="4" w:space="0" w:color="000000"/>
              <w:left w:val="single" w:sz="4" w:space="0" w:color="000000"/>
              <w:bottom w:val="single" w:sz="4" w:space="0" w:color="000000"/>
              <w:right w:val="single" w:sz="4" w:space="0" w:color="000000"/>
            </w:tcBorders>
            <w:hideMark/>
          </w:tcPr>
          <w:p w14:paraId="284667A6" w14:textId="77777777" w:rsidR="00F93449" w:rsidRDefault="00F93449">
            <w:pPr>
              <w:pStyle w:val="TableParagraph"/>
              <w:spacing w:line="256" w:lineRule="auto"/>
              <w:ind w:left="471" w:right="465"/>
              <w:jc w:val="center"/>
              <w:rPr>
                <w:rFonts w:ascii="Times New Roman" w:hAnsi="Times New Roman" w:cs="Times New Roman"/>
                <w:sz w:val="24"/>
                <w:szCs w:val="24"/>
              </w:rPr>
            </w:pPr>
            <w:r>
              <w:rPr>
                <w:rFonts w:ascii="Times New Roman" w:hAnsi="Times New Roman" w:cs="Times New Roman"/>
                <w:sz w:val="24"/>
                <w:szCs w:val="24"/>
              </w:rPr>
              <w:t>Length</w:t>
            </w:r>
          </w:p>
        </w:tc>
        <w:tc>
          <w:tcPr>
            <w:tcW w:w="1834" w:type="dxa"/>
            <w:tcBorders>
              <w:top w:val="single" w:sz="4" w:space="0" w:color="000000"/>
              <w:left w:val="single" w:sz="4" w:space="0" w:color="000000"/>
              <w:bottom w:val="single" w:sz="4" w:space="0" w:color="000000"/>
              <w:right w:val="single" w:sz="4" w:space="0" w:color="000000"/>
            </w:tcBorders>
            <w:hideMark/>
          </w:tcPr>
          <w:p w14:paraId="30031F00" w14:textId="77777777" w:rsidR="00F93449" w:rsidRDefault="00F93449">
            <w:pPr>
              <w:pStyle w:val="TableParagraph"/>
              <w:spacing w:line="256" w:lineRule="auto"/>
              <w:ind w:left="167" w:right="142" w:firstLine="220"/>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2EF3BF33"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hideMark/>
          </w:tcPr>
          <w:p w14:paraId="77C61CE3" w14:textId="77777777" w:rsidR="00F93449" w:rsidRDefault="00F93449">
            <w:pPr>
              <w:pStyle w:val="TableParagraph"/>
              <w:spacing w:line="256" w:lineRule="auto"/>
              <w:ind w:left="480" w:right="469"/>
              <w:jc w:val="center"/>
              <w:rPr>
                <w:rFonts w:ascii="Times New Roman" w:hAnsi="Times New Roman" w:cs="Times New Roman"/>
                <w:sz w:val="24"/>
                <w:szCs w:val="24"/>
              </w:rPr>
            </w:pPr>
            <w:r>
              <w:rPr>
                <w:rFonts w:ascii="Times New Roman" w:hAnsi="Times New Roman" w:cs="Times New Roman"/>
                <w:sz w:val="24"/>
                <w:szCs w:val="24"/>
              </w:rPr>
              <w:t>PK</w:t>
            </w:r>
          </w:p>
        </w:tc>
        <w:tc>
          <w:tcPr>
            <w:tcW w:w="2384" w:type="dxa"/>
            <w:tcBorders>
              <w:top w:val="single" w:sz="4" w:space="0" w:color="000000"/>
              <w:left w:val="single" w:sz="4" w:space="0" w:color="000000"/>
              <w:bottom w:val="single" w:sz="4" w:space="0" w:color="000000"/>
              <w:right w:val="single" w:sz="4" w:space="0" w:color="000000"/>
            </w:tcBorders>
            <w:hideMark/>
          </w:tcPr>
          <w:p w14:paraId="064F2CB4"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id</w:t>
            </w:r>
          </w:p>
        </w:tc>
        <w:tc>
          <w:tcPr>
            <w:tcW w:w="1719" w:type="dxa"/>
            <w:tcBorders>
              <w:top w:val="single" w:sz="4" w:space="0" w:color="000000"/>
              <w:left w:val="single" w:sz="4" w:space="0" w:color="000000"/>
              <w:bottom w:val="single" w:sz="4" w:space="0" w:color="000000"/>
              <w:right w:val="single" w:sz="4" w:space="0" w:color="000000"/>
            </w:tcBorders>
            <w:hideMark/>
          </w:tcPr>
          <w:p w14:paraId="26729FBA"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int</w:t>
            </w:r>
          </w:p>
        </w:tc>
        <w:tc>
          <w:tcPr>
            <w:tcW w:w="1721" w:type="dxa"/>
            <w:tcBorders>
              <w:top w:val="single" w:sz="4" w:space="0" w:color="000000"/>
              <w:left w:val="single" w:sz="4" w:space="0" w:color="000000"/>
              <w:bottom w:val="single" w:sz="4" w:space="0" w:color="000000"/>
              <w:right w:val="single" w:sz="4" w:space="0" w:color="000000"/>
            </w:tcBorders>
          </w:tcPr>
          <w:p w14:paraId="16666E1A"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729A9284"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5875ACE3"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hideMark/>
          </w:tcPr>
          <w:p w14:paraId="57FADB12"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UK</w:t>
            </w:r>
          </w:p>
        </w:tc>
        <w:tc>
          <w:tcPr>
            <w:tcW w:w="2384" w:type="dxa"/>
            <w:tcBorders>
              <w:top w:val="single" w:sz="4" w:space="0" w:color="000000"/>
              <w:left w:val="single" w:sz="4" w:space="0" w:color="000000"/>
              <w:bottom w:val="single" w:sz="4" w:space="0" w:color="000000"/>
              <w:right w:val="single" w:sz="4" w:space="0" w:color="000000"/>
            </w:tcBorders>
            <w:hideMark/>
          </w:tcPr>
          <w:p w14:paraId="4DB32FAF" w14:textId="77777777" w:rsidR="00F93449" w:rsidRDefault="00F93449">
            <w:pPr>
              <w:pStyle w:val="TableParagraph"/>
              <w:spacing w:before="2" w:line="256" w:lineRule="auto"/>
              <w:ind w:left="10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username(email)</w:t>
            </w:r>
          </w:p>
        </w:tc>
        <w:tc>
          <w:tcPr>
            <w:tcW w:w="1719" w:type="dxa"/>
            <w:tcBorders>
              <w:top w:val="single" w:sz="4" w:space="0" w:color="000000"/>
              <w:left w:val="single" w:sz="4" w:space="0" w:color="000000"/>
              <w:bottom w:val="single" w:sz="4" w:space="0" w:color="000000"/>
              <w:right w:val="single" w:sz="4" w:space="0" w:color="000000"/>
            </w:tcBorders>
            <w:hideMark/>
          </w:tcPr>
          <w:p w14:paraId="6E3926DC"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2194C168"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1834" w:type="dxa"/>
            <w:tcBorders>
              <w:top w:val="single" w:sz="4" w:space="0" w:color="000000"/>
              <w:left w:val="single" w:sz="4" w:space="0" w:color="000000"/>
              <w:bottom w:val="single" w:sz="4" w:space="0" w:color="000000"/>
              <w:right w:val="single" w:sz="4" w:space="0" w:color="000000"/>
            </w:tcBorders>
            <w:hideMark/>
          </w:tcPr>
          <w:p w14:paraId="62CC7371"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5609D15C"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tcPr>
          <w:p w14:paraId="35765D74"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18EBEE94"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password</w:t>
            </w:r>
          </w:p>
        </w:tc>
        <w:tc>
          <w:tcPr>
            <w:tcW w:w="1719" w:type="dxa"/>
            <w:tcBorders>
              <w:top w:val="single" w:sz="4" w:space="0" w:color="000000"/>
              <w:left w:val="single" w:sz="4" w:space="0" w:color="000000"/>
              <w:bottom w:val="single" w:sz="4" w:space="0" w:color="000000"/>
              <w:right w:val="single" w:sz="4" w:space="0" w:color="000000"/>
            </w:tcBorders>
            <w:hideMark/>
          </w:tcPr>
          <w:p w14:paraId="2E2C6986"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78D917A3"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1834" w:type="dxa"/>
            <w:tcBorders>
              <w:top w:val="single" w:sz="4" w:space="0" w:color="000000"/>
              <w:left w:val="single" w:sz="4" w:space="0" w:color="000000"/>
              <w:bottom w:val="single" w:sz="4" w:space="0" w:color="000000"/>
              <w:right w:val="single" w:sz="4" w:space="0" w:color="000000"/>
            </w:tcBorders>
            <w:hideMark/>
          </w:tcPr>
          <w:p w14:paraId="3B6CBFE0"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324F621B"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tcPr>
          <w:p w14:paraId="51B1A038"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265C7078"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otp</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43536331" w14:textId="77777777" w:rsidR="00F93449" w:rsidRDefault="00F93449">
            <w:pPr>
              <w:pStyle w:val="TableParagraph"/>
              <w:spacing w:before="2" w:line="256" w:lineRule="auto"/>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1721" w:type="dxa"/>
            <w:tcBorders>
              <w:top w:val="single" w:sz="4" w:space="0" w:color="000000"/>
              <w:left w:val="single" w:sz="4" w:space="0" w:color="000000"/>
              <w:bottom w:val="single" w:sz="4" w:space="0" w:color="000000"/>
              <w:right w:val="single" w:sz="4" w:space="0" w:color="000000"/>
            </w:tcBorders>
          </w:tcPr>
          <w:p w14:paraId="71112018"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39093BFE"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bl>
    <w:p w14:paraId="2A736FB1" w14:textId="77777777" w:rsidR="00F93449" w:rsidRDefault="00F93449" w:rsidP="00F93449">
      <w:pPr>
        <w:jc w:val="center"/>
        <w:rPr>
          <w:rFonts w:ascii="Times New Roman" w:hAnsi="Times New Roman" w:cs="Times New Roman"/>
          <w:sz w:val="24"/>
          <w:szCs w:val="24"/>
          <w:lang w:val="en-US" w:eastAsia="en-US"/>
        </w:rPr>
      </w:pPr>
    </w:p>
    <w:p w14:paraId="29909086"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user_roles</w:t>
      </w:r>
      <w:proofErr w:type="spellEnd"/>
    </w:p>
    <w:tbl>
      <w:tblPr>
        <w:tblStyle w:val="TableGrid"/>
        <w:tblW w:w="9731" w:type="dxa"/>
        <w:tblInd w:w="-5" w:type="dxa"/>
        <w:tblLook w:val="04A0" w:firstRow="1" w:lastRow="0" w:firstColumn="1" w:lastColumn="0" w:noHBand="0" w:noVBand="1"/>
      </w:tblPr>
      <w:tblGrid>
        <w:gridCol w:w="1946"/>
        <w:gridCol w:w="1946"/>
        <w:gridCol w:w="1946"/>
        <w:gridCol w:w="1946"/>
        <w:gridCol w:w="1947"/>
      </w:tblGrid>
      <w:tr w:rsidR="00F93449" w14:paraId="6EC2FF66" w14:textId="77777777" w:rsidTr="00F93449">
        <w:trPr>
          <w:trHeight w:val="818"/>
        </w:trPr>
        <w:tc>
          <w:tcPr>
            <w:tcW w:w="1946" w:type="dxa"/>
            <w:tcBorders>
              <w:top w:val="single" w:sz="4" w:space="0" w:color="auto"/>
              <w:left w:val="single" w:sz="4" w:space="0" w:color="auto"/>
              <w:bottom w:val="single" w:sz="4" w:space="0" w:color="auto"/>
              <w:right w:val="single" w:sz="4" w:space="0" w:color="auto"/>
            </w:tcBorders>
            <w:hideMark/>
          </w:tcPr>
          <w:p w14:paraId="2A053980"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Key Type/ Constraint</w:t>
            </w:r>
          </w:p>
        </w:tc>
        <w:tc>
          <w:tcPr>
            <w:tcW w:w="1946" w:type="dxa"/>
            <w:tcBorders>
              <w:top w:val="single" w:sz="4" w:space="0" w:color="auto"/>
              <w:left w:val="single" w:sz="4" w:space="0" w:color="auto"/>
              <w:bottom w:val="single" w:sz="4" w:space="0" w:color="auto"/>
              <w:right w:val="single" w:sz="4" w:space="0" w:color="auto"/>
            </w:tcBorders>
            <w:hideMark/>
          </w:tcPr>
          <w:p w14:paraId="257BAEA8"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Column Name</w:t>
            </w:r>
          </w:p>
        </w:tc>
        <w:tc>
          <w:tcPr>
            <w:tcW w:w="1946" w:type="dxa"/>
            <w:tcBorders>
              <w:top w:val="single" w:sz="4" w:space="0" w:color="auto"/>
              <w:left w:val="single" w:sz="4" w:space="0" w:color="auto"/>
              <w:bottom w:val="single" w:sz="4" w:space="0" w:color="auto"/>
              <w:right w:val="single" w:sz="4" w:space="0" w:color="auto"/>
            </w:tcBorders>
            <w:hideMark/>
          </w:tcPr>
          <w:p w14:paraId="14E81DA1"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Data Type</w:t>
            </w:r>
          </w:p>
        </w:tc>
        <w:tc>
          <w:tcPr>
            <w:tcW w:w="1946" w:type="dxa"/>
            <w:tcBorders>
              <w:top w:val="single" w:sz="4" w:space="0" w:color="auto"/>
              <w:left w:val="single" w:sz="4" w:space="0" w:color="auto"/>
              <w:bottom w:val="single" w:sz="4" w:space="0" w:color="auto"/>
              <w:right w:val="single" w:sz="4" w:space="0" w:color="auto"/>
            </w:tcBorders>
            <w:hideMark/>
          </w:tcPr>
          <w:p w14:paraId="27C55E9D"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Length</w:t>
            </w:r>
          </w:p>
        </w:tc>
        <w:tc>
          <w:tcPr>
            <w:tcW w:w="1947" w:type="dxa"/>
            <w:tcBorders>
              <w:top w:val="single" w:sz="4" w:space="0" w:color="auto"/>
              <w:left w:val="single" w:sz="4" w:space="0" w:color="auto"/>
              <w:bottom w:val="single" w:sz="4" w:space="0" w:color="auto"/>
              <w:right w:val="single" w:sz="4" w:space="0" w:color="auto"/>
            </w:tcBorders>
            <w:hideMark/>
          </w:tcPr>
          <w:p w14:paraId="59CB7E8E"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Allow Null (1=Yes;0=No)</w:t>
            </w:r>
          </w:p>
        </w:tc>
      </w:tr>
      <w:tr w:rsidR="00F93449" w14:paraId="57B7120E" w14:textId="77777777" w:rsidTr="00F93449">
        <w:trPr>
          <w:trHeight w:val="409"/>
        </w:trPr>
        <w:tc>
          <w:tcPr>
            <w:tcW w:w="1946" w:type="dxa"/>
            <w:tcBorders>
              <w:top w:val="single" w:sz="4" w:space="0" w:color="auto"/>
              <w:left w:val="single" w:sz="4" w:space="0" w:color="auto"/>
              <w:bottom w:val="single" w:sz="4" w:space="0" w:color="auto"/>
              <w:right w:val="single" w:sz="4" w:space="0" w:color="auto"/>
            </w:tcBorders>
          </w:tcPr>
          <w:p w14:paraId="49CCE8E3" w14:textId="77777777" w:rsidR="00F93449" w:rsidRDefault="00F93449">
            <w:pPr>
              <w:jc w:val="center"/>
              <w:rPr>
                <w:rFonts w:ascii="Times New Roman" w:hAnsi="Times New Roman" w:cs="Times New Roman"/>
                <w:sz w:val="24"/>
                <w:szCs w:val="24"/>
                <w:lang w:val="en-US"/>
              </w:rPr>
            </w:pPr>
          </w:p>
        </w:tc>
        <w:tc>
          <w:tcPr>
            <w:tcW w:w="1946" w:type="dxa"/>
            <w:tcBorders>
              <w:top w:val="single" w:sz="4" w:space="0" w:color="auto"/>
              <w:left w:val="single" w:sz="4" w:space="0" w:color="auto"/>
              <w:bottom w:val="single" w:sz="4" w:space="0" w:color="auto"/>
              <w:right w:val="single" w:sz="4" w:space="0" w:color="auto"/>
            </w:tcBorders>
            <w:hideMark/>
          </w:tcPr>
          <w:p w14:paraId="550F179E"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p>
        </w:tc>
        <w:tc>
          <w:tcPr>
            <w:tcW w:w="1946" w:type="dxa"/>
            <w:tcBorders>
              <w:top w:val="single" w:sz="4" w:space="0" w:color="auto"/>
              <w:left w:val="single" w:sz="4" w:space="0" w:color="auto"/>
              <w:bottom w:val="single" w:sz="4" w:space="0" w:color="auto"/>
              <w:right w:val="single" w:sz="4" w:space="0" w:color="auto"/>
            </w:tcBorders>
            <w:hideMark/>
          </w:tcPr>
          <w:p w14:paraId="3F09E95B"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bigint</w:t>
            </w:r>
            <w:proofErr w:type="spellEnd"/>
          </w:p>
        </w:tc>
        <w:tc>
          <w:tcPr>
            <w:tcW w:w="1946" w:type="dxa"/>
            <w:tcBorders>
              <w:top w:val="single" w:sz="4" w:space="0" w:color="auto"/>
              <w:left w:val="single" w:sz="4" w:space="0" w:color="auto"/>
              <w:bottom w:val="single" w:sz="4" w:space="0" w:color="auto"/>
              <w:right w:val="single" w:sz="4" w:space="0" w:color="auto"/>
            </w:tcBorders>
          </w:tcPr>
          <w:p w14:paraId="7A4A238B" w14:textId="77777777" w:rsidR="00F93449" w:rsidRDefault="00F93449">
            <w:pPr>
              <w:jc w:val="center"/>
              <w:rPr>
                <w:rFonts w:ascii="Times New Roman" w:hAnsi="Times New Roman" w:cs="Times New Roman"/>
                <w:sz w:val="24"/>
                <w:szCs w:val="24"/>
                <w:lang w:val="en-US"/>
              </w:rPr>
            </w:pPr>
          </w:p>
        </w:tc>
        <w:tc>
          <w:tcPr>
            <w:tcW w:w="1947" w:type="dxa"/>
            <w:tcBorders>
              <w:top w:val="single" w:sz="4" w:space="0" w:color="auto"/>
              <w:left w:val="single" w:sz="4" w:space="0" w:color="auto"/>
              <w:bottom w:val="single" w:sz="4" w:space="0" w:color="auto"/>
              <w:right w:val="single" w:sz="4" w:space="0" w:color="auto"/>
            </w:tcBorders>
            <w:hideMark/>
          </w:tcPr>
          <w:p w14:paraId="09428363"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93449" w14:paraId="1E35E5A1" w14:textId="77777777" w:rsidTr="00F93449">
        <w:trPr>
          <w:trHeight w:val="391"/>
        </w:trPr>
        <w:tc>
          <w:tcPr>
            <w:tcW w:w="1946" w:type="dxa"/>
            <w:tcBorders>
              <w:top w:val="single" w:sz="4" w:space="0" w:color="auto"/>
              <w:left w:val="single" w:sz="4" w:space="0" w:color="auto"/>
              <w:bottom w:val="single" w:sz="4" w:space="0" w:color="auto"/>
              <w:right w:val="single" w:sz="4" w:space="0" w:color="auto"/>
            </w:tcBorders>
          </w:tcPr>
          <w:p w14:paraId="253C798E" w14:textId="77777777" w:rsidR="00F93449" w:rsidRDefault="00F93449">
            <w:pPr>
              <w:jc w:val="center"/>
              <w:rPr>
                <w:rFonts w:ascii="Times New Roman" w:hAnsi="Times New Roman" w:cs="Times New Roman"/>
                <w:sz w:val="24"/>
                <w:szCs w:val="24"/>
                <w:lang w:val="en-US"/>
              </w:rPr>
            </w:pPr>
          </w:p>
        </w:tc>
        <w:tc>
          <w:tcPr>
            <w:tcW w:w="1946" w:type="dxa"/>
            <w:tcBorders>
              <w:top w:val="single" w:sz="4" w:space="0" w:color="auto"/>
              <w:left w:val="single" w:sz="4" w:space="0" w:color="auto"/>
              <w:bottom w:val="single" w:sz="4" w:space="0" w:color="auto"/>
              <w:right w:val="single" w:sz="4" w:space="0" w:color="auto"/>
            </w:tcBorders>
            <w:hideMark/>
          </w:tcPr>
          <w:p w14:paraId="1C100797"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role_id</w:t>
            </w:r>
            <w:proofErr w:type="spellEnd"/>
          </w:p>
        </w:tc>
        <w:tc>
          <w:tcPr>
            <w:tcW w:w="1946" w:type="dxa"/>
            <w:tcBorders>
              <w:top w:val="single" w:sz="4" w:space="0" w:color="auto"/>
              <w:left w:val="single" w:sz="4" w:space="0" w:color="auto"/>
              <w:bottom w:val="single" w:sz="4" w:space="0" w:color="auto"/>
              <w:right w:val="single" w:sz="4" w:space="0" w:color="auto"/>
            </w:tcBorders>
            <w:hideMark/>
          </w:tcPr>
          <w:p w14:paraId="2DFFFEE1"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bigint</w:t>
            </w:r>
            <w:proofErr w:type="spellEnd"/>
          </w:p>
        </w:tc>
        <w:tc>
          <w:tcPr>
            <w:tcW w:w="1946" w:type="dxa"/>
            <w:tcBorders>
              <w:top w:val="single" w:sz="4" w:space="0" w:color="auto"/>
              <w:left w:val="single" w:sz="4" w:space="0" w:color="auto"/>
              <w:bottom w:val="single" w:sz="4" w:space="0" w:color="auto"/>
              <w:right w:val="single" w:sz="4" w:space="0" w:color="auto"/>
            </w:tcBorders>
          </w:tcPr>
          <w:p w14:paraId="50E1BB1B" w14:textId="77777777" w:rsidR="00F93449" w:rsidRDefault="00F93449">
            <w:pPr>
              <w:jc w:val="center"/>
              <w:rPr>
                <w:rFonts w:ascii="Times New Roman" w:hAnsi="Times New Roman" w:cs="Times New Roman"/>
                <w:sz w:val="24"/>
                <w:szCs w:val="24"/>
                <w:lang w:val="en-US"/>
              </w:rPr>
            </w:pPr>
          </w:p>
        </w:tc>
        <w:tc>
          <w:tcPr>
            <w:tcW w:w="1947" w:type="dxa"/>
            <w:tcBorders>
              <w:top w:val="single" w:sz="4" w:space="0" w:color="auto"/>
              <w:left w:val="single" w:sz="4" w:space="0" w:color="auto"/>
              <w:bottom w:val="single" w:sz="4" w:space="0" w:color="auto"/>
              <w:right w:val="single" w:sz="4" w:space="0" w:color="auto"/>
            </w:tcBorders>
            <w:hideMark/>
          </w:tcPr>
          <w:p w14:paraId="7ED3CB94"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4B70484" w14:textId="77777777" w:rsidR="00F93449" w:rsidRDefault="00F93449" w:rsidP="00F93449">
      <w:pPr>
        <w:jc w:val="center"/>
        <w:rPr>
          <w:rFonts w:ascii="Times New Roman" w:hAnsi="Times New Roman" w:cs="Times New Roman"/>
          <w:sz w:val="24"/>
          <w:szCs w:val="24"/>
          <w:lang w:val="en-US" w:eastAsia="en-US"/>
        </w:rPr>
      </w:pPr>
    </w:p>
    <w:tbl>
      <w:tblPr>
        <w:tblStyle w:val="TableGrid"/>
        <w:tblpPr w:leftFromText="180" w:rightFromText="180" w:vertAnchor="text" w:horzAnchor="margin" w:tblpY="357"/>
        <w:tblW w:w="9756" w:type="dxa"/>
        <w:tblInd w:w="0" w:type="dxa"/>
        <w:tblLook w:val="04A0" w:firstRow="1" w:lastRow="0" w:firstColumn="1" w:lastColumn="0" w:noHBand="0" w:noVBand="1"/>
      </w:tblPr>
      <w:tblGrid>
        <w:gridCol w:w="1951"/>
        <w:gridCol w:w="1951"/>
        <w:gridCol w:w="1951"/>
        <w:gridCol w:w="1951"/>
        <w:gridCol w:w="1952"/>
      </w:tblGrid>
      <w:tr w:rsidR="00F93449" w14:paraId="6B91B370" w14:textId="77777777" w:rsidTr="00F93449">
        <w:trPr>
          <w:trHeight w:val="692"/>
        </w:trPr>
        <w:tc>
          <w:tcPr>
            <w:tcW w:w="1951" w:type="dxa"/>
            <w:tcBorders>
              <w:top w:val="single" w:sz="4" w:space="0" w:color="auto"/>
              <w:left w:val="single" w:sz="4" w:space="0" w:color="auto"/>
              <w:bottom w:val="single" w:sz="4" w:space="0" w:color="auto"/>
              <w:right w:val="single" w:sz="4" w:space="0" w:color="auto"/>
            </w:tcBorders>
            <w:hideMark/>
          </w:tcPr>
          <w:p w14:paraId="4C350A2E"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Key Type/ Constraint</w:t>
            </w:r>
          </w:p>
        </w:tc>
        <w:tc>
          <w:tcPr>
            <w:tcW w:w="1951" w:type="dxa"/>
            <w:tcBorders>
              <w:top w:val="single" w:sz="4" w:space="0" w:color="auto"/>
              <w:left w:val="single" w:sz="4" w:space="0" w:color="auto"/>
              <w:bottom w:val="single" w:sz="4" w:space="0" w:color="auto"/>
              <w:right w:val="single" w:sz="4" w:space="0" w:color="auto"/>
            </w:tcBorders>
            <w:hideMark/>
          </w:tcPr>
          <w:p w14:paraId="29D45277"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Column Name</w:t>
            </w:r>
          </w:p>
        </w:tc>
        <w:tc>
          <w:tcPr>
            <w:tcW w:w="1951" w:type="dxa"/>
            <w:tcBorders>
              <w:top w:val="single" w:sz="4" w:space="0" w:color="auto"/>
              <w:left w:val="single" w:sz="4" w:space="0" w:color="auto"/>
              <w:bottom w:val="single" w:sz="4" w:space="0" w:color="auto"/>
              <w:right w:val="single" w:sz="4" w:space="0" w:color="auto"/>
            </w:tcBorders>
            <w:hideMark/>
          </w:tcPr>
          <w:p w14:paraId="516C6B35"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Data Type</w:t>
            </w:r>
          </w:p>
        </w:tc>
        <w:tc>
          <w:tcPr>
            <w:tcW w:w="1951" w:type="dxa"/>
            <w:tcBorders>
              <w:top w:val="single" w:sz="4" w:space="0" w:color="auto"/>
              <w:left w:val="single" w:sz="4" w:space="0" w:color="auto"/>
              <w:bottom w:val="single" w:sz="4" w:space="0" w:color="auto"/>
              <w:right w:val="single" w:sz="4" w:space="0" w:color="auto"/>
            </w:tcBorders>
            <w:hideMark/>
          </w:tcPr>
          <w:p w14:paraId="4759B123"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Length</w:t>
            </w:r>
          </w:p>
        </w:tc>
        <w:tc>
          <w:tcPr>
            <w:tcW w:w="1952" w:type="dxa"/>
            <w:tcBorders>
              <w:top w:val="single" w:sz="4" w:space="0" w:color="auto"/>
              <w:left w:val="single" w:sz="4" w:space="0" w:color="auto"/>
              <w:bottom w:val="single" w:sz="4" w:space="0" w:color="auto"/>
              <w:right w:val="single" w:sz="4" w:space="0" w:color="auto"/>
            </w:tcBorders>
            <w:hideMark/>
          </w:tcPr>
          <w:p w14:paraId="56ED603C"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Allow Null (1=Yes;0=No)</w:t>
            </w:r>
          </w:p>
        </w:tc>
      </w:tr>
      <w:tr w:rsidR="00F93449" w14:paraId="5B35E108" w14:textId="77777777" w:rsidTr="00F93449">
        <w:trPr>
          <w:trHeight w:val="346"/>
        </w:trPr>
        <w:tc>
          <w:tcPr>
            <w:tcW w:w="1951" w:type="dxa"/>
            <w:tcBorders>
              <w:top w:val="single" w:sz="4" w:space="0" w:color="auto"/>
              <w:left w:val="single" w:sz="4" w:space="0" w:color="auto"/>
              <w:bottom w:val="single" w:sz="4" w:space="0" w:color="auto"/>
              <w:right w:val="single" w:sz="4" w:space="0" w:color="auto"/>
            </w:tcBorders>
          </w:tcPr>
          <w:p w14:paraId="4F9DC121" w14:textId="77777777" w:rsidR="00F93449" w:rsidRDefault="00F93449">
            <w:pPr>
              <w:jc w:val="center"/>
              <w:rPr>
                <w:rFonts w:ascii="Times New Roman" w:hAnsi="Times New Roman" w:cs="Times New Roman"/>
                <w:sz w:val="24"/>
                <w:szCs w:val="24"/>
                <w:lang w:val="en-US"/>
              </w:rPr>
            </w:pPr>
          </w:p>
        </w:tc>
        <w:tc>
          <w:tcPr>
            <w:tcW w:w="1951" w:type="dxa"/>
            <w:tcBorders>
              <w:top w:val="single" w:sz="4" w:space="0" w:color="auto"/>
              <w:left w:val="single" w:sz="4" w:space="0" w:color="auto"/>
              <w:bottom w:val="single" w:sz="4" w:space="0" w:color="auto"/>
              <w:right w:val="single" w:sz="4" w:space="0" w:color="auto"/>
            </w:tcBorders>
            <w:hideMark/>
          </w:tcPr>
          <w:p w14:paraId="7206E920"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951" w:type="dxa"/>
            <w:tcBorders>
              <w:top w:val="single" w:sz="4" w:space="0" w:color="auto"/>
              <w:left w:val="single" w:sz="4" w:space="0" w:color="auto"/>
              <w:bottom w:val="single" w:sz="4" w:space="0" w:color="auto"/>
              <w:right w:val="single" w:sz="4" w:space="0" w:color="auto"/>
            </w:tcBorders>
            <w:hideMark/>
          </w:tcPr>
          <w:p w14:paraId="0E2A5E2C"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bigint</w:t>
            </w:r>
            <w:proofErr w:type="spellEnd"/>
          </w:p>
        </w:tc>
        <w:tc>
          <w:tcPr>
            <w:tcW w:w="1951" w:type="dxa"/>
            <w:tcBorders>
              <w:top w:val="single" w:sz="4" w:space="0" w:color="auto"/>
              <w:left w:val="single" w:sz="4" w:space="0" w:color="auto"/>
              <w:bottom w:val="single" w:sz="4" w:space="0" w:color="auto"/>
              <w:right w:val="single" w:sz="4" w:space="0" w:color="auto"/>
            </w:tcBorders>
          </w:tcPr>
          <w:p w14:paraId="0A6B870B" w14:textId="77777777" w:rsidR="00F93449" w:rsidRDefault="00F93449">
            <w:pPr>
              <w:jc w:val="center"/>
              <w:rPr>
                <w:rFonts w:ascii="Times New Roman" w:hAnsi="Times New Roman" w:cs="Times New Roman"/>
                <w:sz w:val="24"/>
                <w:szCs w:val="24"/>
                <w:lang w:val="en-US"/>
              </w:rPr>
            </w:pPr>
          </w:p>
        </w:tc>
        <w:tc>
          <w:tcPr>
            <w:tcW w:w="1952" w:type="dxa"/>
            <w:tcBorders>
              <w:top w:val="single" w:sz="4" w:space="0" w:color="auto"/>
              <w:left w:val="single" w:sz="4" w:space="0" w:color="auto"/>
              <w:bottom w:val="single" w:sz="4" w:space="0" w:color="auto"/>
              <w:right w:val="single" w:sz="4" w:space="0" w:color="auto"/>
            </w:tcBorders>
            <w:hideMark/>
          </w:tcPr>
          <w:p w14:paraId="5A28684B"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93449" w14:paraId="47E4155B" w14:textId="77777777" w:rsidTr="00F93449">
        <w:trPr>
          <w:trHeight w:val="331"/>
        </w:trPr>
        <w:tc>
          <w:tcPr>
            <w:tcW w:w="1951" w:type="dxa"/>
            <w:tcBorders>
              <w:top w:val="single" w:sz="4" w:space="0" w:color="auto"/>
              <w:left w:val="single" w:sz="4" w:space="0" w:color="auto"/>
              <w:bottom w:val="single" w:sz="4" w:space="0" w:color="auto"/>
              <w:right w:val="single" w:sz="4" w:space="0" w:color="auto"/>
            </w:tcBorders>
          </w:tcPr>
          <w:p w14:paraId="3D06DD4D" w14:textId="77777777" w:rsidR="00F93449" w:rsidRDefault="00F93449">
            <w:pPr>
              <w:jc w:val="center"/>
              <w:rPr>
                <w:rFonts w:ascii="Times New Roman" w:hAnsi="Times New Roman" w:cs="Times New Roman"/>
                <w:sz w:val="24"/>
                <w:szCs w:val="24"/>
                <w:lang w:val="en-US"/>
              </w:rPr>
            </w:pPr>
          </w:p>
        </w:tc>
        <w:tc>
          <w:tcPr>
            <w:tcW w:w="1951" w:type="dxa"/>
            <w:tcBorders>
              <w:top w:val="single" w:sz="4" w:space="0" w:color="auto"/>
              <w:left w:val="single" w:sz="4" w:space="0" w:color="auto"/>
              <w:bottom w:val="single" w:sz="4" w:space="0" w:color="auto"/>
              <w:right w:val="single" w:sz="4" w:space="0" w:color="auto"/>
            </w:tcBorders>
            <w:hideMark/>
          </w:tcPr>
          <w:p w14:paraId="4B64B44E"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role_name</w:t>
            </w:r>
            <w:proofErr w:type="spellEnd"/>
          </w:p>
        </w:tc>
        <w:tc>
          <w:tcPr>
            <w:tcW w:w="1951" w:type="dxa"/>
            <w:tcBorders>
              <w:top w:val="single" w:sz="4" w:space="0" w:color="auto"/>
              <w:left w:val="single" w:sz="4" w:space="0" w:color="auto"/>
              <w:bottom w:val="single" w:sz="4" w:space="0" w:color="auto"/>
              <w:right w:val="single" w:sz="4" w:space="0" w:color="auto"/>
            </w:tcBorders>
            <w:hideMark/>
          </w:tcPr>
          <w:p w14:paraId="7165EC4D"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951" w:type="dxa"/>
            <w:tcBorders>
              <w:top w:val="single" w:sz="4" w:space="0" w:color="auto"/>
              <w:left w:val="single" w:sz="4" w:space="0" w:color="auto"/>
              <w:bottom w:val="single" w:sz="4" w:space="0" w:color="auto"/>
              <w:right w:val="single" w:sz="4" w:space="0" w:color="auto"/>
            </w:tcBorders>
            <w:hideMark/>
          </w:tcPr>
          <w:p w14:paraId="6E272940"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952" w:type="dxa"/>
            <w:tcBorders>
              <w:top w:val="single" w:sz="4" w:space="0" w:color="auto"/>
              <w:left w:val="single" w:sz="4" w:space="0" w:color="auto"/>
              <w:bottom w:val="single" w:sz="4" w:space="0" w:color="auto"/>
              <w:right w:val="single" w:sz="4" w:space="0" w:color="auto"/>
            </w:tcBorders>
            <w:hideMark/>
          </w:tcPr>
          <w:p w14:paraId="6F667003"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4141E0D" w14:textId="77777777" w:rsidR="00F93449" w:rsidRDefault="00F93449" w:rsidP="00F93449">
      <w:pPr>
        <w:ind w:left="380"/>
        <w:jc w:val="center"/>
        <w:rPr>
          <w:rFonts w:ascii="Times New Roman" w:hAnsi="Times New Roman" w:cs="Times New Roman"/>
          <w:b/>
          <w:sz w:val="24"/>
          <w:szCs w:val="24"/>
          <w:lang w:eastAsia="en-US"/>
        </w:rPr>
      </w:pPr>
      <w:r>
        <w:rPr>
          <w:rFonts w:ascii="Times New Roman" w:hAnsi="Times New Roman" w:cs="Times New Roman"/>
          <w:b/>
          <w:sz w:val="24"/>
          <w:szCs w:val="24"/>
        </w:rPr>
        <w:t>Table : roles</w:t>
      </w:r>
    </w:p>
    <w:p w14:paraId="62D191F7" w14:textId="77777777" w:rsidR="00F93449" w:rsidRDefault="00F93449" w:rsidP="00F93449">
      <w:pPr>
        <w:jc w:val="center"/>
        <w:rPr>
          <w:rFonts w:ascii="Times New Roman" w:hAnsi="Times New Roman" w:cs="Times New Roman"/>
          <w:sz w:val="24"/>
          <w:szCs w:val="24"/>
          <w:lang w:val="en-US"/>
        </w:rPr>
      </w:pPr>
    </w:p>
    <w:p w14:paraId="1CD9A83E" w14:textId="77777777" w:rsidR="00F93449" w:rsidRDefault="00F93449" w:rsidP="00F93449">
      <w:pPr>
        <w:jc w:val="center"/>
        <w:rPr>
          <w:rFonts w:ascii="Times New Roman" w:hAnsi="Times New Roman" w:cs="Times New Roman"/>
          <w:sz w:val="24"/>
          <w:szCs w:val="24"/>
          <w:lang w:val="en-US"/>
        </w:rPr>
      </w:pPr>
    </w:p>
    <w:p w14:paraId="6518217F" w14:textId="77777777" w:rsidR="00F93449" w:rsidRDefault="00F93449" w:rsidP="00F93449">
      <w:pPr>
        <w:spacing w:before="12"/>
        <w:ind w:left="20"/>
        <w:jc w:val="center"/>
        <w:rPr>
          <w:rFonts w:ascii="Times New Roman" w:hAnsi="Times New Roman" w:cs="Times New Roman"/>
          <w:b/>
          <w:sz w:val="24"/>
          <w:szCs w:val="24"/>
        </w:rPr>
      </w:pPr>
      <w:r>
        <w:rPr>
          <w:rFonts w:ascii="Times New Roman" w:hAnsi="Times New Roman" w:cs="Times New Roman"/>
          <w:b/>
          <w:sz w:val="24"/>
          <w:szCs w:val="24"/>
        </w:rPr>
        <w:t>Table : Doctor</w:t>
      </w:r>
    </w:p>
    <w:tbl>
      <w:tblPr>
        <w:tblW w:w="92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2248"/>
        <w:gridCol w:w="1663"/>
        <w:gridCol w:w="1672"/>
        <w:gridCol w:w="1941"/>
      </w:tblGrid>
      <w:tr w:rsidR="00F93449" w14:paraId="243D8F3B" w14:textId="77777777" w:rsidTr="00F93449">
        <w:trPr>
          <w:trHeight w:val="827"/>
        </w:trPr>
        <w:tc>
          <w:tcPr>
            <w:tcW w:w="1747" w:type="dxa"/>
            <w:tcBorders>
              <w:top w:val="single" w:sz="4" w:space="0" w:color="000000"/>
              <w:left w:val="single" w:sz="4" w:space="0" w:color="000000"/>
              <w:bottom w:val="single" w:sz="4" w:space="0" w:color="000000"/>
              <w:right w:val="single" w:sz="4" w:space="0" w:color="000000"/>
            </w:tcBorders>
            <w:hideMark/>
          </w:tcPr>
          <w:p w14:paraId="69C9F035" w14:textId="77777777" w:rsidR="00F93449" w:rsidRDefault="00F93449">
            <w:pPr>
              <w:pStyle w:val="TableParagraph"/>
              <w:spacing w:line="256" w:lineRule="auto"/>
              <w:ind w:left="326" w:right="297" w:firstLine="7"/>
              <w:jc w:val="center"/>
              <w:rPr>
                <w:rFonts w:ascii="Times New Roman" w:hAnsi="Times New Roman" w:cs="Times New Roman"/>
                <w:sz w:val="24"/>
                <w:szCs w:val="24"/>
              </w:rPr>
            </w:pPr>
            <w:r>
              <w:rPr>
                <w:rFonts w:ascii="Times New Roman" w:hAnsi="Times New Roman" w:cs="Times New Roman"/>
                <w:sz w:val="24"/>
                <w:szCs w:val="24"/>
              </w:rPr>
              <w:lastRenderedPageBreak/>
              <w:t>Key Type/ Constraint</w:t>
            </w:r>
          </w:p>
        </w:tc>
        <w:tc>
          <w:tcPr>
            <w:tcW w:w="2249" w:type="dxa"/>
            <w:tcBorders>
              <w:top w:val="single" w:sz="4" w:space="0" w:color="000000"/>
              <w:left w:val="single" w:sz="4" w:space="0" w:color="000000"/>
              <w:bottom w:val="single" w:sz="4" w:space="0" w:color="000000"/>
              <w:right w:val="single" w:sz="4" w:space="0" w:color="000000"/>
            </w:tcBorders>
            <w:hideMark/>
          </w:tcPr>
          <w:p w14:paraId="031110C0"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663" w:type="dxa"/>
            <w:tcBorders>
              <w:top w:val="single" w:sz="4" w:space="0" w:color="000000"/>
              <w:left w:val="single" w:sz="4" w:space="0" w:color="000000"/>
              <w:bottom w:val="single" w:sz="4" w:space="0" w:color="000000"/>
              <w:right w:val="single" w:sz="4" w:space="0" w:color="000000"/>
            </w:tcBorders>
            <w:hideMark/>
          </w:tcPr>
          <w:p w14:paraId="40BC5404"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Data Type</w:t>
            </w:r>
          </w:p>
        </w:tc>
        <w:tc>
          <w:tcPr>
            <w:tcW w:w="1672" w:type="dxa"/>
            <w:tcBorders>
              <w:top w:val="single" w:sz="4" w:space="0" w:color="000000"/>
              <w:left w:val="single" w:sz="4" w:space="0" w:color="000000"/>
              <w:bottom w:val="single" w:sz="4" w:space="0" w:color="000000"/>
              <w:right w:val="single" w:sz="4" w:space="0" w:color="000000"/>
            </w:tcBorders>
            <w:hideMark/>
          </w:tcPr>
          <w:p w14:paraId="13EFF520" w14:textId="77777777" w:rsidR="00F93449" w:rsidRDefault="00F93449">
            <w:pPr>
              <w:pStyle w:val="TableParagraph"/>
              <w:spacing w:line="256" w:lineRule="auto"/>
              <w:ind w:left="448" w:right="438"/>
              <w:jc w:val="center"/>
              <w:rPr>
                <w:rFonts w:ascii="Times New Roman" w:hAnsi="Times New Roman" w:cs="Times New Roman"/>
                <w:sz w:val="24"/>
                <w:szCs w:val="24"/>
              </w:rPr>
            </w:pPr>
            <w:r>
              <w:rPr>
                <w:rFonts w:ascii="Times New Roman" w:hAnsi="Times New Roman" w:cs="Times New Roman"/>
                <w:sz w:val="24"/>
                <w:szCs w:val="24"/>
              </w:rPr>
              <w:t>Length</w:t>
            </w:r>
          </w:p>
        </w:tc>
        <w:tc>
          <w:tcPr>
            <w:tcW w:w="1941" w:type="dxa"/>
            <w:tcBorders>
              <w:top w:val="single" w:sz="4" w:space="0" w:color="000000"/>
              <w:left w:val="single" w:sz="4" w:space="0" w:color="000000"/>
              <w:bottom w:val="single" w:sz="4" w:space="0" w:color="000000"/>
              <w:right w:val="single" w:sz="4" w:space="0" w:color="000000"/>
            </w:tcBorders>
            <w:hideMark/>
          </w:tcPr>
          <w:p w14:paraId="779B84AB" w14:textId="77777777" w:rsidR="00F93449" w:rsidRDefault="00F93449">
            <w:pPr>
              <w:pStyle w:val="TableParagraph"/>
              <w:spacing w:line="256" w:lineRule="auto"/>
              <w:ind w:left="224" w:right="192" w:firstLine="221"/>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085C2CC2" w14:textId="77777777" w:rsidTr="00F93449">
        <w:trPr>
          <w:trHeight w:val="386"/>
        </w:trPr>
        <w:tc>
          <w:tcPr>
            <w:tcW w:w="1747" w:type="dxa"/>
            <w:tcBorders>
              <w:top w:val="single" w:sz="4" w:space="0" w:color="000000"/>
              <w:left w:val="single" w:sz="4" w:space="0" w:color="000000"/>
              <w:bottom w:val="single" w:sz="4" w:space="0" w:color="000000"/>
              <w:right w:val="single" w:sz="4" w:space="0" w:color="000000"/>
            </w:tcBorders>
            <w:hideMark/>
          </w:tcPr>
          <w:p w14:paraId="68AC8EB1" w14:textId="77777777" w:rsidR="00F93449" w:rsidRDefault="00F93449">
            <w:pPr>
              <w:pStyle w:val="TableParagraph"/>
              <w:spacing w:before="2" w:line="256" w:lineRule="auto"/>
              <w:ind w:left="712"/>
              <w:jc w:val="center"/>
              <w:rPr>
                <w:rFonts w:ascii="Times New Roman" w:hAnsi="Times New Roman" w:cs="Times New Roman"/>
                <w:sz w:val="24"/>
                <w:szCs w:val="24"/>
              </w:rPr>
            </w:pPr>
            <w:r>
              <w:rPr>
                <w:rFonts w:ascii="Times New Roman" w:hAnsi="Times New Roman" w:cs="Times New Roman"/>
                <w:sz w:val="24"/>
                <w:szCs w:val="24"/>
              </w:rPr>
              <w:t>PK</w:t>
            </w:r>
          </w:p>
        </w:tc>
        <w:tc>
          <w:tcPr>
            <w:tcW w:w="2249" w:type="dxa"/>
            <w:tcBorders>
              <w:top w:val="single" w:sz="4" w:space="0" w:color="000000"/>
              <w:left w:val="single" w:sz="4" w:space="0" w:color="000000"/>
              <w:bottom w:val="single" w:sz="4" w:space="0" w:color="000000"/>
              <w:right w:val="single" w:sz="4" w:space="0" w:color="000000"/>
            </w:tcBorders>
            <w:hideMark/>
          </w:tcPr>
          <w:p w14:paraId="3EEB0859"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id</w:t>
            </w:r>
          </w:p>
        </w:tc>
        <w:tc>
          <w:tcPr>
            <w:tcW w:w="1663" w:type="dxa"/>
            <w:tcBorders>
              <w:top w:val="single" w:sz="4" w:space="0" w:color="000000"/>
              <w:left w:val="single" w:sz="4" w:space="0" w:color="000000"/>
              <w:bottom w:val="single" w:sz="4" w:space="0" w:color="000000"/>
              <w:right w:val="single" w:sz="4" w:space="0" w:color="000000"/>
            </w:tcBorders>
            <w:hideMark/>
          </w:tcPr>
          <w:p w14:paraId="59AC1553"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672" w:type="dxa"/>
            <w:tcBorders>
              <w:top w:val="single" w:sz="4" w:space="0" w:color="000000"/>
              <w:left w:val="single" w:sz="4" w:space="0" w:color="000000"/>
              <w:bottom w:val="single" w:sz="4" w:space="0" w:color="000000"/>
              <w:right w:val="single" w:sz="4" w:space="0" w:color="000000"/>
            </w:tcBorders>
          </w:tcPr>
          <w:p w14:paraId="39BAE692"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1" w:type="dxa"/>
            <w:tcBorders>
              <w:top w:val="single" w:sz="4" w:space="0" w:color="000000"/>
              <w:left w:val="single" w:sz="4" w:space="0" w:color="000000"/>
              <w:bottom w:val="single" w:sz="4" w:space="0" w:color="000000"/>
              <w:right w:val="single" w:sz="4" w:space="0" w:color="000000"/>
            </w:tcBorders>
            <w:hideMark/>
          </w:tcPr>
          <w:p w14:paraId="522C4B93" w14:textId="77777777" w:rsidR="00F93449" w:rsidRDefault="00F93449">
            <w:pPr>
              <w:pStyle w:val="TableParagraph"/>
              <w:spacing w:before="2" w:line="256" w:lineRule="auto"/>
              <w:ind w:left="16"/>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49C3E818" w14:textId="77777777" w:rsidTr="00F93449">
        <w:trPr>
          <w:trHeight w:val="386"/>
        </w:trPr>
        <w:tc>
          <w:tcPr>
            <w:tcW w:w="1747" w:type="dxa"/>
            <w:tcBorders>
              <w:top w:val="single" w:sz="4" w:space="0" w:color="000000"/>
              <w:left w:val="single" w:sz="4" w:space="0" w:color="000000"/>
              <w:bottom w:val="single" w:sz="4" w:space="0" w:color="000000"/>
              <w:right w:val="single" w:sz="4" w:space="0" w:color="000000"/>
            </w:tcBorders>
          </w:tcPr>
          <w:p w14:paraId="532DC699" w14:textId="77777777" w:rsidR="00F93449" w:rsidRDefault="00F93449">
            <w:pPr>
              <w:pStyle w:val="TableParagraph"/>
              <w:spacing w:before="2" w:line="256" w:lineRule="auto"/>
              <w:ind w:left="712"/>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1E28B74C"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Aadhar_no</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1B0C9EAD"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4E3011F0"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941" w:type="dxa"/>
            <w:tcBorders>
              <w:top w:val="single" w:sz="4" w:space="0" w:color="000000"/>
              <w:left w:val="single" w:sz="4" w:space="0" w:color="000000"/>
              <w:bottom w:val="single" w:sz="4" w:space="0" w:color="000000"/>
              <w:right w:val="single" w:sz="4" w:space="0" w:color="000000"/>
            </w:tcBorders>
            <w:hideMark/>
          </w:tcPr>
          <w:p w14:paraId="252CFBC8" w14:textId="77777777" w:rsidR="00F93449" w:rsidRDefault="00F93449">
            <w:pPr>
              <w:pStyle w:val="TableParagraph"/>
              <w:spacing w:before="2"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264789B2" w14:textId="77777777" w:rsidTr="00F93449">
        <w:trPr>
          <w:trHeight w:val="386"/>
        </w:trPr>
        <w:tc>
          <w:tcPr>
            <w:tcW w:w="1747" w:type="dxa"/>
            <w:tcBorders>
              <w:top w:val="single" w:sz="4" w:space="0" w:color="000000"/>
              <w:left w:val="single" w:sz="4" w:space="0" w:color="000000"/>
              <w:bottom w:val="single" w:sz="4" w:space="0" w:color="000000"/>
              <w:right w:val="single" w:sz="4" w:space="0" w:color="000000"/>
            </w:tcBorders>
          </w:tcPr>
          <w:p w14:paraId="7BABC2A6" w14:textId="77777777" w:rsidR="00F93449" w:rsidRDefault="00F93449">
            <w:pPr>
              <w:pStyle w:val="TableParagraph"/>
              <w:spacing w:before="2" w:line="256" w:lineRule="auto"/>
              <w:ind w:left="712"/>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075743A8"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email</w:t>
            </w:r>
          </w:p>
        </w:tc>
        <w:tc>
          <w:tcPr>
            <w:tcW w:w="1663" w:type="dxa"/>
            <w:tcBorders>
              <w:top w:val="single" w:sz="4" w:space="0" w:color="000000"/>
              <w:left w:val="single" w:sz="4" w:space="0" w:color="000000"/>
              <w:bottom w:val="single" w:sz="4" w:space="0" w:color="000000"/>
              <w:right w:val="single" w:sz="4" w:space="0" w:color="000000"/>
            </w:tcBorders>
            <w:hideMark/>
          </w:tcPr>
          <w:p w14:paraId="39CB467E"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465C2E08"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35</w:t>
            </w:r>
          </w:p>
        </w:tc>
        <w:tc>
          <w:tcPr>
            <w:tcW w:w="1941" w:type="dxa"/>
            <w:tcBorders>
              <w:top w:val="single" w:sz="4" w:space="0" w:color="000000"/>
              <w:left w:val="single" w:sz="4" w:space="0" w:color="000000"/>
              <w:bottom w:val="single" w:sz="4" w:space="0" w:color="000000"/>
              <w:right w:val="single" w:sz="4" w:space="0" w:color="000000"/>
            </w:tcBorders>
            <w:hideMark/>
          </w:tcPr>
          <w:p w14:paraId="595ED613" w14:textId="77777777" w:rsidR="00F93449" w:rsidRDefault="00F93449">
            <w:pPr>
              <w:pStyle w:val="TableParagraph"/>
              <w:spacing w:before="2"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091B5E3D" w14:textId="77777777" w:rsidTr="00F93449">
        <w:trPr>
          <w:trHeight w:val="467"/>
        </w:trPr>
        <w:tc>
          <w:tcPr>
            <w:tcW w:w="1747" w:type="dxa"/>
            <w:tcBorders>
              <w:top w:val="single" w:sz="4" w:space="0" w:color="000000"/>
              <w:left w:val="single" w:sz="4" w:space="0" w:color="000000"/>
              <w:bottom w:val="single" w:sz="4" w:space="0" w:color="000000"/>
              <w:right w:val="single" w:sz="4" w:space="0" w:color="000000"/>
            </w:tcBorders>
          </w:tcPr>
          <w:p w14:paraId="217A2FA2"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678215A4"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048532D6"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04FBF1B2" w14:textId="77777777" w:rsidR="00F93449" w:rsidRDefault="00F93449">
            <w:pPr>
              <w:pStyle w:val="TableParagraph"/>
              <w:spacing w:line="256" w:lineRule="auto"/>
              <w:ind w:left="448" w:right="438"/>
              <w:jc w:val="center"/>
              <w:rPr>
                <w:rFonts w:ascii="Times New Roman" w:hAnsi="Times New Roman" w:cs="Times New Roman"/>
                <w:sz w:val="24"/>
                <w:szCs w:val="24"/>
              </w:rPr>
            </w:pPr>
            <w:r>
              <w:rPr>
                <w:rFonts w:ascii="Times New Roman" w:hAnsi="Times New Roman" w:cs="Times New Roman"/>
                <w:sz w:val="24"/>
                <w:szCs w:val="24"/>
              </w:rPr>
              <w:t>30</w:t>
            </w:r>
          </w:p>
        </w:tc>
        <w:tc>
          <w:tcPr>
            <w:tcW w:w="1941" w:type="dxa"/>
            <w:tcBorders>
              <w:top w:val="single" w:sz="4" w:space="0" w:color="000000"/>
              <w:left w:val="single" w:sz="4" w:space="0" w:color="000000"/>
              <w:bottom w:val="single" w:sz="4" w:space="0" w:color="000000"/>
              <w:right w:val="single" w:sz="4" w:space="0" w:color="000000"/>
            </w:tcBorders>
            <w:hideMark/>
          </w:tcPr>
          <w:p w14:paraId="5073E4BF" w14:textId="77777777" w:rsidR="00F93449" w:rsidRDefault="00F93449">
            <w:pPr>
              <w:pStyle w:val="TableParagraph"/>
              <w:spacing w:line="256" w:lineRule="auto"/>
              <w:ind w:left="16"/>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38C515F9" w14:textId="77777777" w:rsidTr="00F93449">
        <w:trPr>
          <w:trHeight w:val="441"/>
        </w:trPr>
        <w:tc>
          <w:tcPr>
            <w:tcW w:w="1747" w:type="dxa"/>
            <w:tcBorders>
              <w:top w:val="single" w:sz="4" w:space="0" w:color="000000"/>
              <w:left w:val="single" w:sz="4" w:space="0" w:color="000000"/>
              <w:bottom w:val="single" w:sz="4" w:space="0" w:color="000000"/>
              <w:right w:val="single" w:sz="4" w:space="0" w:color="000000"/>
            </w:tcBorders>
          </w:tcPr>
          <w:p w14:paraId="79FAFE62" w14:textId="77777777" w:rsidR="00F93449" w:rsidRDefault="00F93449">
            <w:pPr>
              <w:pStyle w:val="TableParagraph"/>
              <w:spacing w:line="256" w:lineRule="auto"/>
              <w:ind w:left="705"/>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2CFDE698"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23842BC3"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208FA9D0" w14:textId="77777777" w:rsidR="00F93449" w:rsidRDefault="00F93449">
            <w:pPr>
              <w:pStyle w:val="TableParagraph"/>
              <w:spacing w:line="256" w:lineRule="auto"/>
              <w:ind w:left="448" w:right="438"/>
              <w:jc w:val="center"/>
              <w:rPr>
                <w:rFonts w:ascii="Times New Roman" w:hAnsi="Times New Roman" w:cs="Times New Roman"/>
                <w:sz w:val="24"/>
                <w:szCs w:val="24"/>
              </w:rPr>
            </w:pPr>
            <w:r>
              <w:rPr>
                <w:rFonts w:ascii="Times New Roman" w:hAnsi="Times New Roman" w:cs="Times New Roman"/>
                <w:sz w:val="24"/>
                <w:szCs w:val="24"/>
              </w:rPr>
              <w:t>30</w:t>
            </w:r>
          </w:p>
        </w:tc>
        <w:tc>
          <w:tcPr>
            <w:tcW w:w="1941" w:type="dxa"/>
            <w:tcBorders>
              <w:top w:val="single" w:sz="4" w:space="0" w:color="000000"/>
              <w:left w:val="single" w:sz="4" w:space="0" w:color="000000"/>
              <w:bottom w:val="single" w:sz="4" w:space="0" w:color="000000"/>
              <w:right w:val="single" w:sz="4" w:space="0" w:color="000000"/>
            </w:tcBorders>
            <w:hideMark/>
          </w:tcPr>
          <w:p w14:paraId="42725F76" w14:textId="77777777" w:rsidR="00F93449" w:rsidRDefault="00F93449">
            <w:pPr>
              <w:pStyle w:val="TableParagraph"/>
              <w:spacing w:line="256" w:lineRule="auto"/>
              <w:ind w:left="1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0650B27E"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7BE8BEB4"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2AE90A02"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dob</w:t>
            </w:r>
          </w:p>
        </w:tc>
        <w:tc>
          <w:tcPr>
            <w:tcW w:w="1663" w:type="dxa"/>
            <w:tcBorders>
              <w:top w:val="single" w:sz="4" w:space="0" w:color="000000"/>
              <w:left w:val="single" w:sz="4" w:space="0" w:color="000000"/>
              <w:bottom w:val="single" w:sz="4" w:space="0" w:color="000000"/>
              <w:right w:val="single" w:sz="4" w:space="0" w:color="000000"/>
            </w:tcBorders>
            <w:hideMark/>
          </w:tcPr>
          <w:p w14:paraId="4931CA10"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672" w:type="dxa"/>
            <w:tcBorders>
              <w:top w:val="single" w:sz="4" w:space="0" w:color="000000"/>
              <w:left w:val="single" w:sz="4" w:space="0" w:color="000000"/>
              <w:bottom w:val="single" w:sz="4" w:space="0" w:color="000000"/>
              <w:right w:val="single" w:sz="4" w:space="0" w:color="000000"/>
            </w:tcBorders>
          </w:tcPr>
          <w:p w14:paraId="1621B1C4"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1" w:type="dxa"/>
            <w:tcBorders>
              <w:top w:val="single" w:sz="4" w:space="0" w:color="000000"/>
              <w:left w:val="single" w:sz="4" w:space="0" w:color="000000"/>
              <w:bottom w:val="single" w:sz="4" w:space="0" w:color="000000"/>
              <w:right w:val="single" w:sz="4" w:space="0" w:color="000000"/>
            </w:tcBorders>
            <w:hideMark/>
          </w:tcPr>
          <w:p w14:paraId="25AD5989" w14:textId="77777777" w:rsidR="00F93449" w:rsidRDefault="00F93449">
            <w:pPr>
              <w:pStyle w:val="TableParagraph"/>
              <w:spacing w:line="256" w:lineRule="auto"/>
              <w:ind w:left="16"/>
              <w:jc w:val="center"/>
              <w:rPr>
                <w:rFonts w:ascii="Times New Roman" w:hAnsi="Times New Roman" w:cs="Times New Roman"/>
                <w:sz w:val="24"/>
                <w:szCs w:val="24"/>
              </w:rPr>
            </w:pPr>
            <w:r>
              <w:rPr>
                <w:rFonts w:ascii="Times New Roman" w:hAnsi="Times New Roman" w:cs="Times New Roman"/>
                <w:w w:val="99"/>
                <w:sz w:val="24"/>
                <w:szCs w:val="24"/>
              </w:rPr>
              <w:t>1</w:t>
            </w:r>
          </w:p>
        </w:tc>
      </w:tr>
      <w:tr w:rsidR="00F93449" w14:paraId="09F0BEE1"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60DC3774"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7B48595E"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gender</w:t>
            </w:r>
          </w:p>
        </w:tc>
        <w:tc>
          <w:tcPr>
            <w:tcW w:w="1663" w:type="dxa"/>
            <w:tcBorders>
              <w:top w:val="single" w:sz="4" w:space="0" w:color="000000"/>
              <w:left w:val="single" w:sz="4" w:space="0" w:color="000000"/>
              <w:bottom w:val="single" w:sz="4" w:space="0" w:color="000000"/>
              <w:right w:val="single" w:sz="4" w:space="0" w:color="000000"/>
            </w:tcBorders>
            <w:hideMark/>
          </w:tcPr>
          <w:p w14:paraId="2199717F"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16A3E2D7"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20</w:t>
            </w:r>
          </w:p>
        </w:tc>
        <w:tc>
          <w:tcPr>
            <w:tcW w:w="1941" w:type="dxa"/>
            <w:tcBorders>
              <w:top w:val="single" w:sz="4" w:space="0" w:color="000000"/>
              <w:left w:val="single" w:sz="4" w:space="0" w:color="000000"/>
              <w:bottom w:val="single" w:sz="4" w:space="0" w:color="000000"/>
              <w:right w:val="single" w:sz="4" w:space="0" w:color="000000"/>
            </w:tcBorders>
            <w:hideMark/>
          </w:tcPr>
          <w:p w14:paraId="28421372"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1</w:t>
            </w:r>
          </w:p>
        </w:tc>
      </w:tr>
      <w:tr w:rsidR="00F93449" w14:paraId="7033E49A"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73D775A2"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2BC8B506"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mobile_number</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4DD573AE"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10C3C583"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941" w:type="dxa"/>
            <w:tcBorders>
              <w:top w:val="single" w:sz="4" w:space="0" w:color="000000"/>
              <w:left w:val="single" w:sz="4" w:space="0" w:color="000000"/>
              <w:bottom w:val="single" w:sz="4" w:space="0" w:color="000000"/>
              <w:right w:val="single" w:sz="4" w:space="0" w:color="000000"/>
            </w:tcBorders>
            <w:hideMark/>
          </w:tcPr>
          <w:p w14:paraId="417CEA43"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77BCF6DC"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11D5E71A"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560F8D5C"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Alternate_mobile_number</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2DAEF61D"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2C247B65"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941" w:type="dxa"/>
            <w:tcBorders>
              <w:top w:val="single" w:sz="4" w:space="0" w:color="000000"/>
              <w:left w:val="single" w:sz="4" w:space="0" w:color="000000"/>
              <w:bottom w:val="single" w:sz="4" w:space="0" w:color="000000"/>
              <w:right w:val="single" w:sz="4" w:space="0" w:color="000000"/>
            </w:tcBorders>
            <w:hideMark/>
          </w:tcPr>
          <w:p w14:paraId="0E9EA8C3"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369F3968"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275754B4"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5C593DC1"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fees</w:t>
            </w:r>
          </w:p>
        </w:tc>
        <w:tc>
          <w:tcPr>
            <w:tcW w:w="1663" w:type="dxa"/>
            <w:tcBorders>
              <w:top w:val="single" w:sz="4" w:space="0" w:color="000000"/>
              <w:left w:val="single" w:sz="4" w:space="0" w:color="000000"/>
              <w:bottom w:val="single" w:sz="4" w:space="0" w:color="000000"/>
              <w:right w:val="single" w:sz="4" w:space="0" w:color="000000"/>
            </w:tcBorders>
            <w:hideMark/>
          </w:tcPr>
          <w:p w14:paraId="66A2F013"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672" w:type="dxa"/>
            <w:tcBorders>
              <w:top w:val="single" w:sz="4" w:space="0" w:color="000000"/>
              <w:left w:val="single" w:sz="4" w:space="0" w:color="000000"/>
              <w:bottom w:val="single" w:sz="4" w:space="0" w:color="000000"/>
              <w:right w:val="single" w:sz="4" w:space="0" w:color="000000"/>
            </w:tcBorders>
          </w:tcPr>
          <w:p w14:paraId="13E0F660"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1" w:type="dxa"/>
            <w:tcBorders>
              <w:top w:val="single" w:sz="4" w:space="0" w:color="000000"/>
              <w:left w:val="single" w:sz="4" w:space="0" w:color="000000"/>
              <w:bottom w:val="single" w:sz="4" w:space="0" w:color="000000"/>
              <w:right w:val="single" w:sz="4" w:space="0" w:color="000000"/>
            </w:tcBorders>
            <w:hideMark/>
          </w:tcPr>
          <w:p w14:paraId="385882D0"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72EADCF2"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156A2E70"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2584487E"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profile_picure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5EDDE064"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00F63546"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250</w:t>
            </w:r>
          </w:p>
        </w:tc>
        <w:tc>
          <w:tcPr>
            <w:tcW w:w="1941" w:type="dxa"/>
            <w:tcBorders>
              <w:top w:val="single" w:sz="4" w:space="0" w:color="000000"/>
              <w:left w:val="single" w:sz="4" w:space="0" w:color="000000"/>
              <w:bottom w:val="single" w:sz="4" w:space="0" w:color="000000"/>
              <w:right w:val="single" w:sz="4" w:space="0" w:color="000000"/>
            </w:tcBorders>
            <w:hideMark/>
          </w:tcPr>
          <w:p w14:paraId="006662D9"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sz w:val="24"/>
                <w:szCs w:val="24"/>
              </w:rPr>
              <w:t>0</w:t>
            </w:r>
          </w:p>
        </w:tc>
      </w:tr>
      <w:tr w:rsidR="00F93449" w14:paraId="286F6AD4"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372B2B82"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0E30E47C"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is_doctor_suspended</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04BA1CC0"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14:paraId="72EDB1F6"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1941" w:type="dxa"/>
            <w:tcBorders>
              <w:top w:val="single" w:sz="4" w:space="0" w:color="000000"/>
              <w:left w:val="single" w:sz="4" w:space="0" w:color="000000"/>
              <w:bottom w:val="single" w:sz="4" w:space="0" w:color="000000"/>
              <w:right w:val="single" w:sz="4" w:space="0" w:color="000000"/>
            </w:tcBorders>
            <w:hideMark/>
          </w:tcPr>
          <w:p w14:paraId="23D11DC2"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5DC33788"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tcPr>
          <w:p w14:paraId="55620834" w14:textId="77777777" w:rsidR="00F93449" w:rsidRDefault="00F93449">
            <w:pPr>
              <w:pStyle w:val="TableParagraph"/>
              <w:spacing w:line="256" w:lineRule="auto"/>
              <w:ind w:left="719"/>
              <w:jc w:val="center"/>
              <w:rPr>
                <w:rFonts w:ascii="Times New Roman" w:hAnsi="Times New Roman" w:cs="Times New Roman"/>
                <w:sz w:val="24"/>
                <w:szCs w:val="24"/>
              </w:rPr>
            </w:pPr>
          </w:p>
        </w:tc>
        <w:tc>
          <w:tcPr>
            <w:tcW w:w="2249" w:type="dxa"/>
            <w:tcBorders>
              <w:top w:val="single" w:sz="4" w:space="0" w:color="000000"/>
              <w:left w:val="single" w:sz="4" w:space="0" w:color="000000"/>
              <w:bottom w:val="single" w:sz="4" w:space="0" w:color="000000"/>
              <w:right w:val="single" w:sz="4" w:space="0" w:color="000000"/>
            </w:tcBorders>
            <w:hideMark/>
          </w:tcPr>
          <w:p w14:paraId="2CE18DC8"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is_doctor_verified</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6408F1CB"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bit</w:t>
            </w:r>
          </w:p>
        </w:tc>
        <w:tc>
          <w:tcPr>
            <w:tcW w:w="1672" w:type="dxa"/>
            <w:tcBorders>
              <w:top w:val="single" w:sz="4" w:space="0" w:color="000000"/>
              <w:left w:val="single" w:sz="4" w:space="0" w:color="000000"/>
              <w:bottom w:val="single" w:sz="4" w:space="0" w:color="000000"/>
              <w:right w:val="single" w:sz="4" w:space="0" w:color="000000"/>
            </w:tcBorders>
            <w:hideMark/>
          </w:tcPr>
          <w:p w14:paraId="4630E52B"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41" w:type="dxa"/>
            <w:tcBorders>
              <w:top w:val="single" w:sz="4" w:space="0" w:color="000000"/>
              <w:left w:val="single" w:sz="4" w:space="0" w:color="000000"/>
              <w:bottom w:val="single" w:sz="4" w:space="0" w:color="000000"/>
              <w:right w:val="single" w:sz="4" w:space="0" w:color="000000"/>
            </w:tcBorders>
            <w:hideMark/>
          </w:tcPr>
          <w:p w14:paraId="5CD47617"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3E92629F" w14:textId="77777777" w:rsidTr="00F93449">
        <w:trPr>
          <w:trHeight w:val="443"/>
        </w:trPr>
        <w:tc>
          <w:tcPr>
            <w:tcW w:w="1747" w:type="dxa"/>
            <w:tcBorders>
              <w:top w:val="single" w:sz="4" w:space="0" w:color="000000"/>
              <w:left w:val="single" w:sz="4" w:space="0" w:color="000000"/>
              <w:bottom w:val="single" w:sz="4" w:space="0" w:color="000000"/>
              <w:right w:val="single" w:sz="4" w:space="0" w:color="000000"/>
            </w:tcBorders>
            <w:hideMark/>
          </w:tcPr>
          <w:p w14:paraId="25363AD1" w14:textId="77777777" w:rsidR="00F93449" w:rsidRDefault="00F93449">
            <w:pPr>
              <w:pStyle w:val="TableParagraph"/>
              <w:spacing w:line="256" w:lineRule="auto"/>
              <w:ind w:left="719"/>
              <w:jc w:val="center"/>
              <w:rPr>
                <w:rFonts w:ascii="Times New Roman" w:hAnsi="Times New Roman" w:cs="Times New Roman"/>
                <w:sz w:val="24"/>
                <w:szCs w:val="24"/>
              </w:rPr>
            </w:pPr>
            <w:r>
              <w:rPr>
                <w:rFonts w:ascii="Times New Roman" w:hAnsi="Times New Roman" w:cs="Times New Roman"/>
                <w:sz w:val="24"/>
                <w:szCs w:val="24"/>
              </w:rPr>
              <w:t>FK</w:t>
            </w:r>
          </w:p>
        </w:tc>
        <w:tc>
          <w:tcPr>
            <w:tcW w:w="2249" w:type="dxa"/>
            <w:tcBorders>
              <w:top w:val="single" w:sz="4" w:space="0" w:color="000000"/>
              <w:left w:val="single" w:sz="4" w:space="0" w:color="000000"/>
              <w:bottom w:val="single" w:sz="4" w:space="0" w:color="000000"/>
              <w:right w:val="single" w:sz="4" w:space="0" w:color="000000"/>
            </w:tcBorders>
            <w:hideMark/>
          </w:tcPr>
          <w:p w14:paraId="2C7B38AC" w14:textId="77777777" w:rsidR="00F93449" w:rsidRDefault="00F93449">
            <w:pPr>
              <w:pStyle w:val="TableParagraph"/>
              <w:spacing w:line="25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login_id</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14:paraId="0E39E2AC"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672" w:type="dxa"/>
            <w:tcBorders>
              <w:top w:val="single" w:sz="4" w:space="0" w:color="000000"/>
              <w:left w:val="single" w:sz="4" w:space="0" w:color="000000"/>
              <w:bottom w:val="single" w:sz="4" w:space="0" w:color="000000"/>
              <w:right w:val="single" w:sz="4" w:space="0" w:color="000000"/>
            </w:tcBorders>
          </w:tcPr>
          <w:p w14:paraId="5DB99F33"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1" w:type="dxa"/>
            <w:tcBorders>
              <w:top w:val="single" w:sz="4" w:space="0" w:color="000000"/>
              <w:left w:val="single" w:sz="4" w:space="0" w:color="000000"/>
              <w:bottom w:val="single" w:sz="4" w:space="0" w:color="000000"/>
              <w:right w:val="single" w:sz="4" w:space="0" w:color="000000"/>
            </w:tcBorders>
            <w:hideMark/>
          </w:tcPr>
          <w:p w14:paraId="351D42A4" w14:textId="77777777" w:rsidR="00F93449" w:rsidRDefault="00F93449">
            <w:pPr>
              <w:pStyle w:val="TableParagraph"/>
              <w:spacing w:line="256" w:lineRule="auto"/>
              <w:ind w:left="16"/>
              <w:jc w:val="center"/>
              <w:rPr>
                <w:rFonts w:ascii="Times New Roman" w:hAnsi="Times New Roman" w:cs="Times New Roman"/>
                <w:w w:val="99"/>
                <w:sz w:val="24"/>
                <w:szCs w:val="24"/>
              </w:rPr>
            </w:pPr>
            <w:r>
              <w:rPr>
                <w:rFonts w:ascii="Times New Roman" w:hAnsi="Times New Roman" w:cs="Times New Roman"/>
                <w:w w:val="99"/>
                <w:sz w:val="24"/>
                <w:szCs w:val="24"/>
              </w:rPr>
              <w:t>0</w:t>
            </w:r>
          </w:p>
        </w:tc>
      </w:tr>
    </w:tbl>
    <w:p w14:paraId="10DE4DD3" w14:textId="77777777" w:rsidR="00F93449" w:rsidRDefault="00F93449" w:rsidP="00F93449">
      <w:pPr>
        <w:jc w:val="center"/>
        <w:rPr>
          <w:rFonts w:ascii="Times New Roman" w:hAnsi="Times New Roman" w:cs="Times New Roman"/>
          <w:sz w:val="24"/>
          <w:szCs w:val="24"/>
          <w:lang w:val="en-US" w:eastAsia="en-US"/>
        </w:rPr>
      </w:pPr>
    </w:p>
    <w:p w14:paraId="3B5C45E2"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doctor_addresses</w:t>
      </w:r>
      <w:proofErr w:type="spellEnd"/>
    </w:p>
    <w:tbl>
      <w:tblPr>
        <w:tblStyle w:val="TableGrid"/>
        <w:tblW w:w="9256" w:type="dxa"/>
        <w:tblInd w:w="380" w:type="dxa"/>
        <w:tblLook w:val="04A0" w:firstRow="1" w:lastRow="0" w:firstColumn="1" w:lastColumn="0" w:noHBand="0" w:noVBand="1"/>
      </w:tblPr>
      <w:tblGrid>
        <w:gridCol w:w="1866"/>
        <w:gridCol w:w="1840"/>
        <w:gridCol w:w="1808"/>
        <w:gridCol w:w="1830"/>
        <w:gridCol w:w="1912"/>
      </w:tblGrid>
      <w:tr w:rsidR="00F93449" w14:paraId="2159A3A9" w14:textId="77777777" w:rsidTr="00F93449">
        <w:trPr>
          <w:trHeight w:val="673"/>
        </w:trPr>
        <w:tc>
          <w:tcPr>
            <w:tcW w:w="1866" w:type="dxa"/>
            <w:tcBorders>
              <w:top w:val="single" w:sz="4" w:space="0" w:color="auto"/>
              <w:left w:val="single" w:sz="4" w:space="0" w:color="auto"/>
              <w:bottom w:val="single" w:sz="4" w:space="0" w:color="auto"/>
              <w:right w:val="single" w:sz="4" w:space="0" w:color="auto"/>
            </w:tcBorders>
            <w:hideMark/>
          </w:tcPr>
          <w:p w14:paraId="5DF1CBB6"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Key Type/ Constraint</w:t>
            </w:r>
          </w:p>
        </w:tc>
        <w:tc>
          <w:tcPr>
            <w:tcW w:w="1840" w:type="dxa"/>
            <w:tcBorders>
              <w:top w:val="single" w:sz="4" w:space="0" w:color="auto"/>
              <w:left w:val="single" w:sz="4" w:space="0" w:color="auto"/>
              <w:bottom w:val="single" w:sz="4" w:space="0" w:color="auto"/>
              <w:right w:val="single" w:sz="4" w:space="0" w:color="auto"/>
            </w:tcBorders>
            <w:hideMark/>
          </w:tcPr>
          <w:p w14:paraId="2020F271"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Column Name</w:t>
            </w:r>
          </w:p>
        </w:tc>
        <w:tc>
          <w:tcPr>
            <w:tcW w:w="1808" w:type="dxa"/>
            <w:tcBorders>
              <w:top w:val="single" w:sz="4" w:space="0" w:color="auto"/>
              <w:left w:val="single" w:sz="4" w:space="0" w:color="auto"/>
              <w:bottom w:val="single" w:sz="4" w:space="0" w:color="auto"/>
              <w:right w:val="single" w:sz="4" w:space="0" w:color="auto"/>
            </w:tcBorders>
            <w:hideMark/>
          </w:tcPr>
          <w:p w14:paraId="2B018D0D"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Data Type</w:t>
            </w:r>
          </w:p>
        </w:tc>
        <w:tc>
          <w:tcPr>
            <w:tcW w:w="1830" w:type="dxa"/>
            <w:tcBorders>
              <w:top w:val="single" w:sz="4" w:space="0" w:color="auto"/>
              <w:left w:val="single" w:sz="4" w:space="0" w:color="auto"/>
              <w:bottom w:val="single" w:sz="4" w:space="0" w:color="auto"/>
              <w:right w:val="single" w:sz="4" w:space="0" w:color="auto"/>
            </w:tcBorders>
            <w:hideMark/>
          </w:tcPr>
          <w:p w14:paraId="758D07CE"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Length</w:t>
            </w:r>
          </w:p>
        </w:tc>
        <w:tc>
          <w:tcPr>
            <w:tcW w:w="1912" w:type="dxa"/>
            <w:tcBorders>
              <w:top w:val="single" w:sz="4" w:space="0" w:color="auto"/>
              <w:left w:val="single" w:sz="4" w:space="0" w:color="auto"/>
              <w:bottom w:val="single" w:sz="4" w:space="0" w:color="auto"/>
              <w:right w:val="single" w:sz="4" w:space="0" w:color="auto"/>
            </w:tcBorders>
            <w:hideMark/>
          </w:tcPr>
          <w:p w14:paraId="3E71731B"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Allow Null (1=Yes;0=No)</w:t>
            </w:r>
          </w:p>
        </w:tc>
      </w:tr>
      <w:tr w:rsidR="00F93449" w14:paraId="125FB1ED" w14:textId="77777777" w:rsidTr="00F93449">
        <w:trPr>
          <w:trHeight w:val="336"/>
        </w:trPr>
        <w:tc>
          <w:tcPr>
            <w:tcW w:w="1866" w:type="dxa"/>
            <w:tcBorders>
              <w:top w:val="single" w:sz="4" w:space="0" w:color="auto"/>
              <w:left w:val="single" w:sz="4" w:space="0" w:color="auto"/>
              <w:bottom w:val="single" w:sz="4" w:space="0" w:color="auto"/>
              <w:right w:val="single" w:sz="4" w:space="0" w:color="auto"/>
            </w:tcBorders>
            <w:hideMark/>
          </w:tcPr>
          <w:p w14:paraId="06E83D80"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PK</w:t>
            </w:r>
          </w:p>
        </w:tc>
        <w:tc>
          <w:tcPr>
            <w:tcW w:w="1840" w:type="dxa"/>
            <w:tcBorders>
              <w:top w:val="single" w:sz="4" w:space="0" w:color="auto"/>
              <w:left w:val="single" w:sz="4" w:space="0" w:color="auto"/>
              <w:bottom w:val="single" w:sz="4" w:space="0" w:color="auto"/>
              <w:right w:val="single" w:sz="4" w:space="0" w:color="auto"/>
            </w:tcBorders>
            <w:hideMark/>
          </w:tcPr>
          <w:p w14:paraId="168C0655"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id</w:t>
            </w:r>
          </w:p>
        </w:tc>
        <w:tc>
          <w:tcPr>
            <w:tcW w:w="1808" w:type="dxa"/>
            <w:tcBorders>
              <w:top w:val="single" w:sz="4" w:space="0" w:color="auto"/>
              <w:left w:val="single" w:sz="4" w:space="0" w:color="auto"/>
              <w:bottom w:val="single" w:sz="4" w:space="0" w:color="auto"/>
              <w:right w:val="single" w:sz="4" w:space="0" w:color="auto"/>
            </w:tcBorders>
            <w:hideMark/>
          </w:tcPr>
          <w:p w14:paraId="14DBB283"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int</w:t>
            </w:r>
          </w:p>
        </w:tc>
        <w:tc>
          <w:tcPr>
            <w:tcW w:w="1830" w:type="dxa"/>
            <w:tcBorders>
              <w:top w:val="single" w:sz="4" w:space="0" w:color="auto"/>
              <w:left w:val="single" w:sz="4" w:space="0" w:color="auto"/>
              <w:bottom w:val="single" w:sz="4" w:space="0" w:color="auto"/>
              <w:right w:val="single" w:sz="4" w:space="0" w:color="auto"/>
            </w:tcBorders>
          </w:tcPr>
          <w:p w14:paraId="4B5C17F1" w14:textId="77777777" w:rsidR="00F93449" w:rsidRDefault="00F93449">
            <w:pPr>
              <w:jc w:val="center"/>
              <w:rPr>
                <w:rFonts w:ascii="Times New Roman" w:hAnsi="Times New Roman" w:cs="Times New Roman"/>
                <w:b/>
                <w:sz w:val="24"/>
                <w:szCs w:val="24"/>
              </w:rPr>
            </w:pPr>
          </w:p>
        </w:tc>
        <w:tc>
          <w:tcPr>
            <w:tcW w:w="1912" w:type="dxa"/>
            <w:tcBorders>
              <w:top w:val="single" w:sz="4" w:space="0" w:color="auto"/>
              <w:left w:val="single" w:sz="4" w:space="0" w:color="auto"/>
              <w:bottom w:val="single" w:sz="4" w:space="0" w:color="auto"/>
              <w:right w:val="single" w:sz="4" w:space="0" w:color="auto"/>
            </w:tcBorders>
            <w:hideMark/>
          </w:tcPr>
          <w:p w14:paraId="270F55EA"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49CBDB46" w14:textId="77777777" w:rsidTr="00F93449">
        <w:trPr>
          <w:trHeight w:val="322"/>
        </w:trPr>
        <w:tc>
          <w:tcPr>
            <w:tcW w:w="1866" w:type="dxa"/>
            <w:tcBorders>
              <w:top w:val="single" w:sz="4" w:space="0" w:color="auto"/>
              <w:left w:val="single" w:sz="4" w:space="0" w:color="auto"/>
              <w:bottom w:val="single" w:sz="4" w:space="0" w:color="auto"/>
              <w:right w:val="single" w:sz="4" w:space="0" w:color="auto"/>
            </w:tcBorders>
          </w:tcPr>
          <w:p w14:paraId="7C39823F" w14:textId="77777777" w:rsidR="00F93449" w:rsidRDefault="00F93449">
            <w:pPr>
              <w:jc w:val="center"/>
              <w:rPr>
                <w:rFonts w:ascii="Times New Roman" w:hAnsi="Times New Roman" w:cs="Times New Roman"/>
                <w:b/>
                <w:sz w:val="24"/>
                <w:szCs w:val="24"/>
              </w:rPr>
            </w:pPr>
          </w:p>
        </w:tc>
        <w:tc>
          <w:tcPr>
            <w:tcW w:w="1840" w:type="dxa"/>
            <w:tcBorders>
              <w:top w:val="single" w:sz="4" w:space="0" w:color="auto"/>
              <w:left w:val="single" w:sz="4" w:space="0" w:color="auto"/>
              <w:bottom w:val="single" w:sz="4" w:space="0" w:color="auto"/>
              <w:right w:val="single" w:sz="4" w:space="0" w:color="auto"/>
            </w:tcBorders>
            <w:hideMark/>
          </w:tcPr>
          <w:p w14:paraId="4546B115"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state_</w:t>
            </w:r>
          </w:p>
        </w:tc>
        <w:tc>
          <w:tcPr>
            <w:tcW w:w="1808" w:type="dxa"/>
            <w:tcBorders>
              <w:top w:val="single" w:sz="4" w:space="0" w:color="auto"/>
              <w:left w:val="single" w:sz="4" w:space="0" w:color="auto"/>
              <w:bottom w:val="single" w:sz="4" w:space="0" w:color="auto"/>
              <w:right w:val="single" w:sz="4" w:space="0" w:color="auto"/>
            </w:tcBorders>
            <w:hideMark/>
          </w:tcPr>
          <w:p w14:paraId="440458C2"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30" w:type="dxa"/>
            <w:tcBorders>
              <w:top w:val="single" w:sz="4" w:space="0" w:color="auto"/>
              <w:left w:val="single" w:sz="4" w:space="0" w:color="auto"/>
              <w:bottom w:val="single" w:sz="4" w:space="0" w:color="auto"/>
              <w:right w:val="single" w:sz="4" w:space="0" w:color="auto"/>
            </w:tcBorders>
            <w:hideMark/>
          </w:tcPr>
          <w:p w14:paraId="75CDD40E"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12" w:type="dxa"/>
            <w:tcBorders>
              <w:top w:val="single" w:sz="4" w:space="0" w:color="auto"/>
              <w:left w:val="single" w:sz="4" w:space="0" w:color="auto"/>
              <w:bottom w:val="single" w:sz="4" w:space="0" w:color="auto"/>
              <w:right w:val="single" w:sz="4" w:space="0" w:color="auto"/>
            </w:tcBorders>
            <w:hideMark/>
          </w:tcPr>
          <w:p w14:paraId="744D0529"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0916AC0B" w14:textId="77777777" w:rsidTr="00F93449">
        <w:trPr>
          <w:trHeight w:val="336"/>
        </w:trPr>
        <w:tc>
          <w:tcPr>
            <w:tcW w:w="1866" w:type="dxa"/>
            <w:tcBorders>
              <w:top w:val="single" w:sz="4" w:space="0" w:color="auto"/>
              <w:left w:val="single" w:sz="4" w:space="0" w:color="auto"/>
              <w:bottom w:val="single" w:sz="4" w:space="0" w:color="auto"/>
              <w:right w:val="single" w:sz="4" w:space="0" w:color="auto"/>
            </w:tcBorders>
          </w:tcPr>
          <w:p w14:paraId="2CA7DD21" w14:textId="77777777" w:rsidR="00F93449" w:rsidRDefault="00F93449">
            <w:pPr>
              <w:jc w:val="center"/>
              <w:rPr>
                <w:rFonts w:ascii="Times New Roman" w:hAnsi="Times New Roman" w:cs="Times New Roman"/>
                <w:b/>
                <w:sz w:val="24"/>
                <w:szCs w:val="24"/>
              </w:rPr>
            </w:pPr>
          </w:p>
        </w:tc>
        <w:tc>
          <w:tcPr>
            <w:tcW w:w="1840" w:type="dxa"/>
            <w:tcBorders>
              <w:top w:val="single" w:sz="4" w:space="0" w:color="auto"/>
              <w:left w:val="single" w:sz="4" w:space="0" w:color="auto"/>
              <w:bottom w:val="single" w:sz="4" w:space="0" w:color="auto"/>
              <w:right w:val="single" w:sz="4" w:space="0" w:color="auto"/>
            </w:tcBorders>
            <w:hideMark/>
          </w:tcPr>
          <w:p w14:paraId="3EDB0684"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city</w:t>
            </w:r>
          </w:p>
        </w:tc>
        <w:tc>
          <w:tcPr>
            <w:tcW w:w="1808" w:type="dxa"/>
            <w:tcBorders>
              <w:top w:val="single" w:sz="4" w:space="0" w:color="auto"/>
              <w:left w:val="single" w:sz="4" w:space="0" w:color="auto"/>
              <w:bottom w:val="single" w:sz="4" w:space="0" w:color="auto"/>
              <w:right w:val="single" w:sz="4" w:space="0" w:color="auto"/>
            </w:tcBorders>
            <w:hideMark/>
          </w:tcPr>
          <w:p w14:paraId="7395D363"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30" w:type="dxa"/>
            <w:tcBorders>
              <w:top w:val="single" w:sz="4" w:space="0" w:color="auto"/>
              <w:left w:val="single" w:sz="4" w:space="0" w:color="auto"/>
              <w:bottom w:val="single" w:sz="4" w:space="0" w:color="auto"/>
              <w:right w:val="single" w:sz="4" w:space="0" w:color="auto"/>
            </w:tcBorders>
            <w:hideMark/>
          </w:tcPr>
          <w:p w14:paraId="55DB6A36"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12" w:type="dxa"/>
            <w:tcBorders>
              <w:top w:val="single" w:sz="4" w:space="0" w:color="auto"/>
              <w:left w:val="single" w:sz="4" w:space="0" w:color="auto"/>
              <w:bottom w:val="single" w:sz="4" w:space="0" w:color="auto"/>
              <w:right w:val="single" w:sz="4" w:space="0" w:color="auto"/>
            </w:tcBorders>
            <w:hideMark/>
          </w:tcPr>
          <w:p w14:paraId="5D866D29"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59F40376" w14:textId="77777777" w:rsidTr="00F93449">
        <w:trPr>
          <w:trHeight w:val="336"/>
        </w:trPr>
        <w:tc>
          <w:tcPr>
            <w:tcW w:w="1866" w:type="dxa"/>
            <w:tcBorders>
              <w:top w:val="single" w:sz="4" w:space="0" w:color="auto"/>
              <w:left w:val="single" w:sz="4" w:space="0" w:color="auto"/>
              <w:bottom w:val="single" w:sz="4" w:space="0" w:color="auto"/>
              <w:right w:val="single" w:sz="4" w:space="0" w:color="auto"/>
            </w:tcBorders>
          </w:tcPr>
          <w:p w14:paraId="45D2D5EC" w14:textId="77777777" w:rsidR="00F93449" w:rsidRDefault="00F93449">
            <w:pPr>
              <w:jc w:val="center"/>
              <w:rPr>
                <w:rFonts w:ascii="Times New Roman" w:hAnsi="Times New Roman" w:cs="Times New Roman"/>
                <w:b/>
                <w:sz w:val="24"/>
                <w:szCs w:val="24"/>
              </w:rPr>
            </w:pPr>
          </w:p>
        </w:tc>
        <w:tc>
          <w:tcPr>
            <w:tcW w:w="1840" w:type="dxa"/>
            <w:tcBorders>
              <w:top w:val="single" w:sz="4" w:space="0" w:color="auto"/>
              <w:left w:val="single" w:sz="4" w:space="0" w:color="auto"/>
              <w:bottom w:val="single" w:sz="4" w:space="0" w:color="auto"/>
              <w:right w:val="single" w:sz="4" w:space="0" w:color="auto"/>
            </w:tcBorders>
            <w:hideMark/>
          </w:tcPr>
          <w:p w14:paraId="446593DA" w14:textId="77777777" w:rsidR="00F93449" w:rsidRDefault="00F93449">
            <w:pPr>
              <w:jc w:val="center"/>
              <w:rPr>
                <w:rFonts w:ascii="Times New Roman" w:hAnsi="Times New Roman" w:cs="Times New Roman"/>
                <w:b/>
                <w:sz w:val="24"/>
                <w:szCs w:val="24"/>
              </w:rPr>
            </w:pPr>
            <w:r>
              <w:rPr>
                <w:rFonts w:ascii="Times New Roman" w:hAnsi="Times New Roman" w:cs="Times New Roman"/>
                <w:color w:val="000000" w:themeColor="text1"/>
                <w:sz w:val="24"/>
                <w:szCs w:val="24"/>
              </w:rPr>
              <w:t>town</w:t>
            </w:r>
          </w:p>
        </w:tc>
        <w:tc>
          <w:tcPr>
            <w:tcW w:w="1808" w:type="dxa"/>
            <w:tcBorders>
              <w:top w:val="single" w:sz="4" w:space="0" w:color="auto"/>
              <w:left w:val="single" w:sz="4" w:space="0" w:color="auto"/>
              <w:bottom w:val="single" w:sz="4" w:space="0" w:color="auto"/>
              <w:right w:val="single" w:sz="4" w:space="0" w:color="auto"/>
            </w:tcBorders>
            <w:hideMark/>
          </w:tcPr>
          <w:p w14:paraId="07E5F93A"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Varchar</w:t>
            </w:r>
          </w:p>
        </w:tc>
        <w:tc>
          <w:tcPr>
            <w:tcW w:w="1830" w:type="dxa"/>
            <w:tcBorders>
              <w:top w:val="single" w:sz="4" w:space="0" w:color="auto"/>
              <w:left w:val="single" w:sz="4" w:space="0" w:color="auto"/>
              <w:bottom w:val="single" w:sz="4" w:space="0" w:color="auto"/>
              <w:right w:val="single" w:sz="4" w:space="0" w:color="auto"/>
            </w:tcBorders>
            <w:hideMark/>
          </w:tcPr>
          <w:p w14:paraId="1C96D02F"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30</w:t>
            </w:r>
          </w:p>
        </w:tc>
        <w:tc>
          <w:tcPr>
            <w:tcW w:w="1912" w:type="dxa"/>
            <w:tcBorders>
              <w:top w:val="single" w:sz="4" w:space="0" w:color="auto"/>
              <w:left w:val="single" w:sz="4" w:space="0" w:color="auto"/>
              <w:bottom w:val="single" w:sz="4" w:space="0" w:color="auto"/>
              <w:right w:val="single" w:sz="4" w:space="0" w:color="auto"/>
            </w:tcBorders>
            <w:hideMark/>
          </w:tcPr>
          <w:p w14:paraId="60BD51B2"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r w:rsidR="00F93449" w14:paraId="791B0E5D" w14:textId="77777777" w:rsidTr="00F93449">
        <w:trPr>
          <w:trHeight w:val="336"/>
        </w:trPr>
        <w:tc>
          <w:tcPr>
            <w:tcW w:w="1866" w:type="dxa"/>
            <w:tcBorders>
              <w:top w:val="single" w:sz="4" w:space="0" w:color="auto"/>
              <w:left w:val="single" w:sz="4" w:space="0" w:color="auto"/>
              <w:bottom w:val="single" w:sz="4" w:space="0" w:color="auto"/>
              <w:right w:val="single" w:sz="4" w:space="0" w:color="auto"/>
            </w:tcBorders>
          </w:tcPr>
          <w:p w14:paraId="0135B1FE" w14:textId="77777777" w:rsidR="00F93449" w:rsidRDefault="00F93449">
            <w:pPr>
              <w:jc w:val="center"/>
              <w:rPr>
                <w:rFonts w:ascii="Times New Roman" w:hAnsi="Times New Roman" w:cs="Times New Roman"/>
                <w:b/>
                <w:sz w:val="24"/>
                <w:szCs w:val="24"/>
              </w:rPr>
            </w:pPr>
          </w:p>
        </w:tc>
        <w:tc>
          <w:tcPr>
            <w:tcW w:w="1840" w:type="dxa"/>
            <w:tcBorders>
              <w:top w:val="single" w:sz="4" w:space="0" w:color="auto"/>
              <w:left w:val="single" w:sz="4" w:space="0" w:color="auto"/>
              <w:bottom w:val="single" w:sz="4" w:space="0" w:color="auto"/>
              <w:right w:val="single" w:sz="4" w:space="0" w:color="auto"/>
            </w:tcBorders>
            <w:hideMark/>
          </w:tcPr>
          <w:p w14:paraId="03FA14E0" w14:textId="77777777" w:rsidR="00F93449" w:rsidRDefault="00F934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country</w:t>
            </w:r>
          </w:p>
        </w:tc>
        <w:tc>
          <w:tcPr>
            <w:tcW w:w="1808" w:type="dxa"/>
            <w:tcBorders>
              <w:top w:val="single" w:sz="4" w:space="0" w:color="auto"/>
              <w:left w:val="single" w:sz="4" w:space="0" w:color="auto"/>
              <w:bottom w:val="single" w:sz="4" w:space="0" w:color="auto"/>
              <w:right w:val="single" w:sz="4" w:space="0" w:color="auto"/>
            </w:tcBorders>
            <w:hideMark/>
          </w:tcPr>
          <w:p w14:paraId="2BFF8050"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30" w:type="dxa"/>
            <w:tcBorders>
              <w:top w:val="single" w:sz="4" w:space="0" w:color="auto"/>
              <w:left w:val="single" w:sz="4" w:space="0" w:color="auto"/>
              <w:bottom w:val="single" w:sz="4" w:space="0" w:color="auto"/>
              <w:right w:val="single" w:sz="4" w:space="0" w:color="auto"/>
            </w:tcBorders>
            <w:hideMark/>
          </w:tcPr>
          <w:p w14:paraId="03EA3F1C"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30</w:t>
            </w:r>
          </w:p>
        </w:tc>
        <w:tc>
          <w:tcPr>
            <w:tcW w:w="1912" w:type="dxa"/>
            <w:tcBorders>
              <w:top w:val="single" w:sz="4" w:space="0" w:color="auto"/>
              <w:left w:val="single" w:sz="4" w:space="0" w:color="auto"/>
              <w:bottom w:val="single" w:sz="4" w:space="0" w:color="auto"/>
              <w:right w:val="single" w:sz="4" w:space="0" w:color="auto"/>
            </w:tcBorders>
            <w:hideMark/>
          </w:tcPr>
          <w:p w14:paraId="4C83D8A5" w14:textId="77777777" w:rsidR="00F93449" w:rsidRDefault="00F93449">
            <w:pPr>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53D8F552" w14:textId="77777777" w:rsidTr="00F93449">
        <w:trPr>
          <w:trHeight w:val="336"/>
        </w:trPr>
        <w:tc>
          <w:tcPr>
            <w:tcW w:w="1866" w:type="dxa"/>
            <w:tcBorders>
              <w:top w:val="single" w:sz="4" w:space="0" w:color="auto"/>
              <w:left w:val="single" w:sz="4" w:space="0" w:color="auto"/>
              <w:bottom w:val="single" w:sz="4" w:space="0" w:color="auto"/>
              <w:right w:val="single" w:sz="4" w:space="0" w:color="auto"/>
            </w:tcBorders>
          </w:tcPr>
          <w:p w14:paraId="1E02F4D5" w14:textId="77777777" w:rsidR="00F93449" w:rsidRDefault="00F93449">
            <w:pPr>
              <w:jc w:val="center"/>
              <w:rPr>
                <w:rFonts w:ascii="Times New Roman" w:hAnsi="Times New Roman" w:cs="Times New Roman"/>
                <w:b/>
                <w:sz w:val="24"/>
                <w:szCs w:val="24"/>
              </w:rPr>
            </w:pPr>
          </w:p>
        </w:tc>
        <w:tc>
          <w:tcPr>
            <w:tcW w:w="1840" w:type="dxa"/>
            <w:tcBorders>
              <w:top w:val="single" w:sz="4" w:space="0" w:color="auto"/>
              <w:left w:val="single" w:sz="4" w:space="0" w:color="auto"/>
              <w:bottom w:val="single" w:sz="4" w:space="0" w:color="auto"/>
              <w:right w:val="single" w:sz="4" w:space="0" w:color="auto"/>
            </w:tcBorders>
            <w:hideMark/>
          </w:tcPr>
          <w:p w14:paraId="72774A58" w14:textId="77777777" w:rsidR="00F93449" w:rsidRDefault="00F93449">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pincode</w:t>
            </w:r>
            <w:proofErr w:type="spellEnd"/>
          </w:p>
        </w:tc>
        <w:tc>
          <w:tcPr>
            <w:tcW w:w="1808" w:type="dxa"/>
            <w:tcBorders>
              <w:top w:val="single" w:sz="4" w:space="0" w:color="auto"/>
              <w:left w:val="single" w:sz="4" w:space="0" w:color="auto"/>
              <w:bottom w:val="single" w:sz="4" w:space="0" w:color="auto"/>
              <w:right w:val="single" w:sz="4" w:space="0" w:color="auto"/>
            </w:tcBorders>
            <w:hideMark/>
          </w:tcPr>
          <w:p w14:paraId="656C104C"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int</w:t>
            </w:r>
          </w:p>
        </w:tc>
        <w:tc>
          <w:tcPr>
            <w:tcW w:w="1830" w:type="dxa"/>
            <w:tcBorders>
              <w:top w:val="single" w:sz="4" w:space="0" w:color="auto"/>
              <w:left w:val="single" w:sz="4" w:space="0" w:color="auto"/>
              <w:bottom w:val="single" w:sz="4" w:space="0" w:color="auto"/>
              <w:right w:val="single" w:sz="4" w:space="0" w:color="auto"/>
            </w:tcBorders>
          </w:tcPr>
          <w:p w14:paraId="7DBA1709" w14:textId="77777777" w:rsidR="00F93449" w:rsidRDefault="00F93449">
            <w:pPr>
              <w:jc w:val="center"/>
              <w:rPr>
                <w:rFonts w:ascii="Times New Roman" w:hAnsi="Times New Roman" w:cs="Times New Roman"/>
                <w:sz w:val="24"/>
                <w:szCs w:val="24"/>
              </w:rPr>
            </w:pPr>
          </w:p>
        </w:tc>
        <w:tc>
          <w:tcPr>
            <w:tcW w:w="1912" w:type="dxa"/>
            <w:tcBorders>
              <w:top w:val="single" w:sz="4" w:space="0" w:color="auto"/>
              <w:left w:val="single" w:sz="4" w:space="0" w:color="auto"/>
              <w:bottom w:val="single" w:sz="4" w:space="0" w:color="auto"/>
              <w:right w:val="single" w:sz="4" w:space="0" w:color="auto"/>
            </w:tcBorders>
            <w:hideMark/>
          </w:tcPr>
          <w:p w14:paraId="6712B5E5" w14:textId="77777777" w:rsidR="00F93449" w:rsidRDefault="00F93449">
            <w:pPr>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3A00880D" w14:textId="77777777" w:rsidTr="00F93449">
        <w:trPr>
          <w:trHeight w:val="322"/>
        </w:trPr>
        <w:tc>
          <w:tcPr>
            <w:tcW w:w="1866" w:type="dxa"/>
            <w:tcBorders>
              <w:top w:val="single" w:sz="4" w:space="0" w:color="auto"/>
              <w:left w:val="single" w:sz="4" w:space="0" w:color="auto"/>
              <w:bottom w:val="single" w:sz="4" w:space="0" w:color="auto"/>
              <w:right w:val="single" w:sz="4" w:space="0" w:color="auto"/>
            </w:tcBorders>
            <w:hideMark/>
          </w:tcPr>
          <w:p w14:paraId="4548308B"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FK*****</w:t>
            </w:r>
          </w:p>
        </w:tc>
        <w:tc>
          <w:tcPr>
            <w:tcW w:w="1840" w:type="dxa"/>
            <w:tcBorders>
              <w:top w:val="single" w:sz="4" w:space="0" w:color="auto"/>
              <w:left w:val="single" w:sz="4" w:space="0" w:color="auto"/>
              <w:bottom w:val="single" w:sz="4" w:space="0" w:color="auto"/>
              <w:right w:val="single" w:sz="4" w:space="0" w:color="auto"/>
            </w:tcBorders>
            <w:hideMark/>
          </w:tcPr>
          <w:p w14:paraId="7D7B1198" w14:textId="77777777" w:rsidR="00F93449" w:rsidRDefault="00F93449">
            <w:pPr>
              <w:jc w:val="center"/>
              <w:rPr>
                <w:rFonts w:ascii="Times New Roman" w:hAnsi="Times New Roman" w:cs="Times New Roman"/>
                <w:b/>
                <w:sz w:val="24"/>
                <w:szCs w:val="24"/>
              </w:rPr>
            </w:pPr>
            <w:proofErr w:type="spellStart"/>
            <w:r>
              <w:rPr>
                <w:rFonts w:ascii="Times New Roman" w:hAnsi="Times New Roman" w:cs="Times New Roman"/>
                <w:sz w:val="24"/>
                <w:szCs w:val="24"/>
              </w:rPr>
              <w:t>doctor_id</w:t>
            </w:r>
            <w:proofErr w:type="spellEnd"/>
          </w:p>
        </w:tc>
        <w:tc>
          <w:tcPr>
            <w:tcW w:w="1808" w:type="dxa"/>
            <w:tcBorders>
              <w:top w:val="single" w:sz="4" w:space="0" w:color="auto"/>
              <w:left w:val="single" w:sz="4" w:space="0" w:color="auto"/>
              <w:bottom w:val="single" w:sz="4" w:space="0" w:color="auto"/>
              <w:right w:val="single" w:sz="4" w:space="0" w:color="auto"/>
            </w:tcBorders>
            <w:hideMark/>
          </w:tcPr>
          <w:p w14:paraId="755EF0E6" w14:textId="77777777" w:rsidR="00F93449" w:rsidRDefault="00F93449">
            <w:pPr>
              <w:jc w:val="center"/>
              <w:rPr>
                <w:rFonts w:ascii="Times New Roman" w:hAnsi="Times New Roman" w:cs="Times New Roman"/>
                <w:b/>
                <w:sz w:val="24"/>
                <w:szCs w:val="24"/>
              </w:rPr>
            </w:pPr>
            <w:r>
              <w:rPr>
                <w:rFonts w:ascii="Times New Roman" w:hAnsi="Times New Roman" w:cs="Times New Roman"/>
                <w:sz w:val="24"/>
                <w:szCs w:val="24"/>
              </w:rPr>
              <w:t>int</w:t>
            </w:r>
          </w:p>
        </w:tc>
        <w:tc>
          <w:tcPr>
            <w:tcW w:w="1830" w:type="dxa"/>
            <w:tcBorders>
              <w:top w:val="single" w:sz="4" w:space="0" w:color="auto"/>
              <w:left w:val="single" w:sz="4" w:space="0" w:color="auto"/>
              <w:bottom w:val="single" w:sz="4" w:space="0" w:color="auto"/>
              <w:right w:val="single" w:sz="4" w:space="0" w:color="auto"/>
            </w:tcBorders>
          </w:tcPr>
          <w:p w14:paraId="564C8AFC" w14:textId="77777777" w:rsidR="00F93449" w:rsidRDefault="00F93449">
            <w:pPr>
              <w:jc w:val="center"/>
              <w:rPr>
                <w:rFonts w:ascii="Times New Roman" w:hAnsi="Times New Roman" w:cs="Times New Roman"/>
                <w:b/>
                <w:sz w:val="24"/>
                <w:szCs w:val="24"/>
              </w:rPr>
            </w:pPr>
          </w:p>
        </w:tc>
        <w:tc>
          <w:tcPr>
            <w:tcW w:w="1912" w:type="dxa"/>
            <w:tcBorders>
              <w:top w:val="single" w:sz="4" w:space="0" w:color="auto"/>
              <w:left w:val="single" w:sz="4" w:space="0" w:color="auto"/>
              <w:bottom w:val="single" w:sz="4" w:space="0" w:color="auto"/>
              <w:right w:val="single" w:sz="4" w:space="0" w:color="auto"/>
            </w:tcBorders>
            <w:hideMark/>
          </w:tcPr>
          <w:p w14:paraId="517CC0E2" w14:textId="77777777" w:rsidR="00F93449" w:rsidRDefault="00F93449">
            <w:pPr>
              <w:jc w:val="center"/>
              <w:rPr>
                <w:rFonts w:ascii="Times New Roman" w:hAnsi="Times New Roman" w:cs="Times New Roman"/>
                <w:b/>
                <w:sz w:val="24"/>
                <w:szCs w:val="24"/>
              </w:rPr>
            </w:pPr>
            <w:r>
              <w:rPr>
                <w:rFonts w:ascii="Times New Roman" w:hAnsi="Times New Roman" w:cs="Times New Roman"/>
                <w:w w:val="99"/>
                <w:sz w:val="24"/>
                <w:szCs w:val="24"/>
              </w:rPr>
              <w:t>0</w:t>
            </w:r>
          </w:p>
        </w:tc>
      </w:tr>
    </w:tbl>
    <w:p w14:paraId="41702E6B" w14:textId="77777777" w:rsidR="00F93449" w:rsidRDefault="00F93449" w:rsidP="00F93449">
      <w:pPr>
        <w:ind w:left="380"/>
        <w:jc w:val="center"/>
        <w:rPr>
          <w:rFonts w:ascii="Times New Roman" w:hAnsi="Times New Roman" w:cs="Times New Roman"/>
          <w:b/>
          <w:sz w:val="24"/>
          <w:szCs w:val="24"/>
          <w:lang w:eastAsia="en-US"/>
        </w:rPr>
      </w:pPr>
    </w:p>
    <w:p w14:paraId="07B19498"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doctor_hobbies</w:t>
      </w:r>
      <w:proofErr w:type="spellEnd"/>
    </w:p>
    <w:tbl>
      <w:tblPr>
        <w:tblStyle w:val="TableGrid"/>
        <w:tblW w:w="9196" w:type="dxa"/>
        <w:tblInd w:w="451" w:type="dxa"/>
        <w:tblLook w:val="04A0" w:firstRow="1" w:lastRow="0" w:firstColumn="1" w:lastColumn="0" w:noHBand="0" w:noVBand="1"/>
      </w:tblPr>
      <w:tblGrid>
        <w:gridCol w:w="1839"/>
        <w:gridCol w:w="1839"/>
        <w:gridCol w:w="1839"/>
        <w:gridCol w:w="1839"/>
        <w:gridCol w:w="1840"/>
      </w:tblGrid>
      <w:tr w:rsidR="00F93449" w14:paraId="2557899A" w14:textId="77777777" w:rsidTr="00F93449">
        <w:trPr>
          <w:trHeight w:val="763"/>
        </w:trPr>
        <w:tc>
          <w:tcPr>
            <w:tcW w:w="1839" w:type="dxa"/>
            <w:tcBorders>
              <w:top w:val="single" w:sz="4" w:space="0" w:color="auto"/>
              <w:left w:val="single" w:sz="4" w:space="0" w:color="auto"/>
              <w:bottom w:val="single" w:sz="4" w:space="0" w:color="auto"/>
              <w:right w:val="single" w:sz="4" w:space="0" w:color="auto"/>
            </w:tcBorders>
            <w:hideMark/>
          </w:tcPr>
          <w:p w14:paraId="429E36E7"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Key Type/ Constraint</w:t>
            </w:r>
          </w:p>
        </w:tc>
        <w:tc>
          <w:tcPr>
            <w:tcW w:w="1839" w:type="dxa"/>
            <w:tcBorders>
              <w:top w:val="single" w:sz="4" w:space="0" w:color="auto"/>
              <w:left w:val="single" w:sz="4" w:space="0" w:color="auto"/>
              <w:bottom w:val="single" w:sz="4" w:space="0" w:color="auto"/>
              <w:right w:val="single" w:sz="4" w:space="0" w:color="auto"/>
            </w:tcBorders>
            <w:hideMark/>
          </w:tcPr>
          <w:p w14:paraId="4AAD11C9"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Column Name</w:t>
            </w:r>
          </w:p>
        </w:tc>
        <w:tc>
          <w:tcPr>
            <w:tcW w:w="1839" w:type="dxa"/>
            <w:tcBorders>
              <w:top w:val="single" w:sz="4" w:space="0" w:color="auto"/>
              <w:left w:val="single" w:sz="4" w:space="0" w:color="auto"/>
              <w:bottom w:val="single" w:sz="4" w:space="0" w:color="auto"/>
              <w:right w:val="single" w:sz="4" w:space="0" w:color="auto"/>
            </w:tcBorders>
            <w:hideMark/>
          </w:tcPr>
          <w:p w14:paraId="6C902C00"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Data Type</w:t>
            </w:r>
          </w:p>
        </w:tc>
        <w:tc>
          <w:tcPr>
            <w:tcW w:w="1839" w:type="dxa"/>
            <w:tcBorders>
              <w:top w:val="single" w:sz="4" w:space="0" w:color="auto"/>
              <w:left w:val="single" w:sz="4" w:space="0" w:color="auto"/>
              <w:bottom w:val="single" w:sz="4" w:space="0" w:color="auto"/>
              <w:right w:val="single" w:sz="4" w:space="0" w:color="auto"/>
            </w:tcBorders>
            <w:hideMark/>
          </w:tcPr>
          <w:p w14:paraId="71F4EFFC"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Length</w:t>
            </w:r>
          </w:p>
        </w:tc>
        <w:tc>
          <w:tcPr>
            <w:tcW w:w="1840" w:type="dxa"/>
            <w:tcBorders>
              <w:top w:val="single" w:sz="4" w:space="0" w:color="auto"/>
              <w:left w:val="single" w:sz="4" w:space="0" w:color="auto"/>
              <w:bottom w:val="single" w:sz="4" w:space="0" w:color="auto"/>
              <w:right w:val="single" w:sz="4" w:space="0" w:color="auto"/>
            </w:tcBorders>
            <w:hideMark/>
          </w:tcPr>
          <w:p w14:paraId="5CA79DA4"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rPr>
              <w:t>Allow Null (1=Yes;0=No)</w:t>
            </w:r>
          </w:p>
        </w:tc>
      </w:tr>
      <w:tr w:rsidR="00F93449" w14:paraId="3FEBB063" w14:textId="77777777" w:rsidTr="00F93449">
        <w:trPr>
          <w:trHeight w:val="381"/>
        </w:trPr>
        <w:tc>
          <w:tcPr>
            <w:tcW w:w="1839" w:type="dxa"/>
            <w:tcBorders>
              <w:top w:val="single" w:sz="4" w:space="0" w:color="auto"/>
              <w:left w:val="single" w:sz="4" w:space="0" w:color="auto"/>
              <w:bottom w:val="single" w:sz="4" w:space="0" w:color="auto"/>
              <w:right w:val="single" w:sz="4" w:space="0" w:color="auto"/>
            </w:tcBorders>
            <w:hideMark/>
          </w:tcPr>
          <w:p w14:paraId="2A469770"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c>
          <w:tcPr>
            <w:tcW w:w="1839" w:type="dxa"/>
            <w:tcBorders>
              <w:top w:val="single" w:sz="4" w:space="0" w:color="auto"/>
              <w:left w:val="single" w:sz="4" w:space="0" w:color="auto"/>
              <w:bottom w:val="single" w:sz="4" w:space="0" w:color="auto"/>
              <w:right w:val="single" w:sz="4" w:space="0" w:color="auto"/>
            </w:tcBorders>
            <w:hideMark/>
          </w:tcPr>
          <w:p w14:paraId="712C69E5"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Doctor_id</w:t>
            </w:r>
            <w:proofErr w:type="spellEnd"/>
          </w:p>
        </w:tc>
        <w:tc>
          <w:tcPr>
            <w:tcW w:w="1839" w:type="dxa"/>
            <w:tcBorders>
              <w:top w:val="single" w:sz="4" w:space="0" w:color="auto"/>
              <w:left w:val="single" w:sz="4" w:space="0" w:color="auto"/>
              <w:bottom w:val="single" w:sz="4" w:space="0" w:color="auto"/>
              <w:right w:val="single" w:sz="4" w:space="0" w:color="auto"/>
            </w:tcBorders>
            <w:hideMark/>
          </w:tcPr>
          <w:p w14:paraId="4FE75799" w14:textId="77777777" w:rsidR="00F93449" w:rsidRDefault="00F9344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bigint</w:t>
            </w:r>
            <w:proofErr w:type="spellEnd"/>
          </w:p>
        </w:tc>
        <w:tc>
          <w:tcPr>
            <w:tcW w:w="1839" w:type="dxa"/>
            <w:tcBorders>
              <w:top w:val="single" w:sz="4" w:space="0" w:color="auto"/>
              <w:left w:val="single" w:sz="4" w:space="0" w:color="auto"/>
              <w:bottom w:val="single" w:sz="4" w:space="0" w:color="auto"/>
              <w:right w:val="single" w:sz="4" w:space="0" w:color="auto"/>
            </w:tcBorders>
          </w:tcPr>
          <w:p w14:paraId="79186783" w14:textId="77777777" w:rsidR="00F93449" w:rsidRDefault="00F93449">
            <w:pPr>
              <w:jc w:val="center"/>
              <w:rPr>
                <w:rFonts w:ascii="Times New Roman" w:hAnsi="Times New Roman" w:cs="Times New Roman"/>
                <w:sz w:val="24"/>
                <w:szCs w:val="24"/>
                <w:lang w:val="en-US"/>
              </w:rPr>
            </w:pPr>
          </w:p>
        </w:tc>
        <w:tc>
          <w:tcPr>
            <w:tcW w:w="1840" w:type="dxa"/>
            <w:tcBorders>
              <w:top w:val="single" w:sz="4" w:space="0" w:color="auto"/>
              <w:left w:val="single" w:sz="4" w:space="0" w:color="auto"/>
              <w:bottom w:val="single" w:sz="4" w:space="0" w:color="auto"/>
              <w:right w:val="single" w:sz="4" w:space="0" w:color="auto"/>
            </w:tcBorders>
            <w:hideMark/>
          </w:tcPr>
          <w:p w14:paraId="3848121D"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93449" w14:paraId="63D134C7" w14:textId="77777777" w:rsidTr="00F93449">
        <w:trPr>
          <w:trHeight w:val="365"/>
        </w:trPr>
        <w:tc>
          <w:tcPr>
            <w:tcW w:w="1839" w:type="dxa"/>
            <w:tcBorders>
              <w:top w:val="single" w:sz="4" w:space="0" w:color="auto"/>
              <w:left w:val="single" w:sz="4" w:space="0" w:color="auto"/>
              <w:bottom w:val="single" w:sz="4" w:space="0" w:color="auto"/>
              <w:right w:val="single" w:sz="4" w:space="0" w:color="auto"/>
            </w:tcBorders>
          </w:tcPr>
          <w:p w14:paraId="4FDA953D" w14:textId="77777777" w:rsidR="00F93449" w:rsidRDefault="00F93449">
            <w:pPr>
              <w:jc w:val="center"/>
              <w:rPr>
                <w:rFonts w:ascii="Times New Roman" w:hAnsi="Times New Roman" w:cs="Times New Roman"/>
                <w:sz w:val="24"/>
                <w:szCs w:val="24"/>
                <w:lang w:val="en-US"/>
              </w:rPr>
            </w:pPr>
          </w:p>
        </w:tc>
        <w:tc>
          <w:tcPr>
            <w:tcW w:w="1839" w:type="dxa"/>
            <w:tcBorders>
              <w:top w:val="single" w:sz="4" w:space="0" w:color="auto"/>
              <w:left w:val="single" w:sz="4" w:space="0" w:color="auto"/>
              <w:bottom w:val="single" w:sz="4" w:space="0" w:color="auto"/>
              <w:right w:val="single" w:sz="4" w:space="0" w:color="auto"/>
            </w:tcBorders>
            <w:hideMark/>
          </w:tcPr>
          <w:p w14:paraId="0F9C25BF"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hobby</w:t>
            </w:r>
          </w:p>
        </w:tc>
        <w:tc>
          <w:tcPr>
            <w:tcW w:w="1839" w:type="dxa"/>
            <w:tcBorders>
              <w:top w:val="single" w:sz="4" w:space="0" w:color="auto"/>
              <w:left w:val="single" w:sz="4" w:space="0" w:color="auto"/>
              <w:bottom w:val="single" w:sz="4" w:space="0" w:color="auto"/>
              <w:right w:val="single" w:sz="4" w:space="0" w:color="auto"/>
            </w:tcBorders>
            <w:hideMark/>
          </w:tcPr>
          <w:p w14:paraId="7460C908"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839" w:type="dxa"/>
            <w:tcBorders>
              <w:top w:val="single" w:sz="4" w:space="0" w:color="auto"/>
              <w:left w:val="single" w:sz="4" w:space="0" w:color="auto"/>
              <w:bottom w:val="single" w:sz="4" w:space="0" w:color="auto"/>
              <w:right w:val="single" w:sz="4" w:space="0" w:color="auto"/>
            </w:tcBorders>
            <w:hideMark/>
          </w:tcPr>
          <w:p w14:paraId="400D1E09"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840" w:type="dxa"/>
            <w:tcBorders>
              <w:top w:val="single" w:sz="4" w:space="0" w:color="auto"/>
              <w:left w:val="single" w:sz="4" w:space="0" w:color="auto"/>
              <w:bottom w:val="single" w:sz="4" w:space="0" w:color="auto"/>
              <w:right w:val="single" w:sz="4" w:space="0" w:color="auto"/>
            </w:tcBorders>
            <w:hideMark/>
          </w:tcPr>
          <w:p w14:paraId="524608EC" w14:textId="77777777" w:rsidR="00F93449" w:rsidRDefault="00F9344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BE29779" w14:textId="77777777" w:rsidR="00F93449" w:rsidRDefault="00F93449" w:rsidP="00F93449">
      <w:pPr>
        <w:jc w:val="center"/>
        <w:rPr>
          <w:rFonts w:ascii="Times New Roman" w:hAnsi="Times New Roman" w:cs="Times New Roman"/>
          <w:sz w:val="24"/>
          <w:szCs w:val="24"/>
          <w:lang w:val="en-US" w:eastAsia="en-US"/>
        </w:rPr>
      </w:pPr>
    </w:p>
    <w:p w14:paraId="6ED9ED59"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 </w:t>
      </w:r>
      <w:proofErr w:type="spellStart"/>
      <w:r>
        <w:rPr>
          <w:rFonts w:ascii="Times New Roman" w:hAnsi="Times New Roman" w:cs="Times New Roman"/>
          <w:b/>
          <w:sz w:val="24"/>
          <w:szCs w:val="24"/>
        </w:rPr>
        <w:t>doctor_speciality</w:t>
      </w:r>
      <w:proofErr w:type="spellEnd"/>
    </w:p>
    <w:tbl>
      <w:tblPr>
        <w:tblStyle w:val="TableGrid"/>
        <w:tblW w:w="9089" w:type="dxa"/>
        <w:tblInd w:w="523" w:type="dxa"/>
        <w:tblLook w:val="04A0" w:firstRow="1" w:lastRow="0" w:firstColumn="1" w:lastColumn="0" w:noHBand="0" w:noVBand="1"/>
      </w:tblPr>
      <w:tblGrid>
        <w:gridCol w:w="1653"/>
        <w:gridCol w:w="2509"/>
        <w:gridCol w:w="1599"/>
        <w:gridCol w:w="1561"/>
        <w:gridCol w:w="1767"/>
      </w:tblGrid>
      <w:tr w:rsidR="00F93449" w14:paraId="63A18807" w14:textId="77777777" w:rsidTr="00F93449">
        <w:trPr>
          <w:trHeight w:val="793"/>
        </w:trPr>
        <w:tc>
          <w:tcPr>
            <w:tcW w:w="1653" w:type="dxa"/>
            <w:tcBorders>
              <w:top w:val="single" w:sz="4" w:space="0" w:color="auto"/>
              <w:left w:val="single" w:sz="4" w:space="0" w:color="auto"/>
              <w:bottom w:val="single" w:sz="4" w:space="0" w:color="auto"/>
              <w:right w:val="single" w:sz="4" w:space="0" w:color="auto"/>
            </w:tcBorders>
            <w:hideMark/>
          </w:tcPr>
          <w:p w14:paraId="39735ADB"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Key Type/ Constraint</w:t>
            </w:r>
          </w:p>
        </w:tc>
        <w:tc>
          <w:tcPr>
            <w:tcW w:w="2509" w:type="dxa"/>
            <w:tcBorders>
              <w:top w:val="single" w:sz="4" w:space="0" w:color="auto"/>
              <w:left w:val="single" w:sz="4" w:space="0" w:color="auto"/>
              <w:bottom w:val="single" w:sz="4" w:space="0" w:color="auto"/>
              <w:right w:val="single" w:sz="4" w:space="0" w:color="auto"/>
            </w:tcBorders>
            <w:hideMark/>
          </w:tcPr>
          <w:p w14:paraId="1971503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Column Name</w:t>
            </w:r>
          </w:p>
        </w:tc>
        <w:tc>
          <w:tcPr>
            <w:tcW w:w="1599" w:type="dxa"/>
            <w:tcBorders>
              <w:top w:val="single" w:sz="4" w:space="0" w:color="auto"/>
              <w:left w:val="single" w:sz="4" w:space="0" w:color="auto"/>
              <w:bottom w:val="single" w:sz="4" w:space="0" w:color="auto"/>
              <w:right w:val="single" w:sz="4" w:space="0" w:color="auto"/>
            </w:tcBorders>
            <w:hideMark/>
          </w:tcPr>
          <w:p w14:paraId="2B1EFA7D"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Data Type</w:t>
            </w:r>
          </w:p>
        </w:tc>
        <w:tc>
          <w:tcPr>
            <w:tcW w:w="1561" w:type="dxa"/>
            <w:tcBorders>
              <w:top w:val="single" w:sz="4" w:space="0" w:color="auto"/>
              <w:left w:val="single" w:sz="4" w:space="0" w:color="auto"/>
              <w:bottom w:val="single" w:sz="4" w:space="0" w:color="auto"/>
              <w:right w:val="single" w:sz="4" w:space="0" w:color="auto"/>
            </w:tcBorders>
            <w:hideMark/>
          </w:tcPr>
          <w:p w14:paraId="5E7C6334"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Length</w:t>
            </w:r>
          </w:p>
        </w:tc>
        <w:tc>
          <w:tcPr>
            <w:tcW w:w="1767" w:type="dxa"/>
            <w:tcBorders>
              <w:top w:val="single" w:sz="4" w:space="0" w:color="auto"/>
              <w:left w:val="single" w:sz="4" w:space="0" w:color="auto"/>
              <w:bottom w:val="single" w:sz="4" w:space="0" w:color="auto"/>
              <w:right w:val="single" w:sz="4" w:space="0" w:color="auto"/>
            </w:tcBorders>
            <w:hideMark/>
          </w:tcPr>
          <w:p w14:paraId="64F69AE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Allow Null (1=Yes;0=No)</w:t>
            </w:r>
          </w:p>
        </w:tc>
      </w:tr>
      <w:tr w:rsidR="00F93449" w14:paraId="530D3A97" w14:textId="77777777" w:rsidTr="00F93449">
        <w:trPr>
          <w:trHeight w:val="405"/>
        </w:trPr>
        <w:tc>
          <w:tcPr>
            <w:tcW w:w="1653" w:type="dxa"/>
            <w:tcBorders>
              <w:top w:val="single" w:sz="4" w:space="0" w:color="auto"/>
              <w:left w:val="single" w:sz="4" w:space="0" w:color="auto"/>
              <w:bottom w:val="single" w:sz="4" w:space="0" w:color="auto"/>
              <w:right w:val="single" w:sz="4" w:space="0" w:color="auto"/>
            </w:tcBorders>
            <w:hideMark/>
          </w:tcPr>
          <w:p w14:paraId="46EC54E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PK</w:t>
            </w:r>
          </w:p>
        </w:tc>
        <w:tc>
          <w:tcPr>
            <w:tcW w:w="2509" w:type="dxa"/>
            <w:tcBorders>
              <w:top w:val="single" w:sz="4" w:space="0" w:color="auto"/>
              <w:left w:val="single" w:sz="4" w:space="0" w:color="auto"/>
              <w:bottom w:val="single" w:sz="4" w:space="0" w:color="auto"/>
              <w:right w:val="single" w:sz="4" w:space="0" w:color="auto"/>
            </w:tcBorders>
            <w:hideMark/>
          </w:tcPr>
          <w:p w14:paraId="7381EC05"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doctor_id</w:t>
            </w:r>
            <w:proofErr w:type="spellEnd"/>
          </w:p>
        </w:tc>
        <w:tc>
          <w:tcPr>
            <w:tcW w:w="1599" w:type="dxa"/>
            <w:tcBorders>
              <w:top w:val="single" w:sz="4" w:space="0" w:color="auto"/>
              <w:left w:val="single" w:sz="4" w:space="0" w:color="auto"/>
              <w:bottom w:val="single" w:sz="4" w:space="0" w:color="auto"/>
              <w:right w:val="single" w:sz="4" w:space="0" w:color="auto"/>
            </w:tcBorders>
            <w:hideMark/>
          </w:tcPr>
          <w:p w14:paraId="5A486E4E"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bigint</w:t>
            </w:r>
            <w:proofErr w:type="spellEnd"/>
          </w:p>
        </w:tc>
        <w:tc>
          <w:tcPr>
            <w:tcW w:w="1561" w:type="dxa"/>
            <w:tcBorders>
              <w:top w:val="single" w:sz="4" w:space="0" w:color="auto"/>
              <w:left w:val="single" w:sz="4" w:space="0" w:color="auto"/>
              <w:bottom w:val="single" w:sz="4" w:space="0" w:color="auto"/>
              <w:right w:val="single" w:sz="4" w:space="0" w:color="auto"/>
            </w:tcBorders>
          </w:tcPr>
          <w:p w14:paraId="27BC9528" w14:textId="77777777" w:rsidR="00F93449" w:rsidRDefault="00F93449">
            <w:pPr>
              <w:spacing w:before="12"/>
              <w:jc w:val="center"/>
              <w:rPr>
                <w:rFonts w:ascii="Times New Roman" w:hAnsi="Times New Roman" w:cs="Times New Roman"/>
                <w:b/>
                <w:sz w:val="24"/>
                <w:szCs w:val="24"/>
              </w:rPr>
            </w:pPr>
          </w:p>
        </w:tc>
        <w:tc>
          <w:tcPr>
            <w:tcW w:w="1767" w:type="dxa"/>
            <w:tcBorders>
              <w:top w:val="single" w:sz="4" w:space="0" w:color="auto"/>
              <w:left w:val="single" w:sz="4" w:space="0" w:color="auto"/>
              <w:bottom w:val="single" w:sz="4" w:space="0" w:color="auto"/>
              <w:right w:val="single" w:sz="4" w:space="0" w:color="auto"/>
            </w:tcBorders>
            <w:hideMark/>
          </w:tcPr>
          <w:p w14:paraId="08B2EBD0"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0</w:t>
            </w:r>
          </w:p>
        </w:tc>
      </w:tr>
      <w:tr w:rsidR="00F93449" w14:paraId="7C8A83E5" w14:textId="77777777" w:rsidTr="00F93449">
        <w:trPr>
          <w:trHeight w:val="388"/>
        </w:trPr>
        <w:tc>
          <w:tcPr>
            <w:tcW w:w="1653" w:type="dxa"/>
            <w:tcBorders>
              <w:top w:val="single" w:sz="4" w:space="0" w:color="auto"/>
              <w:left w:val="single" w:sz="4" w:space="0" w:color="auto"/>
              <w:bottom w:val="single" w:sz="4" w:space="0" w:color="auto"/>
              <w:right w:val="single" w:sz="4" w:space="0" w:color="auto"/>
            </w:tcBorders>
          </w:tcPr>
          <w:p w14:paraId="3D8D9D41" w14:textId="77777777" w:rsidR="00F93449" w:rsidRDefault="00F93449">
            <w:pPr>
              <w:spacing w:before="12"/>
              <w:jc w:val="center"/>
              <w:rPr>
                <w:rFonts w:ascii="Times New Roman" w:hAnsi="Times New Roman" w:cs="Times New Roman"/>
                <w:b/>
                <w:sz w:val="24"/>
                <w:szCs w:val="24"/>
              </w:rPr>
            </w:pPr>
          </w:p>
        </w:tc>
        <w:tc>
          <w:tcPr>
            <w:tcW w:w="2509" w:type="dxa"/>
            <w:tcBorders>
              <w:top w:val="single" w:sz="4" w:space="0" w:color="auto"/>
              <w:left w:val="single" w:sz="4" w:space="0" w:color="auto"/>
              <w:bottom w:val="single" w:sz="4" w:space="0" w:color="auto"/>
              <w:right w:val="single" w:sz="4" w:space="0" w:color="auto"/>
            </w:tcBorders>
            <w:hideMark/>
          </w:tcPr>
          <w:p w14:paraId="7CD69DC0"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Services_provided</w:t>
            </w:r>
            <w:proofErr w:type="spellEnd"/>
          </w:p>
        </w:tc>
        <w:tc>
          <w:tcPr>
            <w:tcW w:w="1599" w:type="dxa"/>
            <w:tcBorders>
              <w:top w:val="single" w:sz="4" w:space="0" w:color="auto"/>
              <w:left w:val="single" w:sz="4" w:space="0" w:color="auto"/>
              <w:bottom w:val="single" w:sz="4" w:space="0" w:color="auto"/>
              <w:right w:val="single" w:sz="4" w:space="0" w:color="auto"/>
            </w:tcBorders>
            <w:hideMark/>
          </w:tcPr>
          <w:p w14:paraId="506ED878"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1" w:type="dxa"/>
            <w:tcBorders>
              <w:top w:val="single" w:sz="4" w:space="0" w:color="auto"/>
              <w:left w:val="single" w:sz="4" w:space="0" w:color="auto"/>
              <w:bottom w:val="single" w:sz="4" w:space="0" w:color="auto"/>
              <w:right w:val="single" w:sz="4" w:space="0" w:color="auto"/>
            </w:tcBorders>
            <w:hideMark/>
          </w:tcPr>
          <w:p w14:paraId="4773480A"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255</w:t>
            </w:r>
          </w:p>
        </w:tc>
        <w:tc>
          <w:tcPr>
            <w:tcW w:w="1767" w:type="dxa"/>
            <w:tcBorders>
              <w:top w:val="single" w:sz="4" w:space="0" w:color="auto"/>
              <w:left w:val="single" w:sz="4" w:space="0" w:color="auto"/>
              <w:bottom w:val="single" w:sz="4" w:space="0" w:color="auto"/>
              <w:right w:val="single" w:sz="4" w:space="0" w:color="auto"/>
            </w:tcBorders>
            <w:hideMark/>
          </w:tcPr>
          <w:p w14:paraId="2C9F764F"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b/>
                <w:sz w:val="24"/>
                <w:szCs w:val="24"/>
              </w:rPr>
              <w:t>0</w:t>
            </w:r>
          </w:p>
        </w:tc>
      </w:tr>
      <w:tr w:rsidR="00F93449" w14:paraId="295A7DCA" w14:textId="77777777" w:rsidTr="00F93449">
        <w:trPr>
          <w:trHeight w:val="405"/>
        </w:trPr>
        <w:tc>
          <w:tcPr>
            <w:tcW w:w="1653" w:type="dxa"/>
            <w:tcBorders>
              <w:top w:val="single" w:sz="4" w:space="0" w:color="auto"/>
              <w:left w:val="single" w:sz="4" w:space="0" w:color="auto"/>
              <w:bottom w:val="single" w:sz="4" w:space="0" w:color="auto"/>
              <w:right w:val="single" w:sz="4" w:space="0" w:color="auto"/>
            </w:tcBorders>
          </w:tcPr>
          <w:p w14:paraId="68F2E82B" w14:textId="77777777" w:rsidR="00F93449" w:rsidRDefault="00F93449">
            <w:pPr>
              <w:spacing w:before="12"/>
              <w:jc w:val="center"/>
              <w:rPr>
                <w:rFonts w:ascii="Times New Roman" w:hAnsi="Times New Roman" w:cs="Times New Roman"/>
                <w:b/>
                <w:sz w:val="24"/>
                <w:szCs w:val="24"/>
              </w:rPr>
            </w:pPr>
          </w:p>
        </w:tc>
        <w:tc>
          <w:tcPr>
            <w:tcW w:w="2509" w:type="dxa"/>
            <w:tcBorders>
              <w:top w:val="single" w:sz="4" w:space="0" w:color="auto"/>
              <w:left w:val="single" w:sz="4" w:space="0" w:color="auto"/>
              <w:bottom w:val="single" w:sz="4" w:space="0" w:color="auto"/>
              <w:right w:val="single" w:sz="4" w:space="0" w:color="auto"/>
            </w:tcBorders>
            <w:hideMark/>
          </w:tcPr>
          <w:p w14:paraId="49C19CC0"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Speciality_description</w:t>
            </w:r>
            <w:proofErr w:type="spellEnd"/>
          </w:p>
        </w:tc>
        <w:tc>
          <w:tcPr>
            <w:tcW w:w="1599" w:type="dxa"/>
            <w:tcBorders>
              <w:top w:val="single" w:sz="4" w:space="0" w:color="auto"/>
              <w:left w:val="single" w:sz="4" w:space="0" w:color="auto"/>
              <w:bottom w:val="single" w:sz="4" w:space="0" w:color="auto"/>
              <w:right w:val="single" w:sz="4" w:space="0" w:color="auto"/>
            </w:tcBorders>
            <w:hideMark/>
          </w:tcPr>
          <w:p w14:paraId="23A75781"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1" w:type="dxa"/>
            <w:tcBorders>
              <w:top w:val="single" w:sz="4" w:space="0" w:color="auto"/>
              <w:left w:val="single" w:sz="4" w:space="0" w:color="auto"/>
              <w:bottom w:val="single" w:sz="4" w:space="0" w:color="auto"/>
              <w:right w:val="single" w:sz="4" w:space="0" w:color="auto"/>
            </w:tcBorders>
            <w:hideMark/>
          </w:tcPr>
          <w:p w14:paraId="65D4BCF6"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255</w:t>
            </w:r>
          </w:p>
        </w:tc>
        <w:tc>
          <w:tcPr>
            <w:tcW w:w="1767" w:type="dxa"/>
            <w:tcBorders>
              <w:top w:val="single" w:sz="4" w:space="0" w:color="auto"/>
              <w:left w:val="single" w:sz="4" w:space="0" w:color="auto"/>
              <w:bottom w:val="single" w:sz="4" w:space="0" w:color="auto"/>
              <w:right w:val="single" w:sz="4" w:space="0" w:color="auto"/>
            </w:tcBorders>
            <w:hideMark/>
          </w:tcPr>
          <w:p w14:paraId="2D62260D"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40F0E500" w14:textId="77777777" w:rsidTr="00F93449">
        <w:trPr>
          <w:trHeight w:val="405"/>
        </w:trPr>
        <w:tc>
          <w:tcPr>
            <w:tcW w:w="1653" w:type="dxa"/>
            <w:tcBorders>
              <w:top w:val="single" w:sz="4" w:space="0" w:color="auto"/>
              <w:left w:val="single" w:sz="4" w:space="0" w:color="auto"/>
              <w:bottom w:val="single" w:sz="4" w:space="0" w:color="auto"/>
              <w:right w:val="single" w:sz="4" w:space="0" w:color="auto"/>
            </w:tcBorders>
          </w:tcPr>
          <w:p w14:paraId="0F9889A6" w14:textId="77777777" w:rsidR="00F93449" w:rsidRDefault="00F93449">
            <w:pPr>
              <w:spacing w:before="12"/>
              <w:jc w:val="center"/>
              <w:rPr>
                <w:rFonts w:ascii="Times New Roman" w:hAnsi="Times New Roman" w:cs="Times New Roman"/>
                <w:b/>
                <w:sz w:val="24"/>
                <w:szCs w:val="24"/>
              </w:rPr>
            </w:pPr>
          </w:p>
        </w:tc>
        <w:tc>
          <w:tcPr>
            <w:tcW w:w="2509" w:type="dxa"/>
            <w:tcBorders>
              <w:top w:val="single" w:sz="4" w:space="0" w:color="auto"/>
              <w:left w:val="single" w:sz="4" w:space="0" w:color="auto"/>
              <w:bottom w:val="single" w:sz="4" w:space="0" w:color="auto"/>
              <w:right w:val="single" w:sz="4" w:space="0" w:color="auto"/>
            </w:tcBorders>
            <w:hideMark/>
          </w:tcPr>
          <w:p w14:paraId="69E561EB"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Speciality_type</w:t>
            </w:r>
            <w:proofErr w:type="spellEnd"/>
          </w:p>
        </w:tc>
        <w:tc>
          <w:tcPr>
            <w:tcW w:w="1599" w:type="dxa"/>
            <w:tcBorders>
              <w:top w:val="single" w:sz="4" w:space="0" w:color="auto"/>
              <w:left w:val="single" w:sz="4" w:space="0" w:color="auto"/>
              <w:bottom w:val="single" w:sz="4" w:space="0" w:color="auto"/>
              <w:right w:val="single" w:sz="4" w:space="0" w:color="auto"/>
            </w:tcBorders>
            <w:hideMark/>
          </w:tcPr>
          <w:p w14:paraId="1FEA728D"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1" w:type="dxa"/>
            <w:tcBorders>
              <w:top w:val="single" w:sz="4" w:space="0" w:color="auto"/>
              <w:left w:val="single" w:sz="4" w:space="0" w:color="auto"/>
              <w:bottom w:val="single" w:sz="4" w:space="0" w:color="auto"/>
              <w:right w:val="single" w:sz="4" w:space="0" w:color="auto"/>
            </w:tcBorders>
            <w:hideMark/>
          </w:tcPr>
          <w:p w14:paraId="00396092"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255</w:t>
            </w:r>
          </w:p>
        </w:tc>
        <w:tc>
          <w:tcPr>
            <w:tcW w:w="1767" w:type="dxa"/>
            <w:tcBorders>
              <w:top w:val="single" w:sz="4" w:space="0" w:color="auto"/>
              <w:left w:val="single" w:sz="4" w:space="0" w:color="auto"/>
              <w:bottom w:val="single" w:sz="4" w:space="0" w:color="auto"/>
              <w:right w:val="single" w:sz="4" w:space="0" w:color="auto"/>
            </w:tcBorders>
            <w:hideMark/>
          </w:tcPr>
          <w:p w14:paraId="343A703F"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2C3175DC" w14:textId="77777777" w:rsidTr="00F93449">
        <w:trPr>
          <w:trHeight w:val="81"/>
        </w:trPr>
        <w:tc>
          <w:tcPr>
            <w:tcW w:w="1653" w:type="dxa"/>
            <w:tcBorders>
              <w:top w:val="single" w:sz="4" w:space="0" w:color="auto"/>
              <w:left w:val="single" w:sz="4" w:space="0" w:color="auto"/>
              <w:bottom w:val="single" w:sz="4" w:space="0" w:color="auto"/>
              <w:right w:val="single" w:sz="4" w:space="0" w:color="auto"/>
            </w:tcBorders>
          </w:tcPr>
          <w:p w14:paraId="748DF721" w14:textId="77777777" w:rsidR="00F93449" w:rsidRDefault="00F93449">
            <w:pPr>
              <w:spacing w:before="12"/>
              <w:jc w:val="center"/>
              <w:rPr>
                <w:rFonts w:ascii="Times New Roman" w:hAnsi="Times New Roman" w:cs="Times New Roman"/>
                <w:b/>
                <w:sz w:val="24"/>
                <w:szCs w:val="24"/>
              </w:rPr>
            </w:pPr>
          </w:p>
        </w:tc>
        <w:tc>
          <w:tcPr>
            <w:tcW w:w="2509" w:type="dxa"/>
            <w:tcBorders>
              <w:top w:val="single" w:sz="4" w:space="0" w:color="auto"/>
              <w:left w:val="single" w:sz="4" w:space="0" w:color="auto"/>
              <w:bottom w:val="single" w:sz="4" w:space="0" w:color="auto"/>
              <w:right w:val="single" w:sz="4" w:space="0" w:color="auto"/>
            </w:tcBorders>
            <w:hideMark/>
          </w:tcPr>
          <w:p w14:paraId="054EADCB"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Speciality_photo</w:t>
            </w:r>
            <w:proofErr w:type="spellEnd"/>
          </w:p>
        </w:tc>
        <w:tc>
          <w:tcPr>
            <w:tcW w:w="1599" w:type="dxa"/>
            <w:tcBorders>
              <w:top w:val="single" w:sz="4" w:space="0" w:color="auto"/>
              <w:left w:val="single" w:sz="4" w:space="0" w:color="auto"/>
              <w:bottom w:val="single" w:sz="4" w:space="0" w:color="auto"/>
              <w:right w:val="single" w:sz="4" w:space="0" w:color="auto"/>
            </w:tcBorders>
            <w:hideMark/>
          </w:tcPr>
          <w:p w14:paraId="366E0184"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1" w:type="dxa"/>
            <w:tcBorders>
              <w:top w:val="single" w:sz="4" w:space="0" w:color="auto"/>
              <w:left w:val="single" w:sz="4" w:space="0" w:color="auto"/>
              <w:bottom w:val="single" w:sz="4" w:space="0" w:color="auto"/>
              <w:right w:val="single" w:sz="4" w:space="0" w:color="auto"/>
            </w:tcBorders>
            <w:hideMark/>
          </w:tcPr>
          <w:p w14:paraId="353CE458"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255</w:t>
            </w:r>
          </w:p>
        </w:tc>
        <w:tc>
          <w:tcPr>
            <w:tcW w:w="1767" w:type="dxa"/>
            <w:tcBorders>
              <w:top w:val="single" w:sz="4" w:space="0" w:color="auto"/>
              <w:left w:val="single" w:sz="4" w:space="0" w:color="auto"/>
              <w:bottom w:val="single" w:sz="4" w:space="0" w:color="auto"/>
              <w:right w:val="single" w:sz="4" w:space="0" w:color="auto"/>
            </w:tcBorders>
            <w:hideMark/>
          </w:tcPr>
          <w:p w14:paraId="7C10D111"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bl>
    <w:p w14:paraId="008335FE" w14:textId="77777777" w:rsidR="00F93449" w:rsidRDefault="00F93449" w:rsidP="00F93449">
      <w:pPr>
        <w:spacing w:before="12"/>
        <w:ind w:left="20"/>
        <w:jc w:val="center"/>
        <w:rPr>
          <w:rFonts w:ascii="Times New Roman" w:hAnsi="Times New Roman" w:cs="Times New Roman"/>
          <w:b/>
          <w:sz w:val="24"/>
          <w:szCs w:val="24"/>
          <w:lang w:eastAsia="en-US"/>
        </w:rPr>
      </w:pPr>
    </w:p>
    <w:p w14:paraId="44BB062C"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doctor_qualification</w:t>
      </w:r>
      <w:proofErr w:type="spellEnd"/>
    </w:p>
    <w:tbl>
      <w:tblPr>
        <w:tblStyle w:val="TableGrid"/>
        <w:tblW w:w="9053" w:type="dxa"/>
        <w:tblInd w:w="535" w:type="dxa"/>
        <w:tblLook w:val="04A0" w:firstRow="1" w:lastRow="0" w:firstColumn="1" w:lastColumn="0" w:noHBand="0" w:noVBand="1"/>
      </w:tblPr>
      <w:tblGrid>
        <w:gridCol w:w="1646"/>
        <w:gridCol w:w="2499"/>
        <w:gridCol w:w="1593"/>
        <w:gridCol w:w="1555"/>
        <w:gridCol w:w="1760"/>
      </w:tblGrid>
      <w:tr w:rsidR="00F93449" w14:paraId="66605941" w14:textId="77777777" w:rsidTr="00F93449">
        <w:trPr>
          <w:trHeight w:val="773"/>
        </w:trPr>
        <w:tc>
          <w:tcPr>
            <w:tcW w:w="1646" w:type="dxa"/>
            <w:tcBorders>
              <w:top w:val="single" w:sz="4" w:space="0" w:color="auto"/>
              <w:left w:val="single" w:sz="4" w:space="0" w:color="auto"/>
              <w:bottom w:val="single" w:sz="4" w:space="0" w:color="auto"/>
              <w:right w:val="single" w:sz="4" w:space="0" w:color="auto"/>
            </w:tcBorders>
            <w:hideMark/>
          </w:tcPr>
          <w:p w14:paraId="55E8A8F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Key Type/ Constraint</w:t>
            </w:r>
          </w:p>
        </w:tc>
        <w:tc>
          <w:tcPr>
            <w:tcW w:w="2499" w:type="dxa"/>
            <w:tcBorders>
              <w:top w:val="single" w:sz="4" w:space="0" w:color="auto"/>
              <w:left w:val="single" w:sz="4" w:space="0" w:color="auto"/>
              <w:bottom w:val="single" w:sz="4" w:space="0" w:color="auto"/>
              <w:right w:val="single" w:sz="4" w:space="0" w:color="auto"/>
            </w:tcBorders>
            <w:hideMark/>
          </w:tcPr>
          <w:p w14:paraId="59A6EF02"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Column Name</w:t>
            </w:r>
          </w:p>
        </w:tc>
        <w:tc>
          <w:tcPr>
            <w:tcW w:w="1593" w:type="dxa"/>
            <w:tcBorders>
              <w:top w:val="single" w:sz="4" w:space="0" w:color="auto"/>
              <w:left w:val="single" w:sz="4" w:space="0" w:color="auto"/>
              <w:bottom w:val="single" w:sz="4" w:space="0" w:color="auto"/>
              <w:right w:val="single" w:sz="4" w:space="0" w:color="auto"/>
            </w:tcBorders>
            <w:hideMark/>
          </w:tcPr>
          <w:p w14:paraId="742C136A"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Data Type</w:t>
            </w:r>
          </w:p>
        </w:tc>
        <w:tc>
          <w:tcPr>
            <w:tcW w:w="1555" w:type="dxa"/>
            <w:tcBorders>
              <w:top w:val="single" w:sz="4" w:space="0" w:color="auto"/>
              <w:left w:val="single" w:sz="4" w:space="0" w:color="auto"/>
              <w:bottom w:val="single" w:sz="4" w:space="0" w:color="auto"/>
              <w:right w:val="single" w:sz="4" w:space="0" w:color="auto"/>
            </w:tcBorders>
            <w:hideMark/>
          </w:tcPr>
          <w:p w14:paraId="59F1B4BB"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Length</w:t>
            </w:r>
          </w:p>
        </w:tc>
        <w:tc>
          <w:tcPr>
            <w:tcW w:w="1760" w:type="dxa"/>
            <w:tcBorders>
              <w:top w:val="single" w:sz="4" w:space="0" w:color="auto"/>
              <w:left w:val="single" w:sz="4" w:space="0" w:color="auto"/>
              <w:bottom w:val="single" w:sz="4" w:space="0" w:color="auto"/>
              <w:right w:val="single" w:sz="4" w:space="0" w:color="auto"/>
            </w:tcBorders>
            <w:hideMark/>
          </w:tcPr>
          <w:p w14:paraId="28AF4114"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Allow Null (1=Yes;0=No)</w:t>
            </w:r>
          </w:p>
        </w:tc>
      </w:tr>
      <w:tr w:rsidR="00F93449" w14:paraId="5106856A" w14:textId="77777777" w:rsidTr="00F93449">
        <w:trPr>
          <w:trHeight w:val="395"/>
        </w:trPr>
        <w:tc>
          <w:tcPr>
            <w:tcW w:w="1646" w:type="dxa"/>
            <w:tcBorders>
              <w:top w:val="single" w:sz="4" w:space="0" w:color="auto"/>
              <w:left w:val="single" w:sz="4" w:space="0" w:color="auto"/>
              <w:bottom w:val="single" w:sz="4" w:space="0" w:color="auto"/>
              <w:right w:val="single" w:sz="4" w:space="0" w:color="auto"/>
            </w:tcBorders>
            <w:hideMark/>
          </w:tcPr>
          <w:p w14:paraId="194D0D46"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PK</w:t>
            </w:r>
          </w:p>
        </w:tc>
        <w:tc>
          <w:tcPr>
            <w:tcW w:w="2499" w:type="dxa"/>
            <w:tcBorders>
              <w:top w:val="single" w:sz="4" w:space="0" w:color="auto"/>
              <w:left w:val="single" w:sz="4" w:space="0" w:color="auto"/>
              <w:bottom w:val="single" w:sz="4" w:space="0" w:color="auto"/>
              <w:right w:val="single" w:sz="4" w:space="0" w:color="auto"/>
            </w:tcBorders>
            <w:hideMark/>
          </w:tcPr>
          <w:p w14:paraId="3C02F72B"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doctor_id</w:t>
            </w:r>
            <w:proofErr w:type="spellEnd"/>
          </w:p>
        </w:tc>
        <w:tc>
          <w:tcPr>
            <w:tcW w:w="1593" w:type="dxa"/>
            <w:tcBorders>
              <w:top w:val="single" w:sz="4" w:space="0" w:color="auto"/>
              <w:left w:val="single" w:sz="4" w:space="0" w:color="auto"/>
              <w:bottom w:val="single" w:sz="4" w:space="0" w:color="auto"/>
              <w:right w:val="single" w:sz="4" w:space="0" w:color="auto"/>
            </w:tcBorders>
            <w:hideMark/>
          </w:tcPr>
          <w:p w14:paraId="58D10410"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bigint</w:t>
            </w:r>
            <w:proofErr w:type="spellEnd"/>
          </w:p>
        </w:tc>
        <w:tc>
          <w:tcPr>
            <w:tcW w:w="1555" w:type="dxa"/>
            <w:tcBorders>
              <w:top w:val="single" w:sz="4" w:space="0" w:color="auto"/>
              <w:left w:val="single" w:sz="4" w:space="0" w:color="auto"/>
              <w:bottom w:val="single" w:sz="4" w:space="0" w:color="auto"/>
              <w:right w:val="single" w:sz="4" w:space="0" w:color="auto"/>
            </w:tcBorders>
          </w:tcPr>
          <w:p w14:paraId="6595B2AD" w14:textId="77777777" w:rsidR="00F93449" w:rsidRDefault="00F93449">
            <w:pPr>
              <w:spacing w:before="12"/>
              <w:jc w:val="center"/>
              <w:rPr>
                <w:rFonts w:ascii="Times New Roman" w:hAnsi="Times New Roman" w:cs="Times New Roman"/>
                <w:b/>
                <w:sz w:val="24"/>
                <w:szCs w:val="24"/>
              </w:rPr>
            </w:pPr>
          </w:p>
        </w:tc>
        <w:tc>
          <w:tcPr>
            <w:tcW w:w="1760" w:type="dxa"/>
            <w:tcBorders>
              <w:top w:val="single" w:sz="4" w:space="0" w:color="auto"/>
              <w:left w:val="single" w:sz="4" w:space="0" w:color="auto"/>
              <w:bottom w:val="single" w:sz="4" w:space="0" w:color="auto"/>
              <w:right w:val="single" w:sz="4" w:space="0" w:color="auto"/>
            </w:tcBorders>
            <w:hideMark/>
          </w:tcPr>
          <w:p w14:paraId="3AF48106"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0</w:t>
            </w:r>
          </w:p>
        </w:tc>
      </w:tr>
      <w:tr w:rsidR="00F93449" w14:paraId="508DF983" w14:textId="77777777" w:rsidTr="00F93449">
        <w:trPr>
          <w:trHeight w:val="378"/>
        </w:trPr>
        <w:tc>
          <w:tcPr>
            <w:tcW w:w="1646" w:type="dxa"/>
            <w:tcBorders>
              <w:top w:val="single" w:sz="4" w:space="0" w:color="auto"/>
              <w:left w:val="single" w:sz="4" w:space="0" w:color="auto"/>
              <w:bottom w:val="single" w:sz="4" w:space="0" w:color="auto"/>
              <w:right w:val="single" w:sz="4" w:space="0" w:color="auto"/>
            </w:tcBorders>
          </w:tcPr>
          <w:p w14:paraId="0239233B" w14:textId="77777777" w:rsidR="00F93449" w:rsidRDefault="00F93449">
            <w:pPr>
              <w:spacing w:before="12"/>
              <w:jc w:val="center"/>
              <w:rPr>
                <w:rFonts w:ascii="Times New Roman" w:hAnsi="Times New Roman" w:cs="Times New Roman"/>
                <w:b/>
                <w:sz w:val="24"/>
                <w:szCs w:val="24"/>
              </w:rPr>
            </w:pPr>
          </w:p>
        </w:tc>
        <w:tc>
          <w:tcPr>
            <w:tcW w:w="2499" w:type="dxa"/>
            <w:tcBorders>
              <w:top w:val="single" w:sz="4" w:space="0" w:color="auto"/>
              <w:left w:val="single" w:sz="4" w:space="0" w:color="auto"/>
              <w:bottom w:val="single" w:sz="4" w:space="0" w:color="auto"/>
              <w:right w:val="single" w:sz="4" w:space="0" w:color="auto"/>
            </w:tcBorders>
            <w:hideMark/>
          </w:tcPr>
          <w:p w14:paraId="65093B3D"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Certificate_photo</w:t>
            </w:r>
            <w:proofErr w:type="spellEnd"/>
          </w:p>
        </w:tc>
        <w:tc>
          <w:tcPr>
            <w:tcW w:w="1593" w:type="dxa"/>
            <w:tcBorders>
              <w:top w:val="single" w:sz="4" w:space="0" w:color="auto"/>
              <w:left w:val="single" w:sz="4" w:space="0" w:color="auto"/>
              <w:bottom w:val="single" w:sz="4" w:space="0" w:color="auto"/>
              <w:right w:val="single" w:sz="4" w:space="0" w:color="auto"/>
            </w:tcBorders>
            <w:hideMark/>
          </w:tcPr>
          <w:p w14:paraId="2E3284D5"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55" w:type="dxa"/>
            <w:tcBorders>
              <w:top w:val="single" w:sz="4" w:space="0" w:color="auto"/>
              <w:left w:val="single" w:sz="4" w:space="0" w:color="auto"/>
              <w:bottom w:val="single" w:sz="4" w:space="0" w:color="auto"/>
              <w:right w:val="single" w:sz="4" w:space="0" w:color="auto"/>
            </w:tcBorders>
            <w:hideMark/>
          </w:tcPr>
          <w:p w14:paraId="631E988C"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255</w:t>
            </w:r>
          </w:p>
        </w:tc>
        <w:tc>
          <w:tcPr>
            <w:tcW w:w="1760" w:type="dxa"/>
            <w:tcBorders>
              <w:top w:val="single" w:sz="4" w:space="0" w:color="auto"/>
              <w:left w:val="single" w:sz="4" w:space="0" w:color="auto"/>
              <w:bottom w:val="single" w:sz="4" w:space="0" w:color="auto"/>
              <w:right w:val="single" w:sz="4" w:space="0" w:color="auto"/>
            </w:tcBorders>
            <w:hideMark/>
          </w:tcPr>
          <w:p w14:paraId="27CF236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b/>
                <w:sz w:val="24"/>
                <w:szCs w:val="24"/>
              </w:rPr>
              <w:t>0</w:t>
            </w:r>
          </w:p>
        </w:tc>
      </w:tr>
      <w:tr w:rsidR="00F93449" w14:paraId="623730BB" w14:textId="77777777" w:rsidTr="00F93449">
        <w:trPr>
          <w:trHeight w:val="395"/>
        </w:trPr>
        <w:tc>
          <w:tcPr>
            <w:tcW w:w="1646" w:type="dxa"/>
            <w:tcBorders>
              <w:top w:val="single" w:sz="4" w:space="0" w:color="auto"/>
              <w:left w:val="single" w:sz="4" w:space="0" w:color="auto"/>
              <w:bottom w:val="single" w:sz="4" w:space="0" w:color="auto"/>
              <w:right w:val="single" w:sz="4" w:space="0" w:color="auto"/>
            </w:tcBorders>
          </w:tcPr>
          <w:p w14:paraId="71AA0149" w14:textId="77777777" w:rsidR="00F93449" w:rsidRDefault="00F93449">
            <w:pPr>
              <w:spacing w:before="12"/>
              <w:jc w:val="center"/>
              <w:rPr>
                <w:rFonts w:ascii="Times New Roman" w:hAnsi="Times New Roman" w:cs="Times New Roman"/>
                <w:b/>
                <w:sz w:val="24"/>
                <w:szCs w:val="24"/>
              </w:rPr>
            </w:pPr>
          </w:p>
        </w:tc>
        <w:tc>
          <w:tcPr>
            <w:tcW w:w="2499" w:type="dxa"/>
            <w:tcBorders>
              <w:top w:val="single" w:sz="4" w:space="0" w:color="auto"/>
              <w:left w:val="single" w:sz="4" w:space="0" w:color="auto"/>
              <w:bottom w:val="single" w:sz="4" w:space="0" w:color="auto"/>
              <w:right w:val="single" w:sz="4" w:space="0" w:color="auto"/>
            </w:tcBorders>
            <w:hideMark/>
          </w:tcPr>
          <w:p w14:paraId="22004089"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education_type</w:t>
            </w:r>
            <w:proofErr w:type="spellEnd"/>
          </w:p>
        </w:tc>
        <w:tc>
          <w:tcPr>
            <w:tcW w:w="1593" w:type="dxa"/>
            <w:tcBorders>
              <w:top w:val="single" w:sz="4" w:space="0" w:color="auto"/>
              <w:left w:val="single" w:sz="4" w:space="0" w:color="auto"/>
              <w:bottom w:val="single" w:sz="4" w:space="0" w:color="auto"/>
              <w:right w:val="single" w:sz="4" w:space="0" w:color="auto"/>
            </w:tcBorders>
            <w:hideMark/>
          </w:tcPr>
          <w:p w14:paraId="7EB89AB6"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55" w:type="dxa"/>
            <w:tcBorders>
              <w:top w:val="single" w:sz="4" w:space="0" w:color="auto"/>
              <w:left w:val="single" w:sz="4" w:space="0" w:color="auto"/>
              <w:bottom w:val="single" w:sz="4" w:space="0" w:color="auto"/>
              <w:right w:val="single" w:sz="4" w:space="0" w:color="auto"/>
            </w:tcBorders>
            <w:hideMark/>
          </w:tcPr>
          <w:p w14:paraId="0B143B3F"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20</w:t>
            </w:r>
          </w:p>
        </w:tc>
        <w:tc>
          <w:tcPr>
            <w:tcW w:w="1760" w:type="dxa"/>
            <w:tcBorders>
              <w:top w:val="single" w:sz="4" w:space="0" w:color="auto"/>
              <w:left w:val="single" w:sz="4" w:space="0" w:color="auto"/>
              <w:bottom w:val="single" w:sz="4" w:space="0" w:color="auto"/>
              <w:right w:val="single" w:sz="4" w:space="0" w:color="auto"/>
            </w:tcBorders>
            <w:hideMark/>
          </w:tcPr>
          <w:p w14:paraId="22318E92"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440FBBF5" w14:textId="77777777" w:rsidTr="00F93449">
        <w:trPr>
          <w:trHeight w:val="395"/>
        </w:trPr>
        <w:tc>
          <w:tcPr>
            <w:tcW w:w="1646" w:type="dxa"/>
            <w:tcBorders>
              <w:top w:val="single" w:sz="4" w:space="0" w:color="auto"/>
              <w:left w:val="single" w:sz="4" w:space="0" w:color="auto"/>
              <w:bottom w:val="single" w:sz="4" w:space="0" w:color="auto"/>
              <w:right w:val="single" w:sz="4" w:space="0" w:color="auto"/>
            </w:tcBorders>
          </w:tcPr>
          <w:p w14:paraId="7A5570E3" w14:textId="77777777" w:rsidR="00F93449" w:rsidRDefault="00F93449">
            <w:pPr>
              <w:spacing w:before="12"/>
              <w:jc w:val="center"/>
              <w:rPr>
                <w:rFonts w:ascii="Times New Roman" w:hAnsi="Times New Roman" w:cs="Times New Roman"/>
                <w:b/>
                <w:sz w:val="24"/>
                <w:szCs w:val="24"/>
              </w:rPr>
            </w:pPr>
          </w:p>
        </w:tc>
        <w:tc>
          <w:tcPr>
            <w:tcW w:w="2499" w:type="dxa"/>
            <w:tcBorders>
              <w:top w:val="single" w:sz="4" w:space="0" w:color="auto"/>
              <w:left w:val="single" w:sz="4" w:space="0" w:color="auto"/>
              <w:bottom w:val="single" w:sz="4" w:space="0" w:color="auto"/>
              <w:right w:val="single" w:sz="4" w:space="0" w:color="auto"/>
            </w:tcBorders>
            <w:hideMark/>
          </w:tcPr>
          <w:p w14:paraId="3AD8B771"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marks</w:t>
            </w:r>
          </w:p>
        </w:tc>
        <w:tc>
          <w:tcPr>
            <w:tcW w:w="1593" w:type="dxa"/>
            <w:tcBorders>
              <w:top w:val="single" w:sz="4" w:space="0" w:color="auto"/>
              <w:left w:val="single" w:sz="4" w:space="0" w:color="auto"/>
              <w:bottom w:val="single" w:sz="4" w:space="0" w:color="auto"/>
              <w:right w:val="single" w:sz="4" w:space="0" w:color="auto"/>
            </w:tcBorders>
            <w:hideMark/>
          </w:tcPr>
          <w:p w14:paraId="27023102"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double</w:t>
            </w:r>
          </w:p>
        </w:tc>
        <w:tc>
          <w:tcPr>
            <w:tcW w:w="1555" w:type="dxa"/>
            <w:tcBorders>
              <w:top w:val="single" w:sz="4" w:space="0" w:color="auto"/>
              <w:left w:val="single" w:sz="4" w:space="0" w:color="auto"/>
              <w:bottom w:val="single" w:sz="4" w:space="0" w:color="auto"/>
              <w:right w:val="single" w:sz="4" w:space="0" w:color="auto"/>
            </w:tcBorders>
            <w:hideMark/>
          </w:tcPr>
          <w:p w14:paraId="1A1EF418"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double</w:t>
            </w:r>
          </w:p>
        </w:tc>
        <w:tc>
          <w:tcPr>
            <w:tcW w:w="1760" w:type="dxa"/>
            <w:tcBorders>
              <w:top w:val="single" w:sz="4" w:space="0" w:color="auto"/>
              <w:left w:val="single" w:sz="4" w:space="0" w:color="auto"/>
              <w:bottom w:val="single" w:sz="4" w:space="0" w:color="auto"/>
              <w:right w:val="single" w:sz="4" w:space="0" w:color="auto"/>
            </w:tcBorders>
            <w:hideMark/>
          </w:tcPr>
          <w:p w14:paraId="3086F272"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5FF79333" w14:textId="77777777" w:rsidTr="00F93449">
        <w:trPr>
          <w:trHeight w:val="79"/>
        </w:trPr>
        <w:tc>
          <w:tcPr>
            <w:tcW w:w="1646" w:type="dxa"/>
            <w:tcBorders>
              <w:top w:val="single" w:sz="4" w:space="0" w:color="auto"/>
              <w:left w:val="single" w:sz="4" w:space="0" w:color="auto"/>
              <w:bottom w:val="single" w:sz="4" w:space="0" w:color="auto"/>
              <w:right w:val="single" w:sz="4" w:space="0" w:color="auto"/>
            </w:tcBorders>
          </w:tcPr>
          <w:p w14:paraId="2AAA76DA" w14:textId="77777777" w:rsidR="00F93449" w:rsidRDefault="00F93449">
            <w:pPr>
              <w:spacing w:before="12"/>
              <w:jc w:val="center"/>
              <w:rPr>
                <w:rFonts w:ascii="Times New Roman" w:hAnsi="Times New Roman" w:cs="Times New Roman"/>
                <w:b/>
                <w:sz w:val="24"/>
                <w:szCs w:val="24"/>
              </w:rPr>
            </w:pPr>
          </w:p>
        </w:tc>
        <w:tc>
          <w:tcPr>
            <w:tcW w:w="2499" w:type="dxa"/>
            <w:tcBorders>
              <w:top w:val="single" w:sz="4" w:space="0" w:color="auto"/>
              <w:left w:val="single" w:sz="4" w:space="0" w:color="auto"/>
              <w:bottom w:val="single" w:sz="4" w:space="0" w:color="auto"/>
              <w:right w:val="single" w:sz="4" w:space="0" w:color="auto"/>
            </w:tcBorders>
            <w:hideMark/>
          </w:tcPr>
          <w:p w14:paraId="689E62A8"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year</w:t>
            </w:r>
          </w:p>
        </w:tc>
        <w:tc>
          <w:tcPr>
            <w:tcW w:w="1593" w:type="dxa"/>
            <w:tcBorders>
              <w:top w:val="single" w:sz="4" w:space="0" w:color="auto"/>
              <w:left w:val="single" w:sz="4" w:space="0" w:color="auto"/>
              <w:bottom w:val="single" w:sz="4" w:space="0" w:color="auto"/>
              <w:right w:val="single" w:sz="4" w:space="0" w:color="auto"/>
            </w:tcBorders>
            <w:hideMark/>
          </w:tcPr>
          <w:p w14:paraId="1F3BC297"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int</w:t>
            </w:r>
          </w:p>
        </w:tc>
        <w:tc>
          <w:tcPr>
            <w:tcW w:w="1555" w:type="dxa"/>
            <w:tcBorders>
              <w:top w:val="single" w:sz="4" w:space="0" w:color="auto"/>
              <w:left w:val="single" w:sz="4" w:space="0" w:color="auto"/>
              <w:bottom w:val="single" w:sz="4" w:space="0" w:color="auto"/>
              <w:right w:val="single" w:sz="4" w:space="0" w:color="auto"/>
            </w:tcBorders>
          </w:tcPr>
          <w:p w14:paraId="52A4E27C" w14:textId="77777777" w:rsidR="00F93449" w:rsidRDefault="00F93449">
            <w:pPr>
              <w:spacing w:before="12"/>
              <w:jc w:val="center"/>
              <w:rPr>
                <w:rFonts w:ascii="Times New Roman" w:hAnsi="Times New Roman" w:cs="Times New Roman"/>
                <w:bCs/>
                <w:sz w:val="24"/>
                <w:szCs w:val="24"/>
              </w:rPr>
            </w:pPr>
          </w:p>
        </w:tc>
        <w:tc>
          <w:tcPr>
            <w:tcW w:w="1760" w:type="dxa"/>
            <w:tcBorders>
              <w:top w:val="single" w:sz="4" w:space="0" w:color="auto"/>
              <w:left w:val="single" w:sz="4" w:space="0" w:color="auto"/>
              <w:bottom w:val="single" w:sz="4" w:space="0" w:color="auto"/>
              <w:right w:val="single" w:sz="4" w:space="0" w:color="auto"/>
            </w:tcBorders>
            <w:hideMark/>
          </w:tcPr>
          <w:p w14:paraId="1A91A1C4"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bl>
    <w:p w14:paraId="37D6F1CE" w14:textId="77777777" w:rsidR="00F93449" w:rsidRDefault="00F93449" w:rsidP="00F93449">
      <w:pPr>
        <w:spacing w:before="12"/>
        <w:ind w:left="20"/>
        <w:jc w:val="center"/>
        <w:rPr>
          <w:rFonts w:ascii="Times New Roman" w:hAnsi="Times New Roman" w:cs="Times New Roman"/>
          <w:b/>
          <w:sz w:val="24"/>
          <w:szCs w:val="24"/>
          <w:lang w:eastAsia="en-US"/>
        </w:rPr>
      </w:pPr>
    </w:p>
    <w:p w14:paraId="4C07435A" w14:textId="77777777" w:rsidR="00F93449" w:rsidRDefault="00F93449" w:rsidP="00F93449">
      <w:pPr>
        <w:ind w:left="380"/>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bank_account</w:t>
      </w:r>
      <w:proofErr w:type="spellEnd"/>
    </w:p>
    <w:tbl>
      <w:tblPr>
        <w:tblStyle w:val="TableGrid"/>
        <w:tblW w:w="9100" w:type="dxa"/>
        <w:tblInd w:w="571" w:type="dxa"/>
        <w:tblLook w:val="04A0" w:firstRow="1" w:lastRow="0" w:firstColumn="1" w:lastColumn="0" w:noHBand="0" w:noVBand="1"/>
      </w:tblPr>
      <w:tblGrid>
        <w:gridCol w:w="1655"/>
        <w:gridCol w:w="2512"/>
        <w:gridCol w:w="1601"/>
        <w:gridCol w:w="1563"/>
        <w:gridCol w:w="1769"/>
      </w:tblGrid>
      <w:tr w:rsidR="00F93449" w14:paraId="2883215B" w14:textId="77777777" w:rsidTr="00F93449">
        <w:trPr>
          <w:trHeight w:val="787"/>
        </w:trPr>
        <w:tc>
          <w:tcPr>
            <w:tcW w:w="1655" w:type="dxa"/>
            <w:tcBorders>
              <w:top w:val="single" w:sz="4" w:space="0" w:color="auto"/>
              <w:left w:val="single" w:sz="4" w:space="0" w:color="auto"/>
              <w:bottom w:val="single" w:sz="4" w:space="0" w:color="auto"/>
              <w:right w:val="single" w:sz="4" w:space="0" w:color="auto"/>
            </w:tcBorders>
            <w:hideMark/>
          </w:tcPr>
          <w:p w14:paraId="4DAFB387"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Key Type/ Constraint</w:t>
            </w:r>
          </w:p>
        </w:tc>
        <w:tc>
          <w:tcPr>
            <w:tcW w:w="2512" w:type="dxa"/>
            <w:tcBorders>
              <w:top w:val="single" w:sz="4" w:space="0" w:color="auto"/>
              <w:left w:val="single" w:sz="4" w:space="0" w:color="auto"/>
              <w:bottom w:val="single" w:sz="4" w:space="0" w:color="auto"/>
              <w:right w:val="single" w:sz="4" w:space="0" w:color="auto"/>
            </w:tcBorders>
            <w:hideMark/>
          </w:tcPr>
          <w:p w14:paraId="68872818"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Column Name</w:t>
            </w:r>
          </w:p>
        </w:tc>
        <w:tc>
          <w:tcPr>
            <w:tcW w:w="1601" w:type="dxa"/>
            <w:tcBorders>
              <w:top w:val="single" w:sz="4" w:space="0" w:color="auto"/>
              <w:left w:val="single" w:sz="4" w:space="0" w:color="auto"/>
              <w:bottom w:val="single" w:sz="4" w:space="0" w:color="auto"/>
              <w:right w:val="single" w:sz="4" w:space="0" w:color="auto"/>
            </w:tcBorders>
            <w:hideMark/>
          </w:tcPr>
          <w:p w14:paraId="241A09B2"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Data Type</w:t>
            </w:r>
          </w:p>
        </w:tc>
        <w:tc>
          <w:tcPr>
            <w:tcW w:w="1563" w:type="dxa"/>
            <w:tcBorders>
              <w:top w:val="single" w:sz="4" w:space="0" w:color="auto"/>
              <w:left w:val="single" w:sz="4" w:space="0" w:color="auto"/>
              <w:bottom w:val="single" w:sz="4" w:space="0" w:color="auto"/>
              <w:right w:val="single" w:sz="4" w:space="0" w:color="auto"/>
            </w:tcBorders>
            <w:hideMark/>
          </w:tcPr>
          <w:p w14:paraId="15F2B780"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Length</w:t>
            </w:r>
          </w:p>
        </w:tc>
        <w:tc>
          <w:tcPr>
            <w:tcW w:w="1769" w:type="dxa"/>
            <w:tcBorders>
              <w:top w:val="single" w:sz="4" w:space="0" w:color="auto"/>
              <w:left w:val="single" w:sz="4" w:space="0" w:color="auto"/>
              <w:bottom w:val="single" w:sz="4" w:space="0" w:color="auto"/>
              <w:right w:val="single" w:sz="4" w:space="0" w:color="auto"/>
            </w:tcBorders>
            <w:hideMark/>
          </w:tcPr>
          <w:p w14:paraId="1B766811"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rPr>
              <w:t>Allow Null (1=Yes;0=No)</w:t>
            </w:r>
          </w:p>
        </w:tc>
      </w:tr>
      <w:tr w:rsidR="00F93449" w14:paraId="0D66EC89" w14:textId="77777777" w:rsidTr="00F93449">
        <w:trPr>
          <w:trHeight w:val="401"/>
        </w:trPr>
        <w:tc>
          <w:tcPr>
            <w:tcW w:w="1655" w:type="dxa"/>
            <w:tcBorders>
              <w:top w:val="single" w:sz="4" w:space="0" w:color="auto"/>
              <w:left w:val="single" w:sz="4" w:space="0" w:color="auto"/>
              <w:bottom w:val="single" w:sz="4" w:space="0" w:color="auto"/>
              <w:right w:val="single" w:sz="4" w:space="0" w:color="auto"/>
            </w:tcBorders>
            <w:hideMark/>
          </w:tcPr>
          <w:p w14:paraId="49A356FB"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PK</w:t>
            </w:r>
          </w:p>
        </w:tc>
        <w:tc>
          <w:tcPr>
            <w:tcW w:w="2512" w:type="dxa"/>
            <w:tcBorders>
              <w:top w:val="single" w:sz="4" w:space="0" w:color="auto"/>
              <w:left w:val="single" w:sz="4" w:space="0" w:color="auto"/>
              <w:bottom w:val="single" w:sz="4" w:space="0" w:color="auto"/>
              <w:right w:val="single" w:sz="4" w:space="0" w:color="auto"/>
            </w:tcBorders>
            <w:hideMark/>
          </w:tcPr>
          <w:p w14:paraId="1A4CBA7F"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Bank_acct_id</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0C9B4F6A" w14:textId="77777777" w:rsidR="00F93449" w:rsidRDefault="00F93449">
            <w:pPr>
              <w:spacing w:before="12"/>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bigint</w:t>
            </w:r>
            <w:proofErr w:type="spellEnd"/>
          </w:p>
        </w:tc>
        <w:tc>
          <w:tcPr>
            <w:tcW w:w="1563" w:type="dxa"/>
            <w:tcBorders>
              <w:top w:val="single" w:sz="4" w:space="0" w:color="auto"/>
              <w:left w:val="single" w:sz="4" w:space="0" w:color="auto"/>
              <w:bottom w:val="single" w:sz="4" w:space="0" w:color="auto"/>
              <w:right w:val="single" w:sz="4" w:space="0" w:color="auto"/>
            </w:tcBorders>
          </w:tcPr>
          <w:p w14:paraId="3D424E9B" w14:textId="77777777" w:rsidR="00F93449" w:rsidRDefault="00F93449">
            <w:pPr>
              <w:spacing w:before="12"/>
              <w:jc w:val="center"/>
              <w:rPr>
                <w:rFonts w:ascii="Times New Roman" w:hAnsi="Times New Roman" w:cs="Times New Roman"/>
                <w:b/>
                <w:sz w:val="24"/>
                <w:szCs w:val="24"/>
              </w:rPr>
            </w:pPr>
          </w:p>
        </w:tc>
        <w:tc>
          <w:tcPr>
            <w:tcW w:w="1769" w:type="dxa"/>
            <w:tcBorders>
              <w:top w:val="single" w:sz="4" w:space="0" w:color="auto"/>
              <w:left w:val="single" w:sz="4" w:space="0" w:color="auto"/>
              <w:bottom w:val="single" w:sz="4" w:space="0" w:color="auto"/>
              <w:right w:val="single" w:sz="4" w:space="0" w:color="auto"/>
            </w:tcBorders>
            <w:hideMark/>
          </w:tcPr>
          <w:p w14:paraId="33CE5385"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sz w:val="24"/>
                <w:szCs w:val="24"/>
                <w:lang w:val="en-US"/>
              </w:rPr>
              <w:t>0</w:t>
            </w:r>
          </w:p>
        </w:tc>
      </w:tr>
      <w:tr w:rsidR="00F93449" w14:paraId="576907A3" w14:textId="77777777" w:rsidTr="00F93449">
        <w:trPr>
          <w:trHeight w:val="385"/>
        </w:trPr>
        <w:tc>
          <w:tcPr>
            <w:tcW w:w="1655" w:type="dxa"/>
            <w:tcBorders>
              <w:top w:val="single" w:sz="4" w:space="0" w:color="auto"/>
              <w:left w:val="single" w:sz="4" w:space="0" w:color="auto"/>
              <w:bottom w:val="single" w:sz="4" w:space="0" w:color="auto"/>
              <w:right w:val="single" w:sz="4" w:space="0" w:color="auto"/>
            </w:tcBorders>
          </w:tcPr>
          <w:p w14:paraId="408D07BB" w14:textId="77777777" w:rsidR="00F93449" w:rsidRDefault="00F93449">
            <w:pPr>
              <w:spacing w:before="12"/>
              <w:jc w:val="center"/>
              <w:rPr>
                <w:rFonts w:ascii="Times New Roman" w:hAnsi="Times New Roman" w:cs="Times New Roman"/>
                <w:b/>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7D6E611A"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ifsccode</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0E90304A"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3" w:type="dxa"/>
            <w:tcBorders>
              <w:top w:val="single" w:sz="4" w:space="0" w:color="auto"/>
              <w:left w:val="single" w:sz="4" w:space="0" w:color="auto"/>
              <w:bottom w:val="single" w:sz="4" w:space="0" w:color="auto"/>
              <w:right w:val="single" w:sz="4" w:space="0" w:color="auto"/>
            </w:tcBorders>
            <w:hideMark/>
          </w:tcPr>
          <w:p w14:paraId="4C993484"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20</w:t>
            </w:r>
          </w:p>
        </w:tc>
        <w:tc>
          <w:tcPr>
            <w:tcW w:w="1769" w:type="dxa"/>
            <w:tcBorders>
              <w:top w:val="single" w:sz="4" w:space="0" w:color="auto"/>
              <w:left w:val="single" w:sz="4" w:space="0" w:color="auto"/>
              <w:bottom w:val="single" w:sz="4" w:space="0" w:color="auto"/>
              <w:right w:val="single" w:sz="4" w:space="0" w:color="auto"/>
            </w:tcBorders>
            <w:hideMark/>
          </w:tcPr>
          <w:p w14:paraId="2C80772F" w14:textId="77777777" w:rsidR="00F93449" w:rsidRDefault="00F93449">
            <w:pPr>
              <w:spacing w:before="12"/>
              <w:jc w:val="center"/>
              <w:rPr>
                <w:rFonts w:ascii="Times New Roman" w:hAnsi="Times New Roman" w:cs="Times New Roman"/>
                <w:b/>
                <w:sz w:val="24"/>
                <w:szCs w:val="24"/>
              </w:rPr>
            </w:pPr>
            <w:r>
              <w:rPr>
                <w:rFonts w:ascii="Times New Roman" w:hAnsi="Times New Roman" w:cs="Times New Roman"/>
                <w:b/>
                <w:sz w:val="24"/>
                <w:szCs w:val="24"/>
              </w:rPr>
              <w:t>0</w:t>
            </w:r>
          </w:p>
        </w:tc>
      </w:tr>
      <w:tr w:rsidR="00F93449" w14:paraId="68A06441" w14:textId="77777777" w:rsidTr="00F93449">
        <w:trPr>
          <w:trHeight w:val="401"/>
        </w:trPr>
        <w:tc>
          <w:tcPr>
            <w:tcW w:w="1655" w:type="dxa"/>
            <w:tcBorders>
              <w:top w:val="single" w:sz="4" w:space="0" w:color="auto"/>
              <w:left w:val="single" w:sz="4" w:space="0" w:color="auto"/>
              <w:bottom w:val="single" w:sz="4" w:space="0" w:color="auto"/>
              <w:right w:val="single" w:sz="4" w:space="0" w:color="auto"/>
            </w:tcBorders>
          </w:tcPr>
          <w:p w14:paraId="7356CF94" w14:textId="77777777" w:rsidR="00F93449" w:rsidRDefault="00F93449">
            <w:pPr>
              <w:spacing w:before="12"/>
              <w:jc w:val="center"/>
              <w:rPr>
                <w:rFonts w:ascii="Times New Roman" w:hAnsi="Times New Roman" w:cs="Times New Roman"/>
                <w:b/>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4665906"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bank_account_number</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4572298D"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3" w:type="dxa"/>
            <w:tcBorders>
              <w:top w:val="single" w:sz="4" w:space="0" w:color="auto"/>
              <w:left w:val="single" w:sz="4" w:space="0" w:color="auto"/>
              <w:bottom w:val="single" w:sz="4" w:space="0" w:color="auto"/>
              <w:right w:val="single" w:sz="4" w:space="0" w:color="auto"/>
            </w:tcBorders>
            <w:hideMark/>
          </w:tcPr>
          <w:p w14:paraId="47B0CF0E"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25</w:t>
            </w:r>
          </w:p>
        </w:tc>
        <w:tc>
          <w:tcPr>
            <w:tcW w:w="1769" w:type="dxa"/>
            <w:tcBorders>
              <w:top w:val="single" w:sz="4" w:space="0" w:color="auto"/>
              <w:left w:val="single" w:sz="4" w:space="0" w:color="auto"/>
              <w:bottom w:val="single" w:sz="4" w:space="0" w:color="auto"/>
              <w:right w:val="single" w:sz="4" w:space="0" w:color="auto"/>
            </w:tcBorders>
            <w:hideMark/>
          </w:tcPr>
          <w:p w14:paraId="650414D7"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6ACBD445" w14:textId="77777777" w:rsidTr="00F93449">
        <w:trPr>
          <w:trHeight w:val="401"/>
        </w:trPr>
        <w:tc>
          <w:tcPr>
            <w:tcW w:w="1655" w:type="dxa"/>
            <w:tcBorders>
              <w:top w:val="single" w:sz="4" w:space="0" w:color="auto"/>
              <w:left w:val="single" w:sz="4" w:space="0" w:color="auto"/>
              <w:bottom w:val="single" w:sz="4" w:space="0" w:color="auto"/>
              <w:right w:val="single" w:sz="4" w:space="0" w:color="auto"/>
            </w:tcBorders>
          </w:tcPr>
          <w:p w14:paraId="6C32FDE2" w14:textId="77777777" w:rsidR="00F93449" w:rsidRDefault="00F93449">
            <w:pPr>
              <w:spacing w:before="12"/>
              <w:jc w:val="center"/>
              <w:rPr>
                <w:rFonts w:ascii="Times New Roman" w:hAnsi="Times New Roman" w:cs="Times New Roman"/>
                <w:b/>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7B42B2FF"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bank_name</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48D9D00E"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3" w:type="dxa"/>
            <w:tcBorders>
              <w:top w:val="single" w:sz="4" w:space="0" w:color="auto"/>
              <w:left w:val="single" w:sz="4" w:space="0" w:color="auto"/>
              <w:bottom w:val="single" w:sz="4" w:space="0" w:color="auto"/>
              <w:right w:val="single" w:sz="4" w:space="0" w:color="auto"/>
            </w:tcBorders>
            <w:hideMark/>
          </w:tcPr>
          <w:p w14:paraId="670F86D2"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50</w:t>
            </w:r>
          </w:p>
        </w:tc>
        <w:tc>
          <w:tcPr>
            <w:tcW w:w="1769" w:type="dxa"/>
            <w:tcBorders>
              <w:top w:val="single" w:sz="4" w:space="0" w:color="auto"/>
              <w:left w:val="single" w:sz="4" w:space="0" w:color="auto"/>
              <w:bottom w:val="single" w:sz="4" w:space="0" w:color="auto"/>
              <w:right w:val="single" w:sz="4" w:space="0" w:color="auto"/>
            </w:tcBorders>
            <w:hideMark/>
          </w:tcPr>
          <w:p w14:paraId="59B4090B"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7F87C0F5" w14:textId="77777777" w:rsidTr="00F93449">
        <w:trPr>
          <w:trHeight w:val="401"/>
        </w:trPr>
        <w:tc>
          <w:tcPr>
            <w:tcW w:w="1655" w:type="dxa"/>
            <w:tcBorders>
              <w:top w:val="single" w:sz="4" w:space="0" w:color="auto"/>
              <w:left w:val="single" w:sz="4" w:space="0" w:color="auto"/>
              <w:bottom w:val="single" w:sz="4" w:space="0" w:color="auto"/>
              <w:right w:val="single" w:sz="4" w:space="0" w:color="auto"/>
            </w:tcBorders>
          </w:tcPr>
          <w:p w14:paraId="289B3CC6" w14:textId="77777777" w:rsidR="00F93449" w:rsidRDefault="00F93449">
            <w:pPr>
              <w:spacing w:before="12"/>
              <w:jc w:val="center"/>
              <w:rPr>
                <w:rFonts w:ascii="Times New Roman" w:hAnsi="Times New Roman" w:cs="Times New Roman"/>
                <w:b/>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6774C5F"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name_as_per_bank</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09B9CD8E"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varchar</w:t>
            </w:r>
          </w:p>
        </w:tc>
        <w:tc>
          <w:tcPr>
            <w:tcW w:w="1563" w:type="dxa"/>
            <w:tcBorders>
              <w:top w:val="single" w:sz="4" w:space="0" w:color="auto"/>
              <w:left w:val="single" w:sz="4" w:space="0" w:color="auto"/>
              <w:bottom w:val="single" w:sz="4" w:space="0" w:color="auto"/>
              <w:right w:val="single" w:sz="4" w:space="0" w:color="auto"/>
            </w:tcBorders>
            <w:hideMark/>
          </w:tcPr>
          <w:p w14:paraId="380F696C"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50</w:t>
            </w:r>
          </w:p>
        </w:tc>
        <w:tc>
          <w:tcPr>
            <w:tcW w:w="1769" w:type="dxa"/>
            <w:tcBorders>
              <w:top w:val="single" w:sz="4" w:space="0" w:color="auto"/>
              <w:left w:val="single" w:sz="4" w:space="0" w:color="auto"/>
              <w:bottom w:val="single" w:sz="4" w:space="0" w:color="auto"/>
              <w:right w:val="single" w:sz="4" w:space="0" w:color="auto"/>
            </w:tcBorders>
            <w:hideMark/>
          </w:tcPr>
          <w:p w14:paraId="424C2DD9"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r w:rsidR="00F93449" w14:paraId="69874DB6" w14:textId="77777777" w:rsidTr="00F93449">
        <w:trPr>
          <w:trHeight w:val="80"/>
        </w:trPr>
        <w:tc>
          <w:tcPr>
            <w:tcW w:w="1655" w:type="dxa"/>
            <w:tcBorders>
              <w:top w:val="single" w:sz="4" w:space="0" w:color="auto"/>
              <w:left w:val="single" w:sz="4" w:space="0" w:color="auto"/>
              <w:bottom w:val="single" w:sz="4" w:space="0" w:color="auto"/>
              <w:right w:val="single" w:sz="4" w:space="0" w:color="auto"/>
            </w:tcBorders>
          </w:tcPr>
          <w:p w14:paraId="1602831F" w14:textId="77777777" w:rsidR="00F93449" w:rsidRDefault="00F93449">
            <w:pPr>
              <w:spacing w:before="12"/>
              <w:jc w:val="center"/>
              <w:rPr>
                <w:rFonts w:ascii="Times New Roman" w:hAnsi="Times New Roman" w:cs="Times New Roman"/>
                <w:b/>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796D0982" w14:textId="77777777" w:rsidR="00F93449" w:rsidRDefault="00F93449">
            <w:pPr>
              <w:spacing w:before="12"/>
              <w:jc w:val="center"/>
              <w:rPr>
                <w:rFonts w:ascii="Times New Roman" w:hAnsi="Times New Roman" w:cs="Times New Roman"/>
                <w:bCs/>
                <w:sz w:val="24"/>
                <w:szCs w:val="24"/>
              </w:rPr>
            </w:pPr>
            <w:proofErr w:type="spellStart"/>
            <w:r>
              <w:rPr>
                <w:rFonts w:ascii="Times New Roman" w:hAnsi="Times New Roman" w:cs="Times New Roman"/>
                <w:bCs/>
                <w:sz w:val="24"/>
                <w:szCs w:val="24"/>
              </w:rPr>
              <w:t>pan_card_no</w:t>
            </w:r>
            <w:proofErr w:type="spellEnd"/>
          </w:p>
        </w:tc>
        <w:tc>
          <w:tcPr>
            <w:tcW w:w="1601" w:type="dxa"/>
            <w:tcBorders>
              <w:top w:val="single" w:sz="4" w:space="0" w:color="auto"/>
              <w:left w:val="single" w:sz="4" w:space="0" w:color="auto"/>
              <w:bottom w:val="single" w:sz="4" w:space="0" w:color="auto"/>
              <w:right w:val="single" w:sz="4" w:space="0" w:color="auto"/>
            </w:tcBorders>
            <w:hideMark/>
          </w:tcPr>
          <w:p w14:paraId="6712CAD8"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int</w:t>
            </w:r>
          </w:p>
        </w:tc>
        <w:tc>
          <w:tcPr>
            <w:tcW w:w="1563" w:type="dxa"/>
            <w:tcBorders>
              <w:top w:val="single" w:sz="4" w:space="0" w:color="auto"/>
              <w:left w:val="single" w:sz="4" w:space="0" w:color="auto"/>
              <w:bottom w:val="single" w:sz="4" w:space="0" w:color="auto"/>
              <w:right w:val="single" w:sz="4" w:space="0" w:color="auto"/>
            </w:tcBorders>
            <w:hideMark/>
          </w:tcPr>
          <w:p w14:paraId="56FC9BCE"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15</w:t>
            </w:r>
          </w:p>
        </w:tc>
        <w:tc>
          <w:tcPr>
            <w:tcW w:w="1769" w:type="dxa"/>
            <w:tcBorders>
              <w:top w:val="single" w:sz="4" w:space="0" w:color="auto"/>
              <w:left w:val="single" w:sz="4" w:space="0" w:color="auto"/>
              <w:bottom w:val="single" w:sz="4" w:space="0" w:color="auto"/>
              <w:right w:val="single" w:sz="4" w:space="0" w:color="auto"/>
            </w:tcBorders>
            <w:hideMark/>
          </w:tcPr>
          <w:p w14:paraId="33F217C9" w14:textId="77777777" w:rsidR="00F93449" w:rsidRDefault="00F93449">
            <w:pPr>
              <w:spacing w:before="12"/>
              <w:jc w:val="center"/>
              <w:rPr>
                <w:rFonts w:ascii="Times New Roman" w:hAnsi="Times New Roman" w:cs="Times New Roman"/>
                <w:bCs/>
                <w:sz w:val="24"/>
                <w:szCs w:val="24"/>
              </w:rPr>
            </w:pPr>
            <w:r>
              <w:rPr>
                <w:rFonts w:ascii="Times New Roman" w:hAnsi="Times New Roman" w:cs="Times New Roman"/>
                <w:bCs/>
                <w:sz w:val="24"/>
                <w:szCs w:val="24"/>
              </w:rPr>
              <w:t>0</w:t>
            </w:r>
          </w:p>
        </w:tc>
      </w:tr>
    </w:tbl>
    <w:p w14:paraId="06BD3B34" w14:textId="77777777" w:rsidR="00F93449" w:rsidRDefault="00F93449" w:rsidP="00F93449">
      <w:pPr>
        <w:spacing w:before="12"/>
        <w:jc w:val="center"/>
        <w:rPr>
          <w:rFonts w:ascii="Times New Roman" w:hAnsi="Times New Roman" w:cs="Times New Roman"/>
          <w:b/>
          <w:sz w:val="24"/>
          <w:szCs w:val="24"/>
          <w:lang w:eastAsia="en-US"/>
        </w:rPr>
      </w:pPr>
    </w:p>
    <w:p w14:paraId="2494E593" w14:textId="77777777" w:rsidR="00F93449" w:rsidRDefault="00F93449" w:rsidP="00F93449">
      <w:pPr>
        <w:spacing w:before="12"/>
        <w:ind w:left="20"/>
        <w:jc w:val="center"/>
        <w:rPr>
          <w:rFonts w:ascii="Times New Roman" w:hAnsi="Times New Roman" w:cs="Times New Roman"/>
          <w:b/>
          <w:sz w:val="24"/>
          <w:szCs w:val="24"/>
        </w:rPr>
      </w:pPr>
      <w:r>
        <w:rPr>
          <w:rFonts w:ascii="Times New Roman" w:hAnsi="Times New Roman" w:cs="Times New Roman"/>
          <w:b/>
          <w:sz w:val="24"/>
          <w:szCs w:val="24"/>
        </w:rPr>
        <w:t>Table : Appointment</w:t>
      </w:r>
    </w:p>
    <w:tbl>
      <w:tblPr>
        <w:tblW w:w="9405"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2055"/>
        <w:gridCol w:w="1730"/>
        <w:gridCol w:w="1827"/>
        <w:gridCol w:w="1947"/>
      </w:tblGrid>
      <w:tr w:rsidR="00F93449" w14:paraId="7BEED690" w14:textId="77777777" w:rsidTr="00F93449">
        <w:trPr>
          <w:trHeight w:val="565"/>
        </w:trPr>
        <w:tc>
          <w:tcPr>
            <w:tcW w:w="1847" w:type="dxa"/>
            <w:tcBorders>
              <w:top w:val="single" w:sz="4" w:space="0" w:color="000000"/>
              <w:left w:val="single" w:sz="4" w:space="0" w:color="000000"/>
              <w:bottom w:val="single" w:sz="4" w:space="0" w:color="000000"/>
              <w:right w:val="single" w:sz="4" w:space="0" w:color="000000"/>
            </w:tcBorders>
            <w:hideMark/>
          </w:tcPr>
          <w:p w14:paraId="7F380E44" w14:textId="77777777" w:rsidR="00F93449" w:rsidRDefault="00F93449">
            <w:pPr>
              <w:pStyle w:val="TableParagraph"/>
              <w:spacing w:line="256" w:lineRule="auto"/>
              <w:ind w:left="367" w:right="340"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2055" w:type="dxa"/>
            <w:tcBorders>
              <w:top w:val="single" w:sz="4" w:space="0" w:color="000000"/>
              <w:left w:val="single" w:sz="4" w:space="0" w:color="000000"/>
              <w:bottom w:val="single" w:sz="4" w:space="0" w:color="000000"/>
              <w:right w:val="single" w:sz="4" w:space="0" w:color="000000"/>
            </w:tcBorders>
            <w:hideMark/>
          </w:tcPr>
          <w:p w14:paraId="24884D0D"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730" w:type="dxa"/>
            <w:tcBorders>
              <w:top w:val="single" w:sz="4" w:space="0" w:color="000000"/>
              <w:left w:val="single" w:sz="4" w:space="0" w:color="000000"/>
              <w:bottom w:val="single" w:sz="4" w:space="0" w:color="000000"/>
              <w:right w:val="single" w:sz="4" w:space="0" w:color="000000"/>
            </w:tcBorders>
            <w:hideMark/>
          </w:tcPr>
          <w:p w14:paraId="1C00B96D"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Data Type</w:t>
            </w:r>
          </w:p>
        </w:tc>
        <w:tc>
          <w:tcPr>
            <w:tcW w:w="1827" w:type="dxa"/>
            <w:tcBorders>
              <w:top w:val="single" w:sz="4" w:space="0" w:color="000000"/>
              <w:left w:val="single" w:sz="4" w:space="0" w:color="000000"/>
              <w:bottom w:val="single" w:sz="4" w:space="0" w:color="000000"/>
              <w:right w:val="single" w:sz="4" w:space="0" w:color="000000"/>
            </w:tcBorders>
            <w:hideMark/>
          </w:tcPr>
          <w:p w14:paraId="62D64BEF" w14:textId="77777777" w:rsidR="00F93449" w:rsidRDefault="00F93449">
            <w:pPr>
              <w:pStyle w:val="TableParagraph"/>
              <w:spacing w:line="256" w:lineRule="auto"/>
              <w:ind w:left="517" w:right="509"/>
              <w:jc w:val="center"/>
              <w:rPr>
                <w:rFonts w:ascii="Times New Roman" w:hAnsi="Times New Roman" w:cs="Times New Roman"/>
                <w:sz w:val="24"/>
                <w:szCs w:val="24"/>
              </w:rPr>
            </w:pPr>
            <w:r>
              <w:rPr>
                <w:rFonts w:ascii="Times New Roman" w:hAnsi="Times New Roman" w:cs="Times New Roman"/>
                <w:sz w:val="24"/>
                <w:szCs w:val="24"/>
              </w:rPr>
              <w:t>Length</w:t>
            </w:r>
          </w:p>
        </w:tc>
        <w:tc>
          <w:tcPr>
            <w:tcW w:w="1947" w:type="dxa"/>
            <w:tcBorders>
              <w:top w:val="single" w:sz="4" w:space="0" w:color="000000"/>
              <w:left w:val="single" w:sz="4" w:space="0" w:color="000000"/>
              <w:bottom w:val="single" w:sz="4" w:space="0" w:color="000000"/>
              <w:right w:val="single" w:sz="4" w:space="0" w:color="000000"/>
            </w:tcBorders>
            <w:hideMark/>
          </w:tcPr>
          <w:p w14:paraId="522BF8A6" w14:textId="77777777" w:rsidR="00F93449" w:rsidRDefault="00F93449">
            <w:pPr>
              <w:pStyle w:val="TableParagraph"/>
              <w:spacing w:line="256" w:lineRule="auto"/>
              <w:ind w:left="216" w:right="189" w:firstLine="221"/>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5E85BE57" w14:textId="77777777" w:rsidTr="00F93449">
        <w:trPr>
          <w:trHeight w:val="378"/>
        </w:trPr>
        <w:tc>
          <w:tcPr>
            <w:tcW w:w="1847" w:type="dxa"/>
            <w:tcBorders>
              <w:top w:val="single" w:sz="4" w:space="0" w:color="000000"/>
              <w:left w:val="single" w:sz="4" w:space="0" w:color="000000"/>
              <w:bottom w:val="single" w:sz="4" w:space="0" w:color="000000"/>
              <w:right w:val="single" w:sz="4" w:space="0" w:color="000000"/>
            </w:tcBorders>
            <w:hideMark/>
          </w:tcPr>
          <w:p w14:paraId="14AA3F7C" w14:textId="77777777" w:rsidR="00F93449" w:rsidRDefault="00F93449">
            <w:pPr>
              <w:pStyle w:val="TableParagraph"/>
              <w:spacing w:before="2" w:line="256" w:lineRule="auto"/>
              <w:ind w:left="755"/>
              <w:jc w:val="center"/>
              <w:rPr>
                <w:rFonts w:ascii="Times New Roman" w:hAnsi="Times New Roman" w:cs="Times New Roman"/>
                <w:sz w:val="24"/>
                <w:szCs w:val="24"/>
              </w:rPr>
            </w:pPr>
            <w:r>
              <w:rPr>
                <w:rFonts w:ascii="Times New Roman" w:hAnsi="Times New Roman" w:cs="Times New Roman"/>
                <w:sz w:val="24"/>
                <w:szCs w:val="24"/>
              </w:rPr>
              <w:t>PK</w:t>
            </w:r>
          </w:p>
        </w:tc>
        <w:tc>
          <w:tcPr>
            <w:tcW w:w="2055" w:type="dxa"/>
            <w:tcBorders>
              <w:top w:val="single" w:sz="4" w:space="0" w:color="000000"/>
              <w:left w:val="single" w:sz="4" w:space="0" w:color="000000"/>
              <w:bottom w:val="single" w:sz="4" w:space="0" w:color="000000"/>
              <w:right w:val="single" w:sz="4" w:space="0" w:color="000000"/>
            </w:tcBorders>
            <w:hideMark/>
          </w:tcPr>
          <w:p w14:paraId="6252448C"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appointment_id</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091C9A29"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827" w:type="dxa"/>
            <w:tcBorders>
              <w:top w:val="single" w:sz="4" w:space="0" w:color="000000"/>
              <w:left w:val="single" w:sz="4" w:space="0" w:color="000000"/>
              <w:bottom w:val="single" w:sz="4" w:space="0" w:color="000000"/>
              <w:right w:val="single" w:sz="4" w:space="0" w:color="000000"/>
            </w:tcBorders>
          </w:tcPr>
          <w:p w14:paraId="2952CE91"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68CB68F0" w14:textId="77777777" w:rsidR="00F93449" w:rsidRDefault="00F93449">
            <w:pPr>
              <w:pStyle w:val="TableParagraph"/>
              <w:spacing w:before="2" w:line="256" w:lineRule="auto"/>
              <w:ind w:left="10"/>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79A7EF24" w14:textId="77777777" w:rsidTr="00F93449">
        <w:trPr>
          <w:trHeight w:val="378"/>
        </w:trPr>
        <w:tc>
          <w:tcPr>
            <w:tcW w:w="1847" w:type="dxa"/>
            <w:tcBorders>
              <w:top w:val="single" w:sz="4" w:space="0" w:color="000000"/>
              <w:left w:val="single" w:sz="4" w:space="0" w:color="000000"/>
              <w:bottom w:val="single" w:sz="4" w:space="0" w:color="000000"/>
              <w:right w:val="single" w:sz="4" w:space="0" w:color="000000"/>
            </w:tcBorders>
          </w:tcPr>
          <w:p w14:paraId="4BE3F2CF" w14:textId="77777777" w:rsidR="00F93449" w:rsidRDefault="00F93449">
            <w:pPr>
              <w:pStyle w:val="TableParagraph"/>
              <w:spacing w:before="2" w:line="256" w:lineRule="auto"/>
              <w:ind w:left="755"/>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02E6DBED"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appointment_date</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6D8FB5B6" w14:textId="77777777" w:rsidR="00F93449" w:rsidRDefault="00F93449">
            <w:pPr>
              <w:pStyle w:val="TableParagraph"/>
              <w:spacing w:before="2" w:line="256"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827" w:type="dxa"/>
            <w:tcBorders>
              <w:top w:val="single" w:sz="4" w:space="0" w:color="000000"/>
              <w:left w:val="single" w:sz="4" w:space="0" w:color="000000"/>
              <w:bottom w:val="single" w:sz="4" w:space="0" w:color="000000"/>
              <w:right w:val="single" w:sz="4" w:space="0" w:color="000000"/>
            </w:tcBorders>
          </w:tcPr>
          <w:p w14:paraId="3D3B042D"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1C1C02E6" w14:textId="77777777" w:rsidR="00F93449" w:rsidRDefault="00F93449">
            <w:pPr>
              <w:pStyle w:val="TableParagraph"/>
              <w:spacing w:before="2"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4309123F" w14:textId="77777777" w:rsidTr="00F93449">
        <w:trPr>
          <w:trHeight w:val="299"/>
        </w:trPr>
        <w:tc>
          <w:tcPr>
            <w:tcW w:w="1847" w:type="dxa"/>
            <w:tcBorders>
              <w:top w:val="single" w:sz="4" w:space="0" w:color="000000"/>
              <w:left w:val="single" w:sz="4" w:space="0" w:color="000000"/>
              <w:bottom w:val="single" w:sz="4" w:space="0" w:color="000000"/>
              <w:right w:val="single" w:sz="4" w:space="0" w:color="000000"/>
            </w:tcBorders>
          </w:tcPr>
          <w:p w14:paraId="3A8E441F"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7ED81F77"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appointment_time</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443C2000"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1827" w:type="dxa"/>
            <w:tcBorders>
              <w:top w:val="single" w:sz="4" w:space="0" w:color="000000"/>
              <w:left w:val="single" w:sz="4" w:space="0" w:color="000000"/>
              <w:bottom w:val="single" w:sz="4" w:space="0" w:color="000000"/>
              <w:right w:val="single" w:sz="4" w:space="0" w:color="000000"/>
            </w:tcBorders>
          </w:tcPr>
          <w:p w14:paraId="51A47EEF" w14:textId="77777777" w:rsidR="00F93449" w:rsidRDefault="00F93449">
            <w:pPr>
              <w:pStyle w:val="TableParagraph"/>
              <w:spacing w:line="256" w:lineRule="auto"/>
              <w:ind w:left="517" w:right="505"/>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2EA675FC" w14:textId="77777777" w:rsidR="00F93449" w:rsidRDefault="00F93449">
            <w:pPr>
              <w:pStyle w:val="TableParagraph"/>
              <w:spacing w:line="256" w:lineRule="auto"/>
              <w:ind w:left="10"/>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6AB4D6E4" w14:textId="77777777" w:rsidTr="00F93449">
        <w:trPr>
          <w:trHeight w:val="299"/>
        </w:trPr>
        <w:tc>
          <w:tcPr>
            <w:tcW w:w="1847" w:type="dxa"/>
            <w:tcBorders>
              <w:top w:val="single" w:sz="4" w:space="0" w:color="000000"/>
              <w:left w:val="single" w:sz="4" w:space="0" w:color="000000"/>
              <w:bottom w:val="single" w:sz="4" w:space="0" w:color="000000"/>
              <w:right w:val="single" w:sz="4" w:space="0" w:color="000000"/>
            </w:tcBorders>
          </w:tcPr>
          <w:p w14:paraId="4E0DE296"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05BA7D52"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appointment_descri</w:t>
            </w:r>
            <w:r>
              <w:rPr>
                <w:rFonts w:ascii="Times New Roman" w:hAnsi="Times New Roman" w:cs="Times New Roman"/>
                <w:sz w:val="24"/>
                <w:szCs w:val="24"/>
              </w:rPr>
              <w:lastRenderedPageBreak/>
              <w:t>ption</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5E666AAF"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lastRenderedPageBreak/>
              <w:t>varchar</w:t>
            </w:r>
          </w:p>
        </w:tc>
        <w:tc>
          <w:tcPr>
            <w:tcW w:w="1827" w:type="dxa"/>
            <w:tcBorders>
              <w:top w:val="single" w:sz="4" w:space="0" w:color="000000"/>
              <w:left w:val="single" w:sz="4" w:space="0" w:color="000000"/>
              <w:bottom w:val="single" w:sz="4" w:space="0" w:color="000000"/>
              <w:right w:val="single" w:sz="4" w:space="0" w:color="000000"/>
            </w:tcBorders>
            <w:hideMark/>
          </w:tcPr>
          <w:p w14:paraId="1A17A8BF" w14:textId="77777777" w:rsidR="00F93449" w:rsidRDefault="00F93449">
            <w:pPr>
              <w:pStyle w:val="TableParagraph"/>
              <w:spacing w:line="256" w:lineRule="auto"/>
              <w:ind w:left="517" w:right="505"/>
              <w:jc w:val="center"/>
              <w:rPr>
                <w:rFonts w:ascii="Times New Roman" w:hAnsi="Times New Roman" w:cs="Times New Roman"/>
                <w:sz w:val="24"/>
                <w:szCs w:val="24"/>
              </w:rPr>
            </w:pPr>
            <w:r>
              <w:rPr>
                <w:rFonts w:ascii="Times New Roman" w:hAnsi="Times New Roman" w:cs="Times New Roman"/>
                <w:sz w:val="24"/>
                <w:szCs w:val="24"/>
              </w:rPr>
              <w:t>500</w:t>
            </w:r>
          </w:p>
        </w:tc>
        <w:tc>
          <w:tcPr>
            <w:tcW w:w="1947" w:type="dxa"/>
            <w:tcBorders>
              <w:top w:val="single" w:sz="4" w:space="0" w:color="000000"/>
              <w:left w:val="single" w:sz="4" w:space="0" w:color="000000"/>
              <w:bottom w:val="single" w:sz="4" w:space="0" w:color="000000"/>
              <w:right w:val="single" w:sz="4" w:space="0" w:color="000000"/>
            </w:tcBorders>
            <w:hideMark/>
          </w:tcPr>
          <w:p w14:paraId="18B173D1"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126AC3EE"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tcPr>
          <w:p w14:paraId="36A4CAFC"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6B0BFD6F"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appointment_type</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46068E00"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827" w:type="dxa"/>
            <w:tcBorders>
              <w:top w:val="single" w:sz="4" w:space="0" w:color="000000"/>
              <w:left w:val="single" w:sz="4" w:space="0" w:color="000000"/>
              <w:bottom w:val="single" w:sz="4" w:space="0" w:color="000000"/>
              <w:right w:val="single" w:sz="4" w:space="0" w:color="000000"/>
            </w:tcBorders>
            <w:hideMark/>
          </w:tcPr>
          <w:p w14:paraId="04826773"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255</w:t>
            </w:r>
          </w:p>
        </w:tc>
        <w:tc>
          <w:tcPr>
            <w:tcW w:w="1947" w:type="dxa"/>
            <w:tcBorders>
              <w:top w:val="single" w:sz="4" w:space="0" w:color="000000"/>
              <w:left w:val="single" w:sz="4" w:space="0" w:color="000000"/>
              <w:bottom w:val="single" w:sz="4" w:space="0" w:color="000000"/>
              <w:right w:val="single" w:sz="4" w:space="0" w:color="000000"/>
            </w:tcBorders>
            <w:hideMark/>
          </w:tcPr>
          <w:p w14:paraId="19C76B44" w14:textId="77777777" w:rsidR="00F93449" w:rsidRDefault="00F93449">
            <w:pPr>
              <w:pStyle w:val="TableParagraph"/>
              <w:spacing w:line="256" w:lineRule="auto"/>
              <w:ind w:left="10"/>
              <w:jc w:val="center"/>
              <w:rPr>
                <w:rFonts w:ascii="Times New Roman" w:hAnsi="Times New Roman" w:cs="Times New Roman"/>
                <w:sz w:val="24"/>
                <w:szCs w:val="24"/>
              </w:rPr>
            </w:pPr>
            <w:r>
              <w:rPr>
                <w:rFonts w:ascii="Times New Roman" w:hAnsi="Times New Roman" w:cs="Times New Roman"/>
                <w:sz w:val="24"/>
                <w:szCs w:val="24"/>
              </w:rPr>
              <w:t>0</w:t>
            </w:r>
          </w:p>
        </w:tc>
      </w:tr>
      <w:tr w:rsidR="00F93449" w14:paraId="7117CD10"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tcPr>
          <w:p w14:paraId="24EB4C17" w14:textId="77777777" w:rsidR="00F93449" w:rsidRDefault="00F93449">
            <w:pPr>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71D2E4E5"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status</w:t>
            </w:r>
          </w:p>
        </w:tc>
        <w:tc>
          <w:tcPr>
            <w:tcW w:w="1730" w:type="dxa"/>
            <w:tcBorders>
              <w:top w:val="single" w:sz="4" w:space="0" w:color="000000"/>
              <w:left w:val="single" w:sz="4" w:space="0" w:color="000000"/>
              <w:bottom w:val="single" w:sz="4" w:space="0" w:color="000000"/>
              <w:right w:val="single" w:sz="4" w:space="0" w:color="000000"/>
            </w:tcBorders>
          </w:tcPr>
          <w:p w14:paraId="42A41D87" w14:textId="77777777" w:rsidR="00F93449" w:rsidRDefault="00F93449">
            <w:pPr>
              <w:pStyle w:val="TableParagraph"/>
              <w:spacing w:line="256" w:lineRule="auto"/>
              <w:jc w:val="center"/>
              <w:rPr>
                <w:rFonts w:ascii="Times New Roman" w:hAnsi="Times New Roman" w:cs="Times New Roman"/>
                <w:sz w:val="24"/>
                <w:szCs w:val="24"/>
              </w:rPr>
            </w:pPr>
          </w:p>
        </w:tc>
        <w:tc>
          <w:tcPr>
            <w:tcW w:w="1827" w:type="dxa"/>
            <w:tcBorders>
              <w:top w:val="single" w:sz="4" w:space="0" w:color="000000"/>
              <w:left w:val="single" w:sz="4" w:space="0" w:color="000000"/>
              <w:bottom w:val="single" w:sz="4" w:space="0" w:color="000000"/>
              <w:right w:val="single" w:sz="4" w:space="0" w:color="000000"/>
            </w:tcBorders>
            <w:hideMark/>
          </w:tcPr>
          <w:p w14:paraId="2D0D9318" w14:textId="77777777" w:rsidR="00F93449" w:rsidRDefault="00F93449">
            <w:pPr>
              <w:pStyle w:val="TableParagraph"/>
              <w:spacing w:line="256" w:lineRule="auto"/>
              <w:ind w:left="517" w:right="505"/>
              <w:jc w:val="center"/>
              <w:rPr>
                <w:rFonts w:ascii="Times New Roman" w:hAnsi="Times New Roman" w:cs="Times New Roman"/>
                <w:sz w:val="24"/>
                <w:szCs w:val="24"/>
              </w:rPr>
            </w:pPr>
            <w:r>
              <w:rPr>
                <w:rFonts w:ascii="Times New Roman" w:hAnsi="Times New Roman" w:cs="Times New Roman"/>
                <w:sz w:val="24"/>
                <w:szCs w:val="24"/>
              </w:rPr>
              <w:t>10</w:t>
            </w:r>
          </w:p>
        </w:tc>
        <w:tc>
          <w:tcPr>
            <w:tcW w:w="1947" w:type="dxa"/>
            <w:tcBorders>
              <w:top w:val="single" w:sz="4" w:space="0" w:color="000000"/>
              <w:left w:val="single" w:sz="4" w:space="0" w:color="000000"/>
              <w:bottom w:val="single" w:sz="4" w:space="0" w:color="000000"/>
              <w:right w:val="single" w:sz="4" w:space="0" w:color="000000"/>
            </w:tcBorders>
            <w:hideMark/>
          </w:tcPr>
          <w:p w14:paraId="7CD0CB65"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1</w:t>
            </w:r>
          </w:p>
        </w:tc>
      </w:tr>
      <w:tr w:rsidR="00F93449" w14:paraId="1D2C76E5"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tcPr>
          <w:p w14:paraId="3922C3E4" w14:textId="77777777" w:rsidR="00F93449" w:rsidRDefault="00F93449">
            <w:pPr>
              <w:jc w:val="center"/>
              <w:rPr>
                <w:rFonts w:ascii="Times New Roman" w:hAnsi="Times New Roman" w:cs="Times New Roman"/>
                <w:sz w:val="24"/>
                <w:szCs w:val="24"/>
              </w:rPr>
            </w:pPr>
          </w:p>
        </w:tc>
        <w:tc>
          <w:tcPr>
            <w:tcW w:w="2055" w:type="dxa"/>
            <w:tcBorders>
              <w:top w:val="single" w:sz="4" w:space="0" w:color="000000"/>
              <w:left w:val="single" w:sz="4" w:space="0" w:color="000000"/>
              <w:bottom w:val="single" w:sz="4" w:space="0" w:color="000000"/>
              <w:right w:val="single" w:sz="4" w:space="0" w:color="000000"/>
            </w:tcBorders>
            <w:hideMark/>
          </w:tcPr>
          <w:p w14:paraId="05C1DD05"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cancelled_by</w:t>
            </w:r>
            <w:proofErr w:type="spellEnd"/>
          </w:p>
        </w:tc>
        <w:tc>
          <w:tcPr>
            <w:tcW w:w="1730" w:type="dxa"/>
            <w:tcBorders>
              <w:top w:val="single" w:sz="4" w:space="0" w:color="000000"/>
              <w:left w:val="single" w:sz="4" w:space="0" w:color="000000"/>
              <w:bottom w:val="single" w:sz="4" w:space="0" w:color="000000"/>
              <w:right w:val="single" w:sz="4" w:space="0" w:color="000000"/>
            </w:tcBorders>
          </w:tcPr>
          <w:p w14:paraId="7948BE76" w14:textId="77777777" w:rsidR="00F93449" w:rsidRDefault="00F93449">
            <w:pPr>
              <w:pStyle w:val="TableParagraph"/>
              <w:spacing w:line="256" w:lineRule="auto"/>
              <w:jc w:val="center"/>
              <w:rPr>
                <w:rFonts w:ascii="Times New Roman" w:hAnsi="Times New Roman" w:cs="Times New Roman"/>
                <w:sz w:val="24"/>
                <w:szCs w:val="24"/>
              </w:rPr>
            </w:pPr>
          </w:p>
        </w:tc>
        <w:tc>
          <w:tcPr>
            <w:tcW w:w="1827" w:type="dxa"/>
            <w:tcBorders>
              <w:top w:val="single" w:sz="4" w:space="0" w:color="000000"/>
              <w:left w:val="single" w:sz="4" w:space="0" w:color="000000"/>
              <w:bottom w:val="single" w:sz="4" w:space="0" w:color="000000"/>
              <w:right w:val="single" w:sz="4" w:space="0" w:color="000000"/>
            </w:tcBorders>
            <w:hideMark/>
          </w:tcPr>
          <w:p w14:paraId="76BFB72A" w14:textId="77777777" w:rsidR="00F93449" w:rsidRDefault="00F93449">
            <w:pPr>
              <w:pStyle w:val="TableParagraph"/>
              <w:spacing w:line="256" w:lineRule="auto"/>
              <w:ind w:left="517" w:right="505"/>
              <w:jc w:val="center"/>
              <w:rPr>
                <w:rFonts w:ascii="Times New Roman" w:hAnsi="Times New Roman" w:cs="Times New Roman"/>
                <w:sz w:val="24"/>
                <w:szCs w:val="24"/>
              </w:rPr>
            </w:pPr>
            <w:r>
              <w:rPr>
                <w:rFonts w:ascii="Times New Roman" w:hAnsi="Times New Roman" w:cs="Times New Roman"/>
                <w:sz w:val="24"/>
                <w:szCs w:val="24"/>
              </w:rPr>
              <w:t>30</w:t>
            </w:r>
          </w:p>
        </w:tc>
        <w:tc>
          <w:tcPr>
            <w:tcW w:w="1947" w:type="dxa"/>
            <w:tcBorders>
              <w:top w:val="single" w:sz="4" w:space="0" w:color="000000"/>
              <w:left w:val="single" w:sz="4" w:space="0" w:color="000000"/>
              <w:bottom w:val="single" w:sz="4" w:space="0" w:color="000000"/>
              <w:right w:val="single" w:sz="4" w:space="0" w:color="000000"/>
            </w:tcBorders>
            <w:hideMark/>
          </w:tcPr>
          <w:p w14:paraId="33E2C1AA"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1</w:t>
            </w:r>
          </w:p>
        </w:tc>
      </w:tr>
      <w:tr w:rsidR="00F93449" w14:paraId="6EF26429"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hideMark/>
          </w:tcPr>
          <w:p w14:paraId="4DD9E464"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FK</w:t>
            </w:r>
          </w:p>
        </w:tc>
        <w:tc>
          <w:tcPr>
            <w:tcW w:w="2055" w:type="dxa"/>
            <w:tcBorders>
              <w:top w:val="single" w:sz="4" w:space="0" w:color="000000"/>
              <w:left w:val="single" w:sz="4" w:space="0" w:color="000000"/>
              <w:bottom w:val="single" w:sz="4" w:space="0" w:color="000000"/>
              <w:right w:val="single" w:sz="4" w:space="0" w:color="000000"/>
            </w:tcBorders>
            <w:hideMark/>
          </w:tcPr>
          <w:p w14:paraId="3B1BA8D2"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payment_id</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2F28479F"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827" w:type="dxa"/>
            <w:tcBorders>
              <w:top w:val="single" w:sz="4" w:space="0" w:color="000000"/>
              <w:left w:val="single" w:sz="4" w:space="0" w:color="000000"/>
              <w:bottom w:val="single" w:sz="4" w:space="0" w:color="000000"/>
              <w:right w:val="single" w:sz="4" w:space="0" w:color="000000"/>
            </w:tcBorders>
          </w:tcPr>
          <w:p w14:paraId="3750759B" w14:textId="77777777" w:rsidR="00F93449" w:rsidRDefault="00F93449">
            <w:pPr>
              <w:pStyle w:val="TableParagraph"/>
              <w:spacing w:line="256" w:lineRule="auto"/>
              <w:ind w:left="517" w:right="505"/>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24BC82CB"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1</w:t>
            </w:r>
          </w:p>
        </w:tc>
      </w:tr>
      <w:tr w:rsidR="00F93449" w14:paraId="3EFE5904"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hideMark/>
          </w:tcPr>
          <w:p w14:paraId="63F95E7F"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FK</w:t>
            </w:r>
          </w:p>
        </w:tc>
        <w:tc>
          <w:tcPr>
            <w:tcW w:w="2055" w:type="dxa"/>
            <w:tcBorders>
              <w:top w:val="single" w:sz="4" w:space="0" w:color="000000"/>
              <w:left w:val="single" w:sz="4" w:space="0" w:color="000000"/>
              <w:bottom w:val="single" w:sz="4" w:space="0" w:color="000000"/>
              <w:right w:val="single" w:sz="4" w:space="0" w:color="000000"/>
            </w:tcBorders>
            <w:hideMark/>
          </w:tcPr>
          <w:p w14:paraId="70AB13A9"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doctor_id</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6E1E3F51"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827" w:type="dxa"/>
            <w:tcBorders>
              <w:top w:val="single" w:sz="4" w:space="0" w:color="000000"/>
              <w:left w:val="single" w:sz="4" w:space="0" w:color="000000"/>
              <w:bottom w:val="single" w:sz="4" w:space="0" w:color="000000"/>
              <w:right w:val="single" w:sz="4" w:space="0" w:color="000000"/>
            </w:tcBorders>
          </w:tcPr>
          <w:p w14:paraId="196FE942" w14:textId="77777777" w:rsidR="00F93449" w:rsidRDefault="00F93449">
            <w:pPr>
              <w:pStyle w:val="TableParagraph"/>
              <w:spacing w:line="256" w:lineRule="auto"/>
              <w:ind w:left="517" w:right="505"/>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755452EE"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4DAC19AA" w14:textId="77777777" w:rsidTr="00F93449">
        <w:trPr>
          <w:trHeight w:val="301"/>
        </w:trPr>
        <w:tc>
          <w:tcPr>
            <w:tcW w:w="1847" w:type="dxa"/>
            <w:tcBorders>
              <w:top w:val="single" w:sz="4" w:space="0" w:color="000000"/>
              <w:left w:val="single" w:sz="4" w:space="0" w:color="000000"/>
              <w:bottom w:val="single" w:sz="4" w:space="0" w:color="000000"/>
              <w:right w:val="single" w:sz="4" w:space="0" w:color="000000"/>
            </w:tcBorders>
            <w:hideMark/>
          </w:tcPr>
          <w:p w14:paraId="3EA9BF4D" w14:textId="77777777" w:rsidR="00F93449" w:rsidRDefault="00F93449">
            <w:pPr>
              <w:jc w:val="center"/>
              <w:rPr>
                <w:rFonts w:ascii="Times New Roman" w:hAnsi="Times New Roman" w:cs="Times New Roman"/>
                <w:sz w:val="24"/>
                <w:szCs w:val="24"/>
              </w:rPr>
            </w:pPr>
            <w:r>
              <w:rPr>
                <w:rFonts w:ascii="Times New Roman" w:hAnsi="Times New Roman" w:cs="Times New Roman"/>
                <w:sz w:val="24"/>
                <w:szCs w:val="24"/>
              </w:rPr>
              <w:t>FK</w:t>
            </w:r>
          </w:p>
        </w:tc>
        <w:tc>
          <w:tcPr>
            <w:tcW w:w="2055" w:type="dxa"/>
            <w:tcBorders>
              <w:top w:val="single" w:sz="4" w:space="0" w:color="000000"/>
              <w:left w:val="single" w:sz="4" w:space="0" w:color="000000"/>
              <w:bottom w:val="single" w:sz="4" w:space="0" w:color="000000"/>
              <w:right w:val="single" w:sz="4" w:space="0" w:color="000000"/>
            </w:tcBorders>
            <w:hideMark/>
          </w:tcPr>
          <w:p w14:paraId="111CC671"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patient_id</w:t>
            </w:r>
            <w:proofErr w:type="spellEnd"/>
          </w:p>
        </w:tc>
        <w:tc>
          <w:tcPr>
            <w:tcW w:w="1730" w:type="dxa"/>
            <w:tcBorders>
              <w:top w:val="single" w:sz="4" w:space="0" w:color="000000"/>
              <w:left w:val="single" w:sz="4" w:space="0" w:color="000000"/>
              <w:bottom w:val="single" w:sz="4" w:space="0" w:color="000000"/>
              <w:right w:val="single" w:sz="4" w:space="0" w:color="000000"/>
            </w:tcBorders>
            <w:hideMark/>
          </w:tcPr>
          <w:p w14:paraId="17F58BE2" w14:textId="77777777" w:rsidR="00F93449" w:rsidRDefault="00F93449">
            <w:pPr>
              <w:pStyle w:val="TableParagraph"/>
              <w:spacing w:line="25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827" w:type="dxa"/>
            <w:tcBorders>
              <w:top w:val="single" w:sz="4" w:space="0" w:color="000000"/>
              <w:left w:val="single" w:sz="4" w:space="0" w:color="000000"/>
              <w:bottom w:val="single" w:sz="4" w:space="0" w:color="000000"/>
              <w:right w:val="single" w:sz="4" w:space="0" w:color="000000"/>
            </w:tcBorders>
          </w:tcPr>
          <w:p w14:paraId="420424BC" w14:textId="77777777" w:rsidR="00F93449" w:rsidRDefault="00F93449">
            <w:pPr>
              <w:pStyle w:val="TableParagraph"/>
              <w:spacing w:line="256" w:lineRule="auto"/>
              <w:ind w:left="517" w:right="505"/>
              <w:jc w:val="center"/>
              <w:rPr>
                <w:rFonts w:ascii="Times New Roman" w:hAnsi="Times New Roman" w:cs="Times New Roman"/>
                <w:sz w:val="24"/>
                <w:szCs w:val="24"/>
              </w:rPr>
            </w:pPr>
          </w:p>
        </w:tc>
        <w:tc>
          <w:tcPr>
            <w:tcW w:w="1947" w:type="dxa"/>
            <w:tcBorders>
              <w:top w:val="single" w:sz="4" w:space="0" w:color="000000"/>
              <w:left w:val="single" w:sz="4" w:space="0" w:color="000000"/>
              <w:bottom w:val="single" w:sz="4" w:space="0" w:color="000000"/>
              <w:right w:val="single" w:sz="4" w:space="0" w:color="000000"/>
            </w:tcBorders>
            <w:hideMark/>
          </w:tcPr>
          <w:p w14:paraId="34020CA6" w14:textId="77777777" w:rsidR="00F93449" w:rsidRDefault="00F93449">
            <w:pPr>
              <w:pStyle w:val="TableParagraph"/>
              <w:spacing w:line="256" w:lineRule="auto"/>
              <w:ind w:left="10"/>
              <w:jc w:val="center"/>
              <w:rPr>
                <w:rFonts w:ascii="Times New Roman" w:hAnsi="Times New Roman" w:cs="Times New Roman"/>
                <w:w w:val="99"/>
                <w:sz w:val="24"/>
                <w:szCs w:val="24"/>
              </w:rPr>
            </w:pPr>
            <w:r>
              <w:rPr>
                <w:rFonts w:ascii="Times New Roman" w:hAnsi="Times New Roman" w:cs="Times New Roman"/>
                <w:w w:val="99"/>
                <w:sz w:val="24"/>
                <w:szCs w:val="24"/>
              </w:rPr>
              <w:t>0</w:t>
            </w:r>
          </w:p>
        </w:tc>
      </w:tr>
    </w:tbl>
    <w:p w14:paraId="5E617509" w14:textId="77777777" w:rsidR="00F93449" w:rsidRDefault="00F93449" w:rsidP="00F93449">
      <w:pPr>
        <w:jc w:val="center"/>
        <w:rPr>
          <w:rFonts w:ascii="Times New Roman" w:hAnsi="Times New Roman" w:cs="Times New Roman"/>
          <w:sz w:val="24"/>
          <w:szCs w:val="24"/>
          <w:lang w:val="en-US" w:eastAsia="en-US"/>
        </w:rPr>
      </w:pPr>
    </w:p>
    <w:p w14:paraId="5BD3B1C9" w14:textId="77777777" w:rsidR="00F93449" w:rsidRDefault="00F93449" w:rsidP="00F93449">
      <w:pPr>
        <w:jc w:val="center"/>
        <w:rPr>
          <w:rFonts w:ascii="Times New Roman" w:hAnsi="Times New Roman" w:cs="Times New Roman"/>
          <w:sz w:val="24"/>
          <w:szCs w:val="24"/>
          <w:lang w:val="en-US"/>
        </w:rPr>
      </w:pPr>
    </w:p>
    <w:p w14:paraId="63584BDA" w14:textId="77777777" w:rsidR="00F93449" w:rsidRDefault="00F93449" w:rsidP="00F93449">
      <w:pPr>
        <w:jc w:val="center"/>
        <w:rPr>
          <w:rFonts w:ascii="Times New Roman" w:hAnsi="Times New Roman" w:cs="Times New Roman"/>
          <w:sz w:val="24"/>
          <w:szCs w:val="24"/>
          <w:lang w:val="en-US"/>
        </w:rPr>
      </w:pPr>
    </w:p>
    <w:p w14:paraId="4D62D03F" w14:textId="77777777" w:rsidR="00F93449" w:rsidRDefault="00F93449" w:rsidP="00F93449">
      <w:pPr>
        <w:jc w:val="center"/>
        <w:rPr>
          <w:rFonts w:ascii="Times New Roman" w:hAnsi="Times New Roman" w:cs="Times New Roman"/>
          <w:sz w:val="24"/>
          <w:szCs w:val="24"/>
          <w:lang w:val="en-US"/>
        </w:rPr>
      </w:pPr>
    </w:p>
    <w:p w14:paraId="62DBE9DC" w14:textId="77777777" w:rsidR="00F93449" w:rsidRDefault="00F93449" w:rsidP="00F93449">
      <w:pPr>
        <w:jc w:val="center"/>
        <w:rPr>
          <w:rFonts w:ascii="Times New Roman" w:hAnsi="Times New Roman" w:cs="Times New Roman"/>
          <w:b/>
          <w:sz w:val="24"/>
          <w:szCs w:val="24"/>
        </w:rPr>
      </w:pPr>
      <w:r>
        <w:rPr>
          <w:rFonts w:ascii="Times New Roman" w:hAnsi="Times New Roman" w:cs="Times New Roman"/>
          <w:b/>
          <w:sz w:val="24"/>
          <w:szCs w:val="24"/>
        </w:rPr>
        <w:t>Table : Doctor Timetable</w:t>
      </w:r>
    </w:p>
    <w:tbl>
      <w:tblPr>
        <w:tblW w:w="9405"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2386"/>
        <w:gridCol w:w="1720"/>
        <w:gridCol w:w="1722"/>
        <w:gridCol w:w="1835"/>
      </w:tblGrid>
      <w:tr w:rsidR="00F93449" w14:paraId="6E04239C" w14:textId="77777777" w:rsidTr="00F93449">
        <w:trPr>
          <w:trHeight w:val="827"/>
        </w:trPr>
        <w:tc>
          <w:tcPr>
            <w:tcW w:w="1740" w:type="dxa"/>
            <w:tcBorders>
              <w:top w:val="single" w:sz="4" w:space="0" w:color="000000"/>
              <w:left w:val="single" w:sz="4" w:space="0" w:color="000000"/>
              <w:bottom w:val="single" w:sz="4" w:space="0" w:color="000000"/>
              <w:right w:val="single" w:sz="4" w:space="0" w:color="000000"/>
            </w:tcBorders>
            <w:hideMark/>
          </w:tcPr>
          <w:p w14:paraId="29A7891F" w14:textId="77777777" w:rsidR="00F93449" w:rsidRDefault="00F93449">
            <w:pPr>
              <w:pStyle w:val="TableParagraph"/>
              <w:spacing w:line="256" w:lineRule="auto"/>
              <w:ind w:left="321" w:right="295"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2384" w:type="dxa"/>
            <w:tcBorders>
              <w:top w:val="single" w:sz="4" w:space="0" w:color="000000"/>
              <w:left w:val="single" w:sz="4" w:space="0" w:color="000000"/>
              <w:bottom w:val="single" w:sz="4" w:space="0" w:color="000000"/>
              <w:right w:val="single" w:sz="4" w:space="0" w:color="000000"/>
            </w:tcBorders>
            <w:hideMark/>
          </w:tcPr>
          <w:p w14:paraId="1B4428D4"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719" w:type="dxa"/>
            <w:tcBorders>
              <w:top w:val="single" w:sz="4" w:space="0" w:color="000000"/>
              <w:left w:val="single" w:sz="4" w:space="0" w:color="000000"/>
              <w:bottom w:val="single" w:sz="4" w:space="0" w:color="000000"/>
              <w:right w:val="single" w:sz="4" w:space="0" w:color="000000"/>
            </w:tcBorders>
            <w:hideMark/>
          </w:tcPr>
          <w:p w14:paraId="20DF1A32"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Data Type</w:t>
            </w:r>
          </w:p>
        </w:tc>
        <w:tc>
          <w:tcPr>
            <w:tcW w:w="1721" w:type="dxa"/>
            <w:tcBorders>
              <w:top w:val="single" w:sz="4" w:space="0" w:color="000000"/>
              <w:left w:val="single" w:sz="4" w:space="0" w:color="000000"/>
              <w:bottom w:val="single" w:sz="4" w:space="0" w:color="000000"/>
              <w:right w:val="single" w:sz="4" w:space="0" w:color="000000"/>
            </w:tcBorders>
            <w:hideMark/>
          </w:tcPr>
          <w:p w14:paraId="29FCA717" w14:textId="77777777" w:rsidR="00F93449" w:rsidRDefault="00F93449">
            <w:pPr>
              <w:pStyle w:val="TableParagraph"/>
              <w:spacing w:line="256" w:lineRule="auto"/>
              <w:ind w:left="471" w:right="465"/>
              <w:jc w:val="center"/>
              <w:rPr>
                <w:rFonts w:ascii="Times New Roman" w:hAnsi="Times New Roman" w:cs="Times New Roman"/>
                <w:sz w:val="24"/>
                <w:szCs w:val="24"/>
              </w:rPr>
            </w:pPr>
            <w:r>
              <w:rPr>
                <w:rFonts w:ascii="Times New Roman" w:hAnsi="Times New Roman" w:cs="Times New Roman"/>
                <w:sz w:val="24"/>
                <w:szCs w:val="24"/>
              </w:rPr>
              <w:t>Length</w:t>
            </w:r>
          </w:p>
        </w:tc>
        <w:tc>
          <w:tcPr>
            <w:tcW w:w="1834" w:type="dxa"/>
            <w:tcBorders>
              <w:top w:val="single" w:sz="4" w:space="0" w:color="000000"/>
              <w:left w:val="single" w:sz="4" w:space="0" w:color="000000"/>
              <w:bottom w:val="single" w:sz="4" w:space="0" w:color="000000"/>
              <w:right w:val="single" w:sz="4" w:space="0" w:color="000000"/>
            </w:tcBorders>
            <w:hideMark/>
          </w:tcPr>
          <w:p w14:paraId="5CA2D64D" w14:textId="77777777" w:rsidR="00F93449" w:rsidRDefault="00F93449">
            <w:pPr>
              <w:pStyle w:val="TableParagraph"/>
              <w:spacing w:line="256" w:lineRule="auto"/>
              <w:ind w:left="167" w:right="142" w:firstLine="220"/>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2DF70801"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hideMark/>
          </w:tcPr>
          <w:p w14:paraId="2FD6F722" w14:textId="77777777" w:rsidR="00F93449" w:rsidRDefault="00F93449">
            <w:pPr>
              <w:pStyle w:val="TableParagraph"/>
              <w:spacing w:line="256" w:lineRule="auto"/>
              <w:ind w:left="480" w:right="469"/>
              <w:jc w:val="center"/>
              <w:rPr>
                <w:rFonts w:ascii="Times New Roman" w:hAnsi="Times New Roman" w:cs="Times New Roman"/>
                <w:sz w:val="24"/>
                <w:szCs w:val="24"/>
              </w:rPr>
            </w:pPr>
            <w:r>
              <w:rPr>
                <w:rFonts w:ascii="Times New Roman" w:hAnsi="Times New Roman" w:cs="Times New Roman"/>
                <w:sz w:val="24"/>
                <w:szCs w:val="24"/>
              </w:rPr>
              <w:t>PK</w:t>
            </w:r>
          </w:p>
        </w:tc>
        <w:tc>
          <w:tcPr>
            <w:tcW w:w="2384" w:type="dxa"/>
            <w:tcBorders>
              <w:top w:val="single" w:sz="4" w:space="0" w:color="000000"/>
              <w:left w:val="single" w:sz="4" w:space="0" w:color="000000"/>
              <w:bottom w:val="single" w:sz="4" w:space="0" w:color="000000"/>
              <w:right w:val="single" w:sz="4" w:space="0" w:color="000000"/>
            </w:tcBorders>
            <w:hideMark/>
          </w:tcPr>
          <w:p w14:paraId="64D396B6"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timetable_id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2449A946"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1721" w:type="dxa"/>
            <w:tcBorders>
              <w:top w:val="single" w:sz="4" w:space="0" w:color="000000"/>
              <w:left w:val="single" w:sz="4" w:space="0" w:color="000000"/>
              <w:bottom w:val="single" w:sz="4" w:space="0" w:color="000000"/>
              <w:right w:val="single" w:sz="4" w:space="0" w:color="000000"/>
            </w:tcBorders>
          </w:tcPr>
          <w:p w14:paraId="38EF9E26"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5B92E8BA"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1412D94C"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hideMark/>
          </w:tcPr>
          <w:p w14:paraId="78FADF6F"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FK</w:t>
            </w:r>
          </w:p>
        </w:tc>
        <w:tc>
          <w:tcPr>
            <w:tcW w:w="2384" w:type="dxa"/>
            <w:tcBorders>
              <w:top w:val="single" w:sz="4" w:space="0" w:color="000000"/>
              <w:left w:val="single" w:sz="4" w:space="0" w:color="000000"/>
              <w:bottom w:val="single" w:sz="4" w:space="0" w:color="000000"/>
              <w:right w:val="single" w:sz="4" w:space="0" w:color="000000"/>
            </w:tcBorders>
            <w:hideMark/>
          </w:tcPr>
          <w:p w14:paraId="4B5A93B1" w14:textId="77777777" w:rsidR="00F93449" w:rsidRDefault="00F93449">
            <w:pPr>
              <w:pStyle w:val="TableParagraph"/>
              <w:spacing w:before="2" w:line="256" w:lineRule="auto"/>
              <w:ind w:left="107"/>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doctor_id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6CE0DC91"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time</w:t>
            </w:r>
          </w:p>
        </w:tc>
        <w:tc>
          <w:tcPr>
            <w:tcW w:w="1721" w:type="dxa"/>
            <w:tcBorders>
              <w:top w:val="single" w:sz="4" w:space="0" w:color="000000"/>
              <w:left w:val="single" w:sz="4" w:space="0" w:color="000000"/>
              <w:bottom w:val="single" w:sz="4" w:space="0" w:color="000000"/>
              <w:right w:val="single" w:sz="4" w:space="0" w:color="000000"/>
            </w:tcBorders>
          </w:tcPr>
          <w:p w14:paraId="097A9CC4"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3FDCC8DF"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4B376139"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tcPr>
          <w:p w14:paraId="3226FA9F"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1C698094"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Start_time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167666F0"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Time</w:t>
            </w:r>
          </w:p>
        </w:tc>
        <w:tc>
          <w:tcPr>
            <w:tcW w:w="1721" w:type="dxa"/>
            <w:tcBorders>
              <w:top w:val="single" w:sz="4" w:space="0" w:color="000000"/>
              <w:left w:val="single" w:sz="4" w:space="0" w:color="000000"/>
              <w:bottom w:val="single" w:sz="4" w:space="0" w:color="000000"/>
              <w:right w:val="single" w:sz="4" w:space="0" w:color="000000"/>
            </w:tcBorders>
          </w:tcPr>
          <w:p w14:paraId="5757CF5E"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5EBB1C3E"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6D59BDF8"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tcPr>
          <w:p w14:paraId="2699945C"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6CDD604A"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End_time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03C3F30B"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Time</w:t>
            </w:r>
          </w:p>
        </w:tc>
        <w:tc>
          <w:tcPr>
            <w:tcW w:w="1721" w:type="dxa"/>
            <w:tcBorders>
              <w:top w:val="single" w:sz="4" w:space="0" w:color="000000"/>
              <w:left w:val="single" w:sz="4" w:space="0" w:color="000000"/>
              <w:bottom w:val="single" w:sz="4" w:space="0" w:color="000000"/>
              <w:right w:val="single" w:sz="4" w:space="0" w:color="000000"/>
            </w:tcBorders>
          </w:tcPr>
          <w:p w14:paraId="0F4F9FBA"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7CAF54EB"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0AFBE8D3"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tcPr>
          <w:p w14:paraId="26D9C403"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0B4176BE"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weekday</w:t>
            </w:r>
          </w:p>
        </w:tc>
        <w:tc>
          <w:tcPr>
            <w:tcW w:w="1719" w:type="dxa"/>
            <w:tcBorders>
              <w:top w:val="single" w:sz="4" w:space="0" w:color="000000"/>
              <w:left w:val="single" w:sz="4" w:space="0" w:color="000000"/>
              <w:bottom w:val="single" w:sz="4" w:space="0" w:color="000000"/>
              <w:right w:val="single" w:sz="4" w:space="0" w:color="000000"/>
            </w:tcBorders>
            <w:hideMark/>
          </w:tcPr>
          <w:p w14:paraId="69750DB8" w14:textId="77777777" w:rsidR="00F93449" w:rsidRDefault="00F93449">
            <w:pPr>
              <w:pStyle w:val="TableParagraph"/>
              <w:spacing w:before="2" w:line="256"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4A9C3C9C"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255</w:t>
            </w:r>
          </w:p>
        </w:tc>
        <w:tc>
          <w:tcPr>
            <w:tcW w:w="1834" w:type="dxa"/>
            <w:tcBorders>
              <w:top w:val="single" w:sz="4" w:space="0" w:color="000000"/>
              <w:left w:val="single" w:sz="4" w:space="0" w:color="000000"/>
              <w:bottom w:val="single" w:sz="4" w:space="0" w:color="000000"/>
              <w:right w:val="single" w:sz="4" w:space="0" w:color="000000"/>
            </w:tcBorders>
            <w:hideMark/>
          </w:tcPr>
          <w:p w14:paraId="66CE14AC"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07381DE6"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7D1F8E10"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3E99EA7B" w14:textId="77777777" w:rsidR="00F93449" w:rsidRDefault="00F93449">
            <w:pPr>
              <w:pStyle w:val="TableParagraph"/>
              <w:spacing w:before="1"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slot_duration</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31C55577"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int</w:t>
            </w:r>
          </w:p>
        </w:tc>
        <w:tc>
          <w:tcPr>
            <w:tcW w:w="1721" w:type="dxa"/>
            <w:tcBorders>
              <w:top w:val="single" w:sz="4" w:space="0" w:color="000000"/>
              <w:left w:val="single" w:sz="4" w:space="0" w:color="000000"/>
              <w:bottom w:val="single" w:sz="4" w:space="0" w:color="000000"/>
              <w:right w:val="single" w:sz="4" w:space="0" w:color="000000"/>
            </w:tcBorders>
          </w:tcPr>
          <w:p w14:paraId="7A6C7577"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2DE3621F" w14:textId="77777777" w:rsidR="00F93449" w:rsidRDefault="00F93449">
            <w:pPr>
              <w:pStyle w:val="TableParagraph"/>
              <w:spacing w:before="1"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7C64A5AB"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0EDFC3D8"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3968ED4B" w14:textId="77777777" w:rsidR="00F93449" w:rsidRDefault="00F93449">
            <w:pPr>
              <w:pStyle w:val="TableParagraph"/>
              <w:spacing w:before="1"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break_time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09641617"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time</w:t>
            </w:r>
          </w:p>
        </w:tc>
        <w:tc>
          <w:tcPr>
            <w:tcW w:w="1721" w:type="dxa"/>
            <w:tcBorders>
              <w:top w:val="single" w:sz="4" w:space="0" w:color="000000"/>
              <w:left w:val="single" w:sz="4" w:space="0" w:color="000000"/>
              <w:bottom w:val="single" w:sz="4" w:space="0" w:color="000000"/>
              <w:right w:val="single" w:sz="4" w:space="0" w:color="000000"/>
            </w:tcBorders>
          </w:tcPr>
          <w:p w14:paraId="5FB01A8A"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01F70417" w14:textId="77777777" w:rsidR="00F93449" w:rsidRDefault="00F93449">
            <w:pPr>
              <w:pStyle w:val="TableParagraph"/>
              <w:spacing w:before="1" w:line="256" w:lineRule="auto"/>
              <w:ind w:left="8"/>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269DD41A"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3C347D9F"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44C407EA"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status</w:t>
            </w:r>
          </w:p>
        </w:tc>
        <w:tc>
          <w:tcPr>
            <w:tcW w:w="1719" w:type="dxa"/>
            <w:tcBorders>
              <w:top w:val="single" w:sz="4" w:space="0" w:color="000000"/>
              <w:left w:val="single" w:sz="4" w:space="0" w:color="000000"/>
              <w:bottom w:val="single" w:sz="4" w:space="0" w:color="000000"/>
              <w:right w:val="single" w:sz="4" w:space="0" w:color="000000"/>
            </w:tcBorders>
            <w:hideMark/>
          </w:tcPr>
          <w:p w14:paraId="2F707CF7"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0976EB39"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255</w:t>
            </w:r>
          </w:p>
        </w:tc>
        <w:tc>
          <w:tcPr>
            <w:tcW w:w="1834" w:type="dxa"/>
            <w:tcBorders>
              <w:top w:val="single" w:sz="4" w:space="0" w:color="000000"/>
              <w:left w:val="single" w:sz="4" w:space="0" w:color="000000"/>
              <w:bottom w:val="single" w:sz="4" w:space="0" w:color="000000"/>
              <w:right w:val="single" w:sz="4" w:space="0" w:color="000000"/>
            </w:tcBorders>
            <w:hideMark/>
          </w:tcPr>
          <w:p w14:paraId="322A94DE" w14:textId="77777777" w:rsidR="00F93449" w:rsidRDefault="00F93449">
            <w:pPr>
              <w:pStyle w:val="TableParagraph"/>
              <w:spacing w:before="1" w:line="256" w:lineRule="auto"/>
              <w:ind w:left="8"/>
              <w:jc w:val="center"/>
              <w:rPr>
                <w:rFonts w:ascii="Times New Roman" w:hAnsi="Times New Roman" w:cs="Times New Roman"/>
                <w:w w:val="99"/>
                <w:sz w:val="24"/>
                <w:szCs w:val="24"/>
              </w:rPr>
            </w:pPr>
            <w:r>
              <w:rPr>
                <w:rFonts w:ascii="Times New Roman" w:hAnsi="Times New Roman" w:cs="Times New Roman"/>
                <w:w w:val="99"/>
                <w:sz w:val="24"/>
                <w:szCs w:val="24"/>
              </w:rPr>
              <w:t>0</w:t>
            </w:r>
          </w:p>
        </w:tc>
      </w:tr>
    </w:tbl>
    <w:p w14:paraId="0FDEBFEA" w14:textId="77777777" w:rsidR="00F93449" w:rsidRDefault="00F93449" w:rsidP="00F93449">
      <w:pPr>
        <w:ind w:left="380"/>
        <w:jc w:val="center"/>
        <w:rPr>
          <w:rFonts w:ascii="Times New Roman" w:hAnsi="Times New Roman" w:cs="Times New Roman"/>
          <w:b/>
          <w:sz w:val="24"/>
          <w:szCs w:val="24"/>
          <w:lang w:eastAsia="en-US"/>
        </w:rPr>
      </w:pPr>
    </w:p>
    <w:p w14:paraId="6F753F02" w14:textId="77777777" w:rsidR="00F93449" w:rsidRDefault="00F93449" w:rsidP="00F93449">
      <w:pPr>
        <w:jc w:val="center"/>
        <w:rPr>
          <w:rFonts w:ascii="Times New Roman" w:hAnsi="Times New Roman" w:cs="Times New Roman"/>
          <w:b/>
          <w:sz w:val="24"/>
          <w:szCs w:val="24"/>
        </w:rPr>
      </w:pPr>
      <w:r>
        <w:rPr>
          <w:rFonts w:ascii="Times New Roman" w:hAnsi="Times New Roman" w:cs="Times New Roman"/>
          <w:b/>
          <w:sz w:val="24"/>
          <w:szCs w:val="24"/>
        </w:rPr>
        <w:t>Table : Payments</w:t>
      </w:r>
    </w:p>
    <w:tbl>
      <w:tblPr>
        <w:tblW w:w="9405"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2"/>
        <w:gridCol w:w="2386"/>
        <w:gridCol w:w="1720"/>
        <w:gridCol w:w="1722"/>
        <w:gridCol w:w="1835"/>
      </w:tblGrid>
      <w:tr w:rsidR="00F93449" w14:paraId="7ACDEDD1" w14:textId="77777777" w:rsidTr="00F93449">
        <w:trPr>
          <w:trHeight w:val="827"/>
        </w:trPr>
        <w:tc>
          <w:tcPr>
            <w:tcW w:w="1740" w:type="dxa"/>
            <w:tcBorders>
              <w:top w:val="single" w:sz="4" w:space="0" w:color="000000"/>
              <w:left w:val="single" w:sz="4" w:space="0" w:color="000000"/>
              <w:bottom w:val="single" w:sz="4" w:space="0" w:color="000000"/>
              <w:right w:val="single" w:sz="4" w:space="0" w:color="000000"/>
            </w:tcBorders>
            <w:hideMark/>
          </w:tcPr>
          <w:p w14:paraId="7FFF291B" w14:textId="77777777" w:rsidR="00F93449" w:rsidRDefault="00F93449">
            <w:pPr>
              <w:pStyle w:val="TableParagraph"/>
              <w:spacing w:line="256" w:lineRule="auto"/>
              <w:ind w:left="321" w:right="295"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2384" w:type="dxa"/>
            <w:tcBorders>
              <w:top w:val="single" w:sz="4" w:space="0" w:color="000000"/>
              <w:left w:val="single" w:sz="4" w:space="0" w:color="000000"/>
              <w:bottom w:val="single" w:sz="4" w:space="0" w:color="000000"/>
              <w:right w:val="single" w:sz="4" w:space="0" w:color="000000"/>
            </w:tcBorders>
            <w:hideMark/>
          </w:tcPr>
          <w:p w14:paraId="7AD8FAE6"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719" w:type="dxa"/>
            <w:tcBorders>
              <w:top w:val="single" w:sz="4" w:space="0" w:color="000000"/>
              <w:left w:val="single" w:sz="4" w:space="0" w:color="000000"/>
              <w:bottom w:val="single" w:sz="4" w:space="0" w:color="000000"/>
              <w:right w:val="single" w:sz="4" w:space="0" w:color="000000"/>
            </w:tcBorders>
            <w:hideMark/>
          </w:tcPr>
          <w:p w14:paraId="711E40C3"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Data Type</w:t>
            </w:r>
          </w:p>
        </w:tc>
        <w:tc>
          <w:tcPr>
            <w:tcW w:w="1721" w:type="dxa"/>
            <w:tcBorders>
              <w:top w:val="single" w:sz="4" w:space="0" w:color="000000"/>
              <w:left w:val="single" w:sz="4" w:space="0" w:color="000000"/>
              <w:bottom w:val="single" w:sz="4" w:space="0" w:color="000000"/>
              <w:right w:val="single" w:sz="4" w:space="0" w:color="000000"/>
            </w:tcBorders>
            <w:hideMark/>
          </w:tcPr>
          <w:p w14:paraId="30A778BE" w14:textId="77777777" w:rsidR="00F93449" w:rsidRDefault="00F93449">
            <w:pPr>
              <w:pStyle w:val="TableParagraph"/>
              <w:spacing w:line="256" w:lineRule="auto"/>
              <w:ind w:left="471" w:right="465"/>
              <w:jc w:val="center"/>
              <w:rPr>
                <w:rFonts w:ascii="Times New Roman" w:hAnsi="Times New Roman" w:cs="Times New Roman"/>
                <w:sz w:val="24"/>
                <w:szCs w:val="24"/>
              </w:rPr>
            </w:pPr>
            <w:r>
              <w:rPr>
                <w:rFonts w:ascii="Times New Roman" w:hAnsi="Times New Roman" w:cs="Times New Roman"/>
                <w:sz w:val="24"/>
                <w:szCs w:val="24"/>
              </w:rPr>
              <w:t>Length</w:t>
            </w:r>
          </w:p>
        </w:tc>
        <w:tc>
          <w:tcPr>
            <w:tcW w:w="1834" w:type="dxa"/>
            <w:tcBorders>
              <w:top w:val="single" w:sz="4" w:space="0" w:color="000000"/>
              <w:left w:val="single" w:sz="4" w:space="0" w:color="000000"/>
              <w:bottom w:val="single" w:sz="4" w:space="0" w:color="000000"/>
              <w:right w:val="single" w:sz="4" w:space="0" w:color="000000"/>
            </w:tcBorders>
            <w:hideMark/>
          </w:tcPr>
          <w:p w14:paraId="23CFED43" w14:textId="77777777" w:rsidR="00F93449" w:rsidRDefault="00F93449">
            <w:pPr>
              <w:pStyle w:val="TableParagraph"/>
              <w:spacing w:line="256" w:lineRule="auto"/>
              <w:ind w:left="167" w:right="142" w:firstLine="220"/>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2F8F1998"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hideMark/>
          </w:tcPr>
          <w:p w14:paraId="492959E5" w14:textId="77777777" w:rsidR="00F93449" w:rsidRDefault="00F93449">
            <w:pPr>
              <w:pStyle w:val="TableParagraph"/>
              <w:spacing w:line="256" w:lineRule="auto"/>
              <w:ind w:left="480" w:right="469"/>
              <w:jc w:val="center"/>
              <w:rPr>
                <w:rFonts w:ascii="Times New Roman" w:hAnsi="Times New Roman" w:cs="Times New Roman"/>
                <w:sz w:val="24"/>
                <w:szCs w:val="24"/>
              </w:rPr>
            </w:pPr>
            <w:r>
              <w:rPr>
                <w:rFonts w:ascii="Times New Roman" w:hAnsi="Times New Roman" w:cs="Times New Roman"/>
                <w:sz w:val="24"/>
                <w:szCs w:val="24"/>
              </w:rPr>
              <w:t>PK</w:t>
            </w:r>
          </w:p>
        </w:tc>
        <w:tc>
          <w:tcPr>
            <w:tcW w:w="2384" w:type="dxa"/>
            <w:tcBorders>
              <w:top w:val="single" w:sz="4" w:space="0" w:color="000000"/>
              <w:left w:val="single" w:sz="4" w:space="0" w:color="000000"/>
              <w:bottom w:val="single" w:sz="4" w:space="0" w:color="000000"/>
              <w:right w:val="single" w:sz="4" w:space="0" w:color="000000"/>
            </w:tcBorders>
            <w:hideMark/>
          </w:tcPr>
          <w:p w14:paraId="526A807B" w14:textId="77777777" w:rsidR="00F93449" w:rsidRDefault="00F93449">
            <w:pPr>
              <w:pStyle w:val="TableParagraph"/>
              <w:spacing w:line="256" w:lineRule="auto"/>
              <w:ind w:left="107"/>
              <w:jc w:val="center"/>
              <w:rPr>
                <w:rFonts w:ascii="Times New Roman" w:hAnsi="Times New Roman" w:cs="Times New Roman"/>
                <w:sz w:val="24"/>
                <w:szCs w:val="24"/>
              </w:rPr>
            </w:pPr>
            <w:proofErr w:type="spellStart"/>
            <w:r>
              <w:rPr>
                <w:rFonts w:ascii="Times New Roman" w:hAnsi="Times New Roman" w:cs="Times New Roman"/>
                <w:sz w:val="24"/>
                <w:szCs w:val="24"/>
              </w:rPr>
              <w:t>Patient_id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5ACFC3CD"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int</w:t>
            </w:r>
          </w:p>
        </w:tc>
        <w:tc>
          <w:tcPr>
            <w:tcW w:w="1721" w:type="dxa"/>
            <w:tcBorders>
              <w:top w:val="single" w:sz="4" w:space="0" w:color="000000"/>
              <w:left w:val="single" w:sz="4" w:space="0" w:color="000000"/>
              <w:bottom w:val="single" w:sz="4" w:space="0" w:color="000000"/>
              <w:right w:val="single" w:sz="4" w:space="0" w:color="000000"/>
            </w:tcBorders>
          </w:tcPr>
          <w:p w14:paraId="6F97767F"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20A9DCFA"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5FF6FC76"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hideMark/>
          </w:tcPr>
          <w:p w14:paraId="1FD5AD98"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PK</w:t>
            </w:r>
          </w:p>
        </w:tc>
        <w:tc>
          <w:tcPr>
            <w:tcW w:w="2384" w:type="dxa"/>
            <w:tcBorders>
              <w:top w:val="single" w:sz="4" w:space="0" w:color="000000"/>
              <w:left w:val="single" w:sz="4" w:space="0" w:color="000000"/>
              <w:bottom w:val="single" w:sz="4" w:space="0" w:color="000000"/>
              <w:right w:val="single" w:sz="4" w:space="0" w:color="000000"/>
            </w:tcBorders>
            <w:hideMark/>
          </w:tcPr>
          <w:p w14:paraId="63715DBC" w14:textId="77777777" w:rsidR="00F93449" w:rsidRDefault="00F93449">
            <w:pPr>
              <w:pStyle w:val="TableParagraph"/>
              <w:spacing w:before="2" w:line="256" w:lineRule="auto"/>
              <w:ind w:left="107"/>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Order_id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0F25D402"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39431AFB" w14:textId="77777777" w:rsidR="00F93449" w:rsidRDefault="00F93449">
            <w:pPr>
              <w:pStyle w:val="TableParagraph"/>
              <w:spacing w:line="256" w:lineRule="auto"/>
              <w:ind w:left="0" w:firstLine="720"/>
              <w:jc w:val="center"/>
              <w:rPr>
                <w:rFonts w:ascii="Times New Roman" w:hAnsi="Times New Roman" w:cs="Times New Roman"/>
                <w:sz w:val="24"/>
                <w:szCs w:val="24"/>
              </w:rPr>
            </w:pPr>
            <w:r>
              <w:rPr>
                <w:rFonts w:ascii="Times New Roman" w:hAnsi="Times New Roman" w:cs="Times New Roman"/>
                <w:sz w:val="24"/>
                <w:szCs w:val="24"/>
              </w:rPr>
              <w:t>20</w:t>
            </w:r>
          </w:p>
        </w:tc>
        <w:tc>
          <w:tcPr>
            <w:tcW w:w="1834" w:type="dxa"/>
            <w:tcBorders>
              <w:top w:val="single" w:sz="4" w:space="0" w:color="000000"/>
              <w:left w:val="single" w:sz="4" w:space="0" w:color="000000"/>
              <w:bottom w:val="single" w:sz="4" w:space="0" w:color="000000"/>
              <w:right w:val="single" w:sz="4" w:space="0" w:color="000000"/>
            </w:tcBorders>
            <w:hideMark/>
          </w:tcPr>
          <w:p w14:paraId="5E6EE93F"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2D212BAB" w14:textId="77777777" w:rsidTr="00F93449">
        <w:trPr>
          <w:trHeight w:val="438"/>
        </w:trPr>
        <w:tc>
          <w:tcPr>
            <w:tcW w:w="1740" w:type="dxa"/>
            <w:tcBorders>
              <w:top w:val="single" w:sz="4" w:space="0" w:color="000000"/>
              <w:left w:val="single" w:sz="4" w:space="0" w:color="000000"/>
              <w:bottom w:val="single" w:sz="4" w:space="0" w:color="000000"/>
              <w:right w:val="single" w:sz="4" w:space="0" w:color="000000"/>
            </w:tcBorders>
          </w:tcPr>
          <w:p w14:paraId="21402E42"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363B6954"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color w:val="000000"/>
                <w:sz w:val="24"/>
                <w:szCs w:val="24"/>
                <w:shd w:val="clear" w:color="auto" w:fill="F8F9FA"/>
              </w:rPr>
              <w:t>amount</w:t>
            </w:r>
          </w:p>
        </w:tc>
        <w:tc>
          <w:tcPr>
            <w:tcW w:w="1719" w:type="dxa"/>
            <w:tcBorders>
              <w:top w:val="single" w:sz="4" w:space="0" w:color="000000"/>
              <w:left w:val="single" w:sz="4" w:space="0" w:color="000000"/>
              <w:bottom w:val="single" w:sz="4" w:space="0" w:color="000000"/>
              <w:right w:val="single" w:sz="4" w:space="0" w:color="000000"/>
            </w:tcBorders>
            <w:hideMark/>
          </w:tcPr>
          <w:p w14:paraId="20447CB5"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color w:val="000000"/>
                <w:sz w:val="24"/>
                <w:szCs w:val="24"/>
                <w:shd w:val="clear" w:color="auto" w:fill="F8F9FA"/>
              </w:rPr>
              <w:t>number</w:t>
            </w:r>
          </w:p>
        </w:tc>
        <w:tc>
          <w:tcPr>
            <w:tcW w:w="1721" w:type="dxa"/>
            <w:tcBorders>
              <w:top w:val="single" w:sz="4" w:space="0" w:color="000000"/>
              <w:left w:val="single" w:sz="4" w:space="0" w:color="000000"/>
              <w:bottom w:val="single" w:sz="4" w:space="0" w:color="000000"/>
              <w:right w:val="single" w:sz="4" w:space="0" w:color="000000"/>
            </w:tcBorders>
            <w:hideMark/>
          </w:tcPr>
          <w:p w14:paraId="7E70E046"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834" w:type="dxa"/>
            <w:tcBorders>
              <w:top w:val="single" w:sz="4" w:space="0" w:color="000000"/>
              <w:left w:val="single" w:sz="4" w:space="0" w:color="000000"/>
              <w:bottom w:val="single" w:sz="4" w:space="0" w:color="000000"/>
              <w:right w:val="single" w:sz="4" w:space="0" w:color="000000"/>
            </w:tcBorders>
            <w:hideMark/>
          </w:tcPr>
          <w:p w14:paraId="4B58EA4B" w14:textId="77777777" w:rsidR="00F93449" w:rsidRDefault="00F93449">
            <w:pPr>
              <w:pStyle w:val="TableParagraph"/>
              <w:spacing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4844D1FA"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tcPr>
          <w:p w14:paraId="6C951297"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2DF71208" w14:textId="77777777" w:rsidR="00F93449" w:rsidRDefault="00F93449">
            <w:pPr>
              <w:pStyle w:val="TableParagraph"/>
              <w:spacing w:before="2" w:line="256" w:lineRule="auto"/>
              <w:ind w:left="107"/>
              <w:jc w:val="center"/>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8F9FA"/>
              </w:rPr>
              <w:t>amount_paid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14:paraId="7A7B9B63"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color w:val="000000"/>
                <w:sz w:val="24"/>
                <w:szCs w:val="24"/>
                <w:shd w:val="clear" w:color="auto" w:fill="F8F9FA"/>
              </w:rPr>
              <w:t>number</w:t>
            </w:r>
          </w:p>
        </w:tc>
        <w:tc>
          <w:tcPr>
            <w:tcW w:w="1721" w:type="dxa"/>
            <w:tcBorders>
              <w:top w:val="single" w:sz="4" w:space="0" w:color="000000"/>
              <w:left w:val="single" w:sz="4" w:space="0" w:color="000000"/>
              <w:bottom w:val="single" w:sz="4" w:space="0" w:color="000000"/>
              <w:right w:val="single" w:sz="4" w:space="0" w:color="000000"/>
            </w:tcBorders>
            <w:hideMark/>
          </w:tcPr>
          <w:p w14:paraId="7305270A"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1834" w:type="dxa"/>
            <w:tcBorders>
              <w:top w:val="single" w:sz="4" w:space="0" w:color="000000"/>
              <w:left w:val="single" w:sz="4" w:space="0" w:color="000000"/>
              <w:bottom w:val="single" w:sz="4" w:space="0" w:color="000000"/>
              <w:right w:val="single" w:sz="4" w:space="0" w:color="000000"/>
            </w:tcBorders>
            <w:hideMark/>
          </w:tcPr>
          <w:p w14:paraId="27B79110"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18BD9D92" w14:textId="77777777" w:rsidTr="00F93449">
        <w:trPr>
          <w:trHeight w:val="441"/>
        </w:trPr>
        <w:tc>
          <w:tcPr>
            <w:tcW w:w="1740" w:type="dxa"/>
            <w:tcBorders>
              <w:top w:val="single" w:sz="4" w:space="0" w:color="000000"/>
              <w:left w:val="single" w:sz="4" w:space="0" w:color="000000"/>
              <w:bottom w:val="single" w:sz="4" w:space="0" w:color="000000"/>
              <w:right w:val="single" w:sz="4" w:space="0" w:color="000000"/>
            </w:tcBorders>
          </w:tcPr>
          <w:p w14:paraId="13384262"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hideMark/>
          </w:tcPr>
          <w:p w14:paraId="705765EB" w14:textId="77777777" w:rsidR="00F93449" w:rsidRDefault="00F934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719" w:type="dxa"/>
            <w:tcBorders>
              <w:top w:val="single" w:sz="4" w:space="0" w:color="000000"/>
              <w:left w:val="single" w:sz="4" w:space="0" w:color="000000"/>
              <w:bottom w:val="single" w:sz="4" w:space="0" w:color="000000"/>
              <w:right w:val="single" w:sz="4" w:space="0" w:color="000000"/>
            </w:tcBorders>
            <w:hideMark/>
          </w:tcPr>
          <w:p w14:paraId="63EDCAAD" w14:textId="77777777" w:rsidR="00F93449" w:rsidRDefault="00F93449">
            <w:pPr>
              <w:pStyle w:val="TableParagraph"/>
              <w:spacing w:before="2" w:line="256" w:lineRule="auto"/>
              <w:ind w:left="0"/>
              <w:jc w:val="center"/>
              <w:rPr>
                <w:rFonts w:ascii="Times New Roman" w:hAnsi="Times New Roman" w:cs="Times New Roman"/>
                <w:sz w:val="24"/>
                <w:szCs w:val="24"/>
              </w:rPr>
            </w:pPr>
            <w:r>
              <w:rPr>
                <w:rFonts w:ascii="Times New Roman" w:eastAsia="Times New Roman" w:hAnsi="Times New Roman" w:cs="Times New Roman"/>
                <w:sz w:val="24"/>
                <w:szCs w:val="24"/>
                <w:lang w:eastAsia="en-IN"/>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348534AD"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1834" w:type="dxa"/>
            <w:tcBorders>
              <w:top w:val="single" w:sz="4" w:space="0" w:color="000000"/>
              <w:left w:val="single" w:sz="4" w:space="0" w:color="000000"/>
              <w:bottom w:val="single" w:sz="4" w:space="0" w:color="000000"/>
              <w:right w:val="single" w:sz="4" w:space="0" w:color="000000"/>
            </w:tcBorders>
            <w:hideMark/>
          </w:tcPr>
          <w:p w14:paraId="7542A4EA"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3B503ED6"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3D52A78E"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tcPr>
          <w:p w14:paraId="26F2D14C" w14:textId="77777777" w:rsidR="00F93449" w:rsidRDefault="00F93449">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razorpay_order_id</w:t>
            </w:r>
            <w:proofErr w:type="spellEnd"/>
          </w:p>
          <w:p w14:paraId="4C541ADD" w14:textId="77777777" w:rsidR="00F93449" w:rsidRDefault="00F93449">
            <w:pPr>
              <w:pStyle w:val="TableParagraph"/>
              <w:spacing w:before="1" w:line="256" w:lineRule="auto"/>
              <w:ind w:left="107"/>
              <w:jc w:val="center"/>
              <w:rPr>
                <w:rFonts w:ascii="Times New Roman" w:hAnsi="Times New Roman" w:cs="Times New Roman"/>
                <w:sz w:val="24"/>
                <w:szCs w:val="24"/>
              </w:rPr>
            </w:pPr>
          </w:p>
        </w:tc>
        <w:tc>
          <w:tcPr>
            <w:tcW w:w="1719" w:type="dxa"/>
            <w:tcBorders>
              <w:top w:val="single" w:sz="4" w:space="0" w:color="000000"/>
              <w:left w:val="single" w:sz="4" w:space="0" w:color="000000"/>
              <w:bottom w:val="single" w:sz="4" w:space="0" w:color="000000"/>
              <w:right w:val="single" w:sz="4" w:space="0" w:color="000000"/>
            </w:tcBorders>
            <w:hideMark/>
          </w:tcPr>
          <w:p w14:paraId="51976A59"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eastAsia="Times New Roman" w:hAnsi="Times New Roman" w:cs="Times New Roman"/>
                <w:sz w:val="24"/>
                <w:szCs w:val="24"/>
                <w:lang w:eastAsia="en-IN"/>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38D7BEE9"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34" w:type="dxa"/>
            <w:tcBorders>
              <w:top w:val="single" w:sz="4" w:space="0" w:color="000000"/>
              <w:left w:val="single" w:sz="4" w:space="0" w:color="000000"/>
              <w:bottom w:val="single" w:sz="4" w:space="0" w:color="000000"/>
              <w:right w:val="single" w:sz="4" w:space="0" w:color="000000"/>
            </w:tcBorders>
            <w:hideMark/>
          </w:tcPr>
          <w:p w14:paraId="47C3BDAC" w14:textId="77777777" w:rsidR="00F93449" w:rsidRDefault="00F93449">
            <w:pPr>
              <w:pStyle w:val="TableParagraph"/>
              <w:spacing w:before="1"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66143CFA"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108758EF"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tcPr>
          <w:p w14:paraId="336B7D5A" w14:textId="77777777" w:rsidR="00F93449" w:rsidRDefault="00F93449">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razorpay_payment_id</w:t>
            </w:r>
            <w:proofErr w:type="spellEnd"/>
          </w:p>
          <w:p w14:paraId="3DB4A5D6" w14:textId="77777777" w:rsidR="00F93449" w:rsidRDefault="00F93449">
            <w:pPr>
              <w:pStyle w:val="TableParagraph"/>
              <w:spacing w:before="1" w:line="256" w:lineRule="auto"/>
              <w:ind w:left="107"/>
              <w:jc w:val="center"/>
              <w:rPr>
                <w:rFonts w:ascii="Times New Roman" w:hAnsi="Times New Roman" w:cs="Times New Roman"/>
                <w:sz w:val="24"/>
                <w:szCs w:val="24"/>
              </w:rPr>
            </w:pPr>
          </w:p>
        </w:tc>
        <w:tc>
          <w:tcPr>
            <w:tcW w:w="1719" w:type="dxa"/>
            <w:tcBorders>
              <w:top w:val="single" w:sz="4" w:space="0" w:color="000000"/>
              <w:left w:val="single" w:sz="4" w:space="0" w:color="000000"/>
              <w:bottom w:val="single" w:sz="4" w:space="0" w:color="000000"/>
              <w:right w:val="single" w:sz="4" w:space="0" w:color="000000"/>
            </w:tcBorders>
            <w:hideMark/>
          </w:tcPr>
          <w:p w14:paraId="564AC8CD"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eastAsia="Times New Roman" w:hAnsi="Times New Roman" w:cs="Times New Roman"/>
                <w:sz w:val="24"/>
                <w:szCs w:val="24"/>
                <w:lang w:eastAsia="en-IN"/>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0E0633F2"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34" w:type="dxa"/>
            <w:tcBorders>
              <w:top w:val="single" w:sz="4" w:space="0" w:color="000000"/>
              <w:left w:val="single" w:sz="4" w:space="0" w:color="000000"/>
              <w:bottom w:val="single" w:sz="4" w:space="0" w:color="000000"/>
              <w:right w:val="single" w:sz="4" w:space="0" w:color="000000"/>
            </w:tcBorders>
            <w:hideMark/>
          </w:tcPr>
          <w:p w14:paraId="1F038BBB" w14:textId="77777777" w:rsidR="00F93449" w:rsidRDefault="00F93449">
            <w:pPr>
              <w:pStyle w:val="TableParagraph"/>
              <w:spacing w:before="1" w:line="256" w:lineRule="auto"/>
              <w:ind w:left="8"/>
              <w:jc w:val="center"/>
              <w:rPr>
                <w:rFonts w:ascii="Times New Roman" w:hAnsi="Times New Roman" w:cs="Times New Roman"/>
                <w:w w:val="99"/>
                <w:sz w:val="24"/>
                <w:szCs w:val="24"/>
              </w:rPr>
            </w:pPr>
            <w:r>
              <w:rPr>
                <w:rFonts w:ascii="Times New Roman" w:hAnsi="Times New Roman" w:cs="Times New Roman"/>
                <w:w w:val="99"/>
                <w:sz w:val="24"/>
                <w:szCs w:val="24"/>
              </w:rPr>
              <w:t>0</w:t>
            </w:r>
          </w:p>
        </w:tc>
      </w:tr>
      <w:tr w:rsidR="00F93449" w14:paraId="5F3D697A" w14:textId="77777777" w:rsidTr="00F93449">
        <w:trPr>
          <w:trHeight w:val="439"/>
        </w:trPr>
        <w:tc>
          <w:tcPr>
            <w:tcW w:w="1740" w:type="dxa"/>
            <w:tcBorders>
              <w:top w:val="single" w:sz="4" w:space="0" w:color="000000"/>
              <w:left w:val="single" w:sz="4" w:space="0" w:color="000000"/>
              <w:bottom w:val="single" w:sz="4" w:space="0" w:color="000000"/>
              <w:right w:val="single" w:sz="4" w:space="0" w:color="000000"/>
            </w:tcBorders>
          </w:tcPr>
          <w:p w14:paraId="31743DEE"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84" w:type="dxa"/>
            <w:tcBorders>
              <w:top w:val="single" w:sz="4" w:space="0" w:color="000000"/>
              <w:left w:val="single" w:sz="4" w:space="0" w:color="000000"/>
              <w:bottom w:val="single" w:sz="4" w:space="0" w:color="000000"/>
              <w:right w:val="single" w:sz="4" w:space="0" w:color="000000"/>
            </w:tcBorders>
          </w:tcPr>
          <w:p w14:paraId="537897A5" w14:textId="77777777" w:rsidR="00F93449" w:rsidRDefault="00F93449">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razorpay_signature</w:t>
            </w:r>
            <w:proofErr w:type="spellEnd"/>
          </w:p>
          <w:p w14:paraId="545E7A05" w14:textId="77777777" w:rsidR="00F93449" w:rsidRDefault="00F93449">
            <w:pPr>
              <w:spacing w:after="0" w:line="240" w:lineRule="auto"/>
              <w:jc w:val="center"/>
              <w:rPr>
                <w:rFonts w:ascii="Times New Roman" w:eastAsia="Times New Roman" w:hAnsi="Times New Roman" w:cs="Times New Roman"/>
                <w:sz w:val="24"/>
                <w:szCs w:val="24"/>
              </w:rPr>
            </w:pPr>
          </w:p>
        </w:tc>
        <w:tc>
          <w:tcPr>
            <w:tcW w:w="1719" w:type="dxa"/>
            <w:tcBorders>
              <w:top w:val="single" w:sz="4" w:space="0" w:color="000000"/>
              <w:left w:val="single" w:sz="4" w:space="0" w:color="000000"/>
              <w:bottom w:val="single" w:sz="4" w:space="0" w:color="000000"/>
              <w:right w:val="single" w:sz="4" w:space="0" w:color="000000"/>
            </w:tcBorders>
            <w:hideMark/>
          </w:tcPr>
          <w:p w14:paraId="477BECEE" w14:textId="77777777" w:rsidR="00F93449" w:rsidRDefault="00F93449">
            <w:pPr>
              <w:pStyle w:val="TableParagraph"/>
              <w:spacing w:before="1" w:line="256" w:lineRule="auto"/>
              <w:ind w:left="107"/>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721" w:type="dxa"/>
            <w:tcBorders>
              <w:top w:val="single" w:sz="4" w:space="0" w:color="000000"/>
              <w:left w:val="single" w:sz="4" w:space="0" w:color="000000"/>
              <w:bottom w:val="single" w:sz="4" w:space="0" w:color="000000"/>
              <w:right w:val="single" w:sz="4" w:space="0" w:color="000000"/>
            </w:tcBorders>
            <w:hideMark/>
          </w:tcPr>
          <w:p w14:paraId="783D3B80"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1834" w:type="dxa"/>
            <w:tcBorders>
              <w:top w:val="single" w:sz="4" w:space="0" w:color="000000"/>
              <w:left w:val="single" w:sz="4" w:space="0" w:color="000000"/>
              <w:bottom w:val="single" w:sz="4" w:space="0" w:color="000000"/>
              <w:right w:val="single" w:sz="4" w:space="0" w:color="000000"/>
            </w:tcBorders>
            <w:hideMark/>
          </w:tcPr>
          <w:p w14:paraId="6020A3EB" w14:textId="77777777" w:rsidR="00F93449" w:rsidRDefault="00F93449">
            <w:pPr>
              <w:pStyle w:val="TableParagraph"/>
              <w:spacing w:before="1" w:line="256" w:lineRule="auto"/>
              <w:ind w:left="8"/>
              <w:jc w:val="center"/>
              <w:rPr>
                <w:rFonts w:ascii="Times New Roman" w:hAnsi="Times New Roman" w:cs="Times New Roman"/>
                <w:w w:val="99"/>
                <w:sz w:val="24"/>
                <w:szCs w:val="24"/>
              </w:rPr>
            </w:pPr>
            <w:r>
              <w:rPr>
                <w:rFonts w:ascii="Times New Roman" w:hAnsi="Times New Roman" w:cs="Times New Roman"/>
                <w:w w:val="99"/>
                <w:sz w:val="24"/>
                <w:szCs w:val="24"/>
              </w:rPr>
              <w:t>0</w:t>
            </w:r>
          </w:p>
        </w:tc>
      </w:tr>
    </w:tbl>
    <w:p w14:paraId="47863A19" w14:textId="77777777" w:rsidR="00F93449" w:rsidRDefault="00F93449" w:rsidP="00F93449">
      <w:pPr>
        <w:rPr>
          <w:rFonts w:ascii="Times New Roman" w:hAnsi="Times New Roman" w:cs="Times New Roman"/>
          <w:b/>
          <w:sz w:val="24"/>
          <w:szCs w:val="24"/>
        </w:rPr>
      </w:pPr>
    </w:p>
    <w:p w14:paraId="036FADB3" w14:textId="77777777" w:rsidR="00F93449" w:rsidRDefault="00F93449" w:rsidP="00F93449">
      <w:pPr>
        <w:jc w:val="center"/>
        <w:rPr>
          <w:rFonts w:ascii="Times New Roman" w:hAnsi="Times New Roman" w:cs="Times New Roman"/>
          <w:b/>
          <w:sz w:val="24"/>
          <w:szCs w:val="24"/>
        </w:rPr>
      </w:pPr>
      <w:r>
        <w:rPr>
          <w:rFonts w:ascii="Times New Roman" w:hAnsi="Times New Roman" w:cs="Times New Roman"/>
          <w:b/>
          <w:sz w:val="24"/>
          <w:szCs w:val="24"/>
        </w:rPr>
        <w:t xml:space="preserve">Table : </w:t>
      </w:r>
      <w:proofErr w:type="spellStart"/>
      <w:r>
        <w:rPr>
          <w:rFonts w:ascii="Times New Roman" w:hAnsi="Times New Roman" w:cs="Times New Roman"/>
          <w:b/>
          <w:sz w:val="24"/>
          <w:szCs w:val="24"/>
        </w:rPr>
        <w:t>appointment_images</w:t>
      </w:r>
      <w:proofErr w:type="spellEnd"/>
    </w:p>
    <w:tbl>
      <w:tblPr>
        <w:tblW w:w="945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0"/>
        <w:gridCol w:w="2398"/>
        <w:gridCol w:w="1728"/>
        <w:gridCol w:w="1730"/>
        <w:gridCol w:w="1844"/>
      </w:tblGrid>
      <w:tr w:rsidR="00F93449" w14:paraId="69CEDF69" w14:textId="77777777" w:rsidTr="00F93449">
        <w:trPr>
          <w:trHeight w:val="840"/>
        </w:trPr>
        <w:tc>
          <w:tcPr>
            <w:tcW w:w="1751" w:type="dxa"/>
            <w:tcBorders>
              <w:top w:val="single" w:sz="4" w:space="0" w:color="000000"/>
              <w:left w:val="single" w:sz="4" w:space="0" w:color="000000"/>
              <w:bottom w:val="single" w:sz="4" w:space="0" w:color="000000"/>
              <w:right w:val="single" w:sz="4" w:space="0" w:color="000000"/>
            </w:tcBorders>
            <w:hideMark/>
          </w:tcPr>
          <w:p w14:paraId="6E674C9E" w14:textId="77777777" w:rsidR="00F93449" w:rsidRDefault="00F93449">
            <w:pPr>
              <w:pStyle w:val="TableParagraph"/>
              <w:spacing w:line="256" w:lineRule="auto"/>
              <w:ind w:left="321" w:right="295" w:firstLine="7"/>
              <w:jc w:val="center"/>
              <w:rPr>
                <w:rFonts w:ascii="Times New Roman" w:hAnsi="Times New Roman" w:cs="Times New Roman"/>
                <w:sz w:val="24"/>
                <w:szCs w:val="24"/>
              </w:rPr>
            </w:pPr>
            <w:r>
              <w:rPr>
                <w:rFonts w:ascii="Times New Roman" w:hAnsi="Times New Roman" w:cs="Times New Roman"/>
                <w:sz w:val="24"/>
                <w:szCs w:val="24"/>
              </w:rPr>
              <w:t>Key Type/ Constraint</w:t>
            </w:r>
          </w:p>
        </w:tc>
        <w:tc>
          <w:tcPr>
            <w:tcW w:w="2399" w:type="dxa"/>
            <w:tcBorders>
              <w:top w:val="single" w:sz="4" w:space="0" w:color="000000"/>
              <w:left w:val="single" w:sz="4" w:space="0" w:color="000000"/>
              <w:bottom w:val="single" w:sz="4" w:space="0" w:color="000000"/>
              <w:right w:val="single" w:sz="4" w:space="0" w:color="000000"/>
            </w:tcBorders>
            <w:hideMark/>
          </w:tcPr>
          <w:p w14:paraId="0BF34A21"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Column Name</w:t>
            </w:r>
          </w:p>
        </w:tc>
        <w:tc>
          <w:tcPr>
            <w:tcW w:w="1729" w:type="dxa"/>
            <w:tcBorders>
              <w:top w:val="single" w:sz="4" w:space="0" w:color="000000"/>
              <w:left w:val="single" w:sz="4" w:space="0" w:color="000000"/>
              <w:bottom w:val="single" w:sz="4" w:space="0" w:color="000000"/>
              <w:right w:val="single" w:sz="4" w:space="0" w:color="000000"/>
            </w:tcBorders>
            <w:hideMark/>
          </w:tcPr>
          <w:p w14:paraId="0F6F89DD" w14:textId="77777777" w:rsidR="00F93449" w:rsidRDefault="00F93449">
            <w:pPr>
              <w:pStyle w:val="TableParagraph"/>
              <w:spacing w:line="256" w:lineRule="auto"/>
              <w:ind w:left="107"/>
              <w:jc w:val="center"/>
              <w:rPr>
                <w:rFonts w:ascii="Times New Roman" w:hAnsi="Times New Roman" w:cs="Times New Roman"/>
                <w:sz w:val="24"/>
                <w:szCs w:val="24"/>
              </w:rPr>
            </w:pPr>
            <w:r>
              <w:rPr>
                <w:rFonts w:ascii="Times New Roman" w:hAnsi="Times New Roman" w:cs="Times New Roman"/>
                <w:sz w:val="24"/>
                <w:szCs w:val="24"/>
              </w:rPr>
              <w:t>Data Type</w:t>
            </w:r>
          </w:p>
        </w:tc>
        <w:tc>
          <w:tcPr>
            <w:tcW w:w="1731" w:type="dxa"/>
            <w:tcBorders>
              <w:top w:val="single" w:sz="4" w:space="0" w:color="000000"/>
              <w:left w:val="single" w:sz="4" w:space="0" w:color="000000"/>
              <w:bottom w:val="single" w:sz="4" w:space="0" w:color="000000"/>
              <w:right w:val="single" w:sz="4" w:space="0" w:color="000000"/>
            </w:tcBorders>
            <w:hideMark/>
          </w:tcPr>
          <w:p w14:paraId="4508ADC4" w14:textId="77777777" w:rsidR="00F93449" w:rsidRDefault="00F93449">
            <w:pPr>
              <w:pStyle w:val="TableParagraph"/>
              <w:spacing w:line="256" w:lineRule="auto"/>
              <w:ind w:left="471" w:right="465"/>
              <w:jc w:val="center"/>
              <w:rPr>
                <w:rFonts w:ascii="Times New Roman" w:hAnsi="Times New Roman" w:cs="Times New Roman"/>
                <w:sz w:val="24"/>
                <w:szCs w:val="24"/>
              </w:rPr>
            </w:pPr>
            <w:r>
              <w:rPr>
                <w:rFonts w:ascii="Times New Roman" w:hAnsi="Times New Roman" w:cs="Times New Roman"/>
                <w:sz w:val="24"/>
                <w:szCs w:val="24"/>
              </w:rPr>
              <w:t>Length</w:t>
            </w:r>
          </w:p>
        </w:tc>
        <w:tc>
          <w:tcPr>
            <w:tcW w:w="1845" w:type="dxa"/>
            <w:tcBorders>
              <w:top w:val="single" w:sz="4" w:space="0" w:color="000000"/>
              <w:left w:val="single" w:sz="4" w:space="0" w:color="000000"/>
              <w:bottom w:val="single" w:sz="4" w:space="0" w:color="000000"/>
              <w:right w:val="single" w:sz="4" w:space="0" w:color="000000"/>
            </w:tcBorders>
            <w:hideMark/>
          </w:tcPr>
          <w:p w14:paraId="78FF00CE" w14:textId="77777777" w:rsidR="00F93449" w:rsidRDefault="00F93449">
            <w:pPr>
              <w:pStyle w:val="TableParagraph"/>
              <w:spacing w:line="256" w:lineRule="auto"/>
              <w:ind w:left="167" w:right="142" w:firstLine="220"/>
              <w:jc w:val="center"/>
              <w:rPr>
                <w:rFonts w:ascii="Times New Roman" w:hAnsi="Times New Roman" w:cs="Times New Roman"/>
                <w:sz w:val="24"/>
                <w:szCs w:val="24"/>
              </w:rPr>
            </w:pPr>
            <w:r>
              <w:rPr>
                <w:rFonts w:ascii="Times New Roman" w:hAnsi="Times New Roman" w:cs="Times New Roman"/>
                <w:sz w:val="24"/>
                <w:szCs w:val="24"/>
              </w:rPr>
              <w:t>Allow Null (1=Yes;0=No)</w:t>
            </w:r>
          </w:p>
        </w:tc>
      </w:tr>
      <w:tr w:rsidR="00F93449" w14:paraId="55D8B0FE" w14:textId="77777777" w:rsidTr="00F93449">
        <w:trPr>
          <w:trHeight w:val="448"/>
        </w:trPr>
        <w:tc>
          <w:tcPr>
            <w:tcW w:w="1751" w:type="dxa"/>
            <w:tcBorders>
              <w:top w:val="single" w:sz="4" w:space="0" w:color="000000"/>
              <w:left w:val="single" w:sz="4" w:space="0" w:color="000000"/>
              <w:bottom w:val="single" w:sz="4" w:space="0" w:color="000000"/>
              <w:right w:val="single" w:sz="4" w:space="0" w:color="000000"/>
            </w:tcBorders>
            <w:hideMark/>
          </w:tcPr>
          <w:p w14:paraId="405DB3A9"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PK</w:t>
            </w:r>
          </w:p>
        </w:tc>
        <w:tc>
          <w:tcPr>
            <w:tcW w:w="2399" w:type="dxa"/>
            <w:tcBorders>
              <w:top w:val="single" w:sz="4" w:space="0" w:color="000000"/>
              <w:left w:val="single" w:sz="4" w:space="0" w:color="000000"/>
              <w:bottom w:val="single" w:sz="4" w:space="0" w:color="000000"/>
              <w:right w:val="single" w:sz="4" w:space="0" w:color="000000"/>
            </w:tcBorders>
            <w:hideMark/>
          </w:tcPr>
          <w:p w14:paraId="65C21F2D" w14:textId="77777777" w:rsidR="00F93449" w:rsidRDefault="00F93449">
            <w:pPr>
              <w:pStyle w:val="TableParagraph"/>
              <w:spacing w:before="2" w:line="256" w:lineRule="auto"/>
              <w:ind w:left="107"/>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Appointment_id</w:t>
            </w:r>
            <w:proofErr w:type="spellEnd"/>
          </w:p>
        </w:tc>
        <w:tc>
          <w:tcPr>
            <w:tcW w:w="1729" w:type="dxa"/>
            <w:tcBorders>
              <w:top w:val="single" w:sz="4" w:space="0" w:color="000000"/>
              <w:left w:val="single" w:sz="4" w:space="0" w:color="000000"/>
              <w:bottom w:val="single" w:sz="4" w:space="0" w:color="000000"/>
              <w:right w:val="single" w:sz="4" w:space="0" w:color="000000"/>
            </w:tcBorders>
            <w:hideMark/>
          </w:tcPr>
          <w:p w14:paraId="6332F7CF" w14:textId="77777777" w:rsidR="00F93449" w:rsidRDefault="00F93449">
            <w:pPr>
              <w:pStyle w:val="TableParagraph"/>
              <w:spacing w:before="2" w:line="256" w:lineRule="auto"/>
              <w:ind w:left="107"/>
              <w:jc w:val="center"/>
              <w:rPr>
                <w:rFonts w:ascii="Times New Roman" w:hAnsi="Times New Roman" w:cs="Times New Roman"/>
                <w:sz w:val="24"/>
                <w:szCs w:val="24"/>
              </w:rPr>
            </w:pPr>
            <w:r>
              <w:rPr>
                <w:rFonts w:ascii="Times New Roman" w:hAnsi="Times New Roman" w:cs="Times New Roman"/>
                <w:sz w:val="24"/>
                <w:szCs w:val="24"/>
              </w:rPr>
              <w:t>int</w:t>
            </w:r>
          </w:p>
        </w:tc>
        <w:tc>
          <w:tcPr>
            <w:tcW w:w="1731" w:type="dxa"/>
            <w:tcBorders>
              <w:top w:val="single" w:sz="4" w:space="0" w:color="000000"/>
              <w:left w:val="single" w:sz="4" w:space="0" w:color="000000"/>
              <w:bottom w:val="single" w:sz="4" w:space="0" w:color="000000"/>
              <w:right w:val="single" w:sz="4" w:space="0" w:color="000000"/>
            </w:tcBorders>
          </w:tcPr>
          <w:p w14:paraId="3559A0B5" w14:textId="77777777" w:rsidR="00F93449" w:rsidRDefault="00F93449">
            <w:pPr>
              <w:pStyle w:val="TableParagraph"/>
              <w:spacing w:line="256" w:lineRule="auto"/>
              <w:jc w:val="center"/>
              <w:rPr>
                <w:rFonts w:ascii="Times New Roman" w:hAnsi="Times New Roman" w:cs="Times New Roman"/>
                <w:sz w:val="24"/>
                <w:szCs w:val="24"/>
              </w:rPr>
            </w:pPr>
          </w:p>
        </w:tc>
        <w:tc>
          <w:tcPr>
            <w:tcW w:w="1845" w:type="dxa"/>
            <w:tcBorders>
              <w:top w:val="single" w:sz="4" w:space="0" w:color="000000"/>
              <w:left w:val="single" w:sz="4" w:space="0" w:color="000000"/>
              <w:bottom w:val="single" w:sz="4" w:space="0" w:color="000000"/>
              <w:right w:val="single" w:sz="4" w:space="0" w:color="000000"/>
            </w:tcBorders>
            <w:hideMark/>
          </w:tcPr>
          <w:p w14:paraId="4A7717CB" w14:textId="77777777" w:rsidR="00F93449" w:rsidRDefault="00F93449">
            <w:pPr>
              <w:pStyle w:val="TableParagraph"/>
              <w:spacing w:before="2" w:line="256" w:lineRule="auto"/>
              <w:ind w:left="8"/>
              <w:jc w:val="center"/>
              <w:rPr>
                <w:rFonts w:ascii="Times New Roman" w:hAnsi="Times New Roman" w:cs="Times New Roman"/>
                <w:sz w:val="24"/>
                <w:szCs w:val="24"/>
              </w:rPr>
            </w:pPr>
            <w:r>
              <w:rPr>
                <w:rFonts w:ascii="Times New Roman" w:hAnsi="Times New Roman" w:cs="Times New Roman"/>
                <w:w w:val="99"/>
                <w:sz w:val="24"/>
                <w:szCs w:val="24"/>
              </w:rPr>
              <w:t>0</w:t>
            </w:r>
          </w:p>
        </w:tc>
      </w:tr>
      <w:tr w:rsidR="00F93449" w14:paraId="5128B889" w14:textId="77777777" w:rsidTr="00F93449">
        <w:trPr>
          <w:trHeight w:val="446"/>
        </w:trPr>
        <w:tc>
          <w:tcPr>
            <w:tcW w:w="1751" w:type="dxa"/>
            <w:tcBorders>
              <w:top w:val="single" w:sz="4" w:space="0" w:color="000000"/>
              <w:left w:val="single" w:sz="4" w:space="0" w:color="000000"/>
              <w:bottom w:val="single" w:sz="4" w:space="0" w:color="000000"/>
              <w:right w:val="single" w:sz="4" w:space="0" w:color="000000"/>
            </w:tcBorders>
          </w:tcPr>
          <w:p w14:paraId="750AEFD7" w14:textId="77777777" w:rsidR="00F93449" w:rsidRDefault="00F93449">
            <w:pPr>
              <w:pStyle w:val="TableParagraph"/>
              <w:spacing w:line="256" w:lineRule="auto"/>
              <w:ind w:left="0"/>
              <w:jc w:val="center"/>
              <w:rPr>
                <w:rFonts w:ascii="Times New Roman" w:hAnsi="Times New Roman" w:cs="Times New Roman"/>
                <w:sz w:val="24"/>
                <w:szCs w:val="24"/>
              </w:rPr>
            </w:pPr>
          </w:p>
        </w:tc>
        <w:tc>
          <w:tcPr>
            <w:tcW w:w="2399" w:type="dxa"/>
            <w:tcBorders>
              <w:top w:val="single" w:sz="4" w:space="0" w:color="000000"/>
              <w:left w:val="single" w:sz="4" w:space="0" w:color="000000"/>
              <w:bottom w:val="single" w:sz="4" w:space="0" w:color="000000"/>
              <w:right w:val="single" w:sz="4" w:space="0" w:color="000000"/>
            </w:tcBorders>
            <w:hideMark/>
          </w:tcPr>
          <w:p w14:paraId="3F9FF6B4"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image</w:t>
            </w:r>
          </w:p>
        </w:tc>
        <w:tc>
          <w:tcPr>
            <w:tcW w:w="1729" w:type="dxa"/>
            <w:tcBorders>
              <w:top w:val="single" w:sz="4" w:space="0" w:color="000000"/>
              <w:left w:val="single" w:sz="4" w:space="0" w:color="000000"/>
              <w:bottom w:val="single" w:sz="4" w:space="0" w:color="000000"/>
              <w:right w:val="single" w:sz="4" w:space="0" w:color="000000"/>
            </w:tcBorders>
            <w:hideMark/>
          </w:tcPr>
          <w:p w14:paraId="76C82AEF" w14:textId="77777777" w:rsidR="00F93449" w:rsidRDefault="00F93449">
            <w:pPr>
              <w:pStyle w:val="TableParagraph"/>
              <w:spacing w:before="1" w:line="256" w:lineRule="auto"/>
              <w:ind w:left="107"/>
              <w:jc w:val="center"/>
              <w:rPr>
                <w:rFonts w:ascii="Times New Roman" w:hAnsi="Times New Roman" w:cs="Times New Roman"/>
                <w:sz w:val="24"/>
                <w:szCs w:val="24"/>
              </w:rPr>
            </w:pPr>
            <w:r>
              <w:rPr>
                <w:rFonts w:ascii="Times New Roman" w:hAnsi="Times New Roman" w:cs="Times New Roman"/>
                <w:sz w:val="24"/>
                <w:szCs w:val="24"/>
              </w:rPr>
              <w:t>varchar</w:t>
            </w:r>
          </w:p>
        </w:tc>
        <w:tc>
          <w:tcPr>
            <w:tcW w:w="1731" w:type="dxa"/>
            <w:tcBorders>
              <w:top w:val="single" w:sz="4" w:space="0" w:color="000000"/>
              <w:left w:val="single" w:sz="4" w:space="0" w:color="000000"/>
              <w:bottom w:val="single" w:sz="4" w:space="0" w:color="000000"/>
              <w:right w:val="single" w:sz="4" w:space="0" w:color="000000"/>
            </w:tcBorders>
            <w:hideMark/>
          </w:tcPr>
          <w:p w14:paraId="782400F7" w14:textId="77777777" w:rsidR="00F93449" w:rsidRDefault="00F93449">
            <w:pPr>
              <w:pStyle w:val="TableParagraph"/>
              <w:spacing w:line="256" w:lineRule="auto"/>
              <w:ind w:left="0"/>
              <w:jc w:val="center"/>
              <w:rPr>
                <w:rFonts w:ascii="Times New Roman" w:hAnsi="Times New Roman" w:cs="Times New Roman"/>
                <w:sz w:val="24"/>
                <w:szCs w:val="24"/>
              </w:rPr>
            </w:pPr>
            <w:r>
              <w:rPr>
                <w:rFonts w:ascii="Times New Roman" w:hAnsi="Times New Roman" w:cs="Times New Roman"/>
                <w:sz w:val="24"/>
                <w:szCs w:val="24"/>
              </w:rPr>
              <w:t>45</w:t>
            </w:r>
          </w:p>
        </w:tc>
        <w:tc>
          <w:tcPr>
            <w:tcW w:w="1845" w:type="dxa"/>
            <w:tcBorders>
              <w:top w:val="single" w:sz="4" w:space="0" w:color="000000"/>
              <w:left w:val="single" w:sz="4" w:space="0" w:color="000000"/>
              <w:bottom w:val="single" w:sz="4" w:space="0" w:color="000000"/>
              <w:right w:val="single" w:sz="4" w:space="0" w:color="000000"/>
            </w:tcBorders>
            <w:hideMark/>
          </w:tcPr>
          <w:p w14:paraId="18460489" w14:textId="77777777" w:rsidR="00F93449" w:rsidRDefault="00F93449">
            <w:pPr>
              <w:pStyle w:val="TableParagraph"/>
              <w:spacing w:before="1" w:line="256" w:lineRule="auto"/>
              <w:ind w:left="8"/>
              <w:jc w:val="center"/>
              <w:rPr>
                <w:rFonts w:ascii="Times New Roman" w:hAnsi="Times New Roman" w:cs="Times New Roman"/>
                <w:sz w:val="24"/>
                <w:szCs w:val="24"/>
              </w:rPr>
            </w:pPr>
            <w:r>
              <w:rPr>
                <w:rFonts w:ascii="Times New Roman" w:hAnsi="Times New Roman" w:cs="Times New Roman"/>
                <w:sz w:val="24"/>
                <w:szCs w:val="24"/>
              </w:rPr>
              <w:t>0</w:t>
            </w:r>
          </w:p>
        </w:tc>
      </w:tr>
    </w:tbl>
    <w:p w14:paraId="223C4586" w14:textId="77777777" w:rsidR="00F93449" w:rsidRDefault="00F93449" w:rsidP="00F93449">
      <w:pPr>
        <w:ind w:left="380"/>
        <w:jc w:val="center"/>
        <w:rPr>
          <w:rFonts w:ascii="Times New Roman" w:hAnsi="Times New Roman" w:cs="Times New Roman"/>
          <w:b/>
          <w:sz w:val="24"/>
          <w:szCs w:val="24"/>
          <w:lang w:eastAsia="en-US"/>
        </w:rPr>
      </w:pPr>
    </w:p>
    <w:p w14:paraId="7ECB694B" w14:textId="77777777" w:rsidR="00042DB2" w:rsidRPr="00F93449" w:rsidRDefault="00042DB2" w:rsidP="00042DB2">
      <w:pPr>
        <w:spacing w:after="0" w:line="276" w:lineRule="auto"/>
        <w:jc w:val="center"/>
        <w:rPr>
          <w:rFonts w:ascii="Times New Roman" w:eastAsia="Times New Roman" w:hAnsi="Times New Roman" w:cs="Times New Roman"/>
          <w:sz w:val="24"/>
        </w:rPr>
      </w:pPr>
    </w:p>
    <w:p w14:paraId="13F79119" w14:textId="77777777" w:rsidR="00042DB2" w:rsidRPr="00F93449" w:rsidRDefault="00042DB2">
      <w:pPr>
        <w:spacing w:after="0" w:line="276" w:lineRule="auto"/>
        <w:ind w:left="2160" w:firstLine="720"/>
        <w:jc w:val="center"/>
        <w:rPr>
          <w:rFonts w:ascii="Times New Roman" w:eastAsia="Times New Roman" w:hAnsi="Times New Roman" w:cs="Times New Roman"/>
          <w:sz w:val="24"/>
        </w:rPr>
      </w:pPr>
    </w:p>
    <w:sectPr w:rsidR="00042DB2" w:rsidRPr="00F9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1917"/>
        </w:tabs>
        <w:ind w:left="1530"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990"/>
        </w:tabs>
        <w:ind w:left="99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9E6CDD"/>
    <w:multiLevelType w:val="multilevel"/>
    <w:tmpl w:val="4D30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2C5440"/>
    <w:multiLevelType w:val="multilevel"/>
    <w:tmpl w:val="A9A25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E51023"/>
    <w:multiLevelType w:val="multilevel"/>
    <w:tmpl w:val="86D8A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40090A"/>
    <w:multiLevelType w:val="multilevel"/>
    <w:tmpl w:val="F1C6F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645F69"/>
    <w:multiLevelType w:val="multilevel"/>
    <w:tmpl w:val="17A8F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405C87"/>
    <w:multiLevelType w:val="multilevel"/>
    <w:tmpl w:val="DB5CD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E4C2E18"/>
    <w:multiLevelType w:val="hybridMultilevel"/>
    <w:tmpl w:val="05F607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329F5"/>
    <w:multiLevelType w:val="multilevel"/>
    <w:tmpl w:val="888AC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BB1CF2"/>
    <w:multiLevelType w:val="multilevel"/>
    <w:tmpl w:val="63960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10F12E1"/>
    <w:multiLevelType w:val="multilevel"/>
    <w:tmpl w:val="E5EAF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697435C"/>
    <w:multiLevelType w:val="multilevel"/>
    <w:tmpl w:val="E834B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E746BC"/>
    <w:multiLevelType w:val="multilevel"/>
    <w:tmpl w:val="AEB4A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7FE128C"/>
    <w:multiLevelType w:val="multilevel"/>
    <w:tmpl w:val="87F2E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DC25E9B"/>
    <w:multiLevelType w:val="multilevel"/>
    <w:tmpl w:val="38A0C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3920BF"/>
    <w:multiLevelType w:val="multilevel"/>
    <w:tmpl w:val="09DE0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F9D754C"/>
    <w:multiLevelType w:val="hybridMultilevel"/>
    <w:tmpl w:val="4CCC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E06109"/>
    <w:multiLevelType w:val="multilevel"/>
    <w:tmpl w:val="CAAE0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51138B1"/>
    <w:multiLevelType w:val="multilevel"/>
    <w:tmpl w:val="1C50A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6E23E7"/>
    <w:multiLevelType w:val="multilevel"/>
    <w:tmpl w:val="2E143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B1A3A4F"/>
    <w:multiLevelType w:val="multilevel"/>
    <w:tmpl w:val="33F4A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4663B2"/>
    <w:multiLevelType w:val="multilevel"/>
    <w:tmpl w:val="EA4C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336294"/>
    <w:multiLevelType w:val="multilevel"/>
    <w:tmpl w:val="0B0AD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C6F53AB"/>
    <w:multiLevelType w:val="multilevel"/>
    <w:tmpl w:val="2C4A5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DB35B52"/>
    <w:multiLevelType w:val="multilevel"/>
    <w:tmpl w:val="4B7C6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EFB08E8"/>
    <w:multiLevelType w:val="multilevel"/>
    <w:tmpl w:val="B6ECF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F406712"/>
    <w:multiLevelType w:val="multilevel"/>
    <w:tmpl w:val="C8749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2441164"/>
    <w:multiLevelType w:val="multilevel"/>
    <w:tmpl w:val="B86EE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2AA6A11"/>
    <w:multiLevelType w:val="multilevel"/>
    <w:tmpl w:val="99328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40F7193"/>
    <w:multiLevelType w:val="multilevel"/>
    <w:tmpl w:val="CD3CE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8281EE4"/>
    <w:multiLevelType w:val="multilevel"/>
    <w:tmpl w:val="7D48B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8752BAB"/>
    <w:multiLevelType w:val="multilevel"/>
    <w:tmpl w:val="D3DE8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98A10AD"/>
    <w:multiLevelType w:val="multilevel"/>
    <w:tmpl w:val="BA222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C9F5D6C"/>
    <w:multiLevelType w:val="multilevel"/>
    <w:tmpl w:val="A7CA9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D3A17A2"/>
    <w:multiLevelType w:val="multilevel"/>
    <w:tmpl w:val="BF06C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D467100"/>
    <w:multiLevelType w:val="multilevel"/>
    <w:tmpl w:val="9BC8E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E046B6A"/>
    <w:multiLevelType w:val="multilevel"/>
    <w:tmpl w:val="0EB0E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F0276F0"/>
    <w:multiLevelType w:val="multilevel"/>
    <w:tmpl w:val="2DB26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1162536"/>
    <w:multiLevelType w:val="multilevel"/>
    <w:tmpl w:val="8C1E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17E3A99"/>
    <w:multiLevelType w:val="multilevel"/>
    <w:tmpl w:val="5FA6F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26E294D"/>
    <w:multiLevelType w:val="multilevel"/>
    <w:tmpl w:val="439E9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2FE5117"/>
    <w:multiLevelType w:val="multilevel"/>
    <w:tmpl w:val="4BD0E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3427750"/>
    <w:multiLevelType w:val="multilevel"/>
    <w:tmpl w:val="F522A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3FD7E46"/>
    <w:multiLevelType w:val="multilevel"/>
    <w:tmpl w:val="2CDE8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5BA28FA"/>
    <w:multiLevelType w:val="multilevel"/>
    <w:tmpl w:val="51ACA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6B71CE3"/>
    <w:multiLevelType w:val="multilevel"/>
    <w:tmpl w:val="D200C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B4B4BA9"/>
    <w:multiLevelType w:val="multilevel"/>
    <w:tmpl w:val="A6AC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D55770F"/>
    <w:multiLevelType w:val="multilevel"/>
    <w:tmpl w:val="ADE25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DA5739A"/>
    <w:multiLevelType w:val="multilevel"/>
    <w:tmpl w:val="5DA26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0451BC6"/>
    <w:multiLevelType w:val="multilevel"/>
    <w:tmpl w:val="59F69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19E72F1"/>
    <w:multiLevelType w:val="multilevel"/>
    <w:tmpl w:val="CBD2E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30D5DE1"/>
    <w:multiLevelType w:val="multilevel"/>
    <w:tmpl w:val="82BE1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3F5126E"/>
    <w:multiLevelType w:val="multilevel"/>
    <w:tmpl w:val="548AA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4812462"/>
    <w:multiLevelType w:val="multilevel"/>
    <w:tmpl w:val="1278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7DF611E"/>
    <w:multiLevelType w:val="multilevel"/>
    <w:tmpl w:val="189CA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9CB7756"/>
    <w:multiLevelType w:val="multilevel"/>
    <w:tmpl w:val="BA22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A0D5D8F"/>
    <w:multiLevelType w:val="multilevel"/>
    <w:tmpl w:val="1EF2A3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D837C7"/>
    <w:multiLevelType w:val="multilevel"/>
    <w:tmpl w:val="13F4F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BE65FA4"/>
    <w:multiLevelType w:val="multilevel"/>
    <w:tmpl w:val="C67AC0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DA96D0E"/>
    <w:multiLevelType w:val="multilevel"/>
    <w:tmpl w:val="E74E1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0864BCD"/>
    <w:multiLevelType w:val="multilevel"/>
    <w:tmpl w:val="98B4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153714D"/>
    <w:multiLevelType w:val="multilevel"/>
    <w:tmpl w:val="C2C69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2E575F"/>
    <w:multiLevelType w:val="multilevel"/>
    <w:tmpl w:val="3264B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44169E8"/>
    <w:multiLevelType w:val="multilevel"/>
    <w:tmpl w:val="6FB87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59270F6"/>
    <w:multiLevelType w:val="multilevel"/>
    <w:tmpl w:val="A4968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9150689"/>
    <w:multiLevelType w:val="multilevel"/>
    <w:tmpl w:val="EEA48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9E95CFA"/>
    <w:multiLevelType w:val="multilevel"/>
    <w:tmpl w:val="41D4A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AB86FF6"/>
    <w:multiLevelType w:val="multilevel"/>
    <w:tmpl w:val="036C8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03E552D"/>
    <w:multiLevelType w:val="multilevel"/>
    <w:tmpl w:val="D2B2A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16A492B"/>
    <w:multiLevelType w:val="multilevel"/>
    <w:tmpl w:val="7B481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2B8563C"/>
    <w:multiLevelType w:val="hybridMultilevel"/>
    <w:tmpl w:val="7A3009A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3D3363B"/>
    <w:multiLevelType w:val="multilevel"/>
    <w:tmpl w:val="59F0C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48A28C9"/>
    <w:multiLevelType w:val="multilevel"/>
    <w:tmpl w:val="D924E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AF27ACB"/>
    <w:multiLevelType w:val="multilevel"/>
    <w:tmpl w:val="1326D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B4C618B"/>
    <w:multiLevelType w:val="multilevel"/>
    <w:tmpl w:val="CC380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190E47"/>
    <w:multiLevelType w:val="multilevel"/>
    <w:tmpl w:val="F1502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E595DDE"/>
    <w:multiLevelType w:val="multilevel"/>
    <w:tmpl w:val="AFE43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19079814">
    <w:abstractNumId w:val="50"/>
  </w:num>
  <w:num w:numId="2" w16cid:durableId="621956199">
    <w:abstractNumId w:val="21"/>
  </w:num>
  <w:num w:numId="3" w16cid:durableId="398332400">
    <w:abstractNumId w:val="52"/>
  </w:num>
  <w:num w:numId="4" w16cid:durableId="409620268">
    <w:abstractNumId w:val="78"/>
  </w:num>
  <w:num w:numId="5" w16cid:durableId="349650362">
    <w:abstractNumId w:val="66"/>
  </w:num>
  <w:num w:numId="6" w16cid:durableId="42364497">
    <w:abstractNumId w:val="6"/>
  </w:num>
  <w:num w:numId="7" w16cid:durableId="2101944805">
    <w:abstractNumId w:val="11"/>
  </w:num>
  <w:num w:numId="8" w16cid:durableId="2080866036">
    <w:abstractNumId w:val="38"/>
  </w:num>
  <w:num w:numId="9" w16cid:durableId="1024674973">
    <w:abstractNumId w:val="12"/>
  </w:num>
  <w:num w:numId="10" w16cid:durableId="1546218059">
    <w:abstractNumId w:val="65"/>
  </w:num>
  <w:num w:numId="11" w16cid:durableId="1514490143">
    <w:abstractNumId w:val="20"/>
  </w:num>
  <w:num w:numId="12" w16cid:durableId="1760760036">
    <w:abstractNumId w:val="16"/>
  </w:num>
  <w:num w:numId="13" w16cid:durableId="576789671">
    <w:abstractNumId w:val="29"/>
  </w:num>
  <w:num w:numId="14" w16cid:durableId="213320901">
    <w:abstractNumId w:val="13"/>
  </w:num>
  <w:num w:numId="15" w16cid:durableId="1212229903">
    <w:abstractNumId w:val="24"/>
  </w:num>
  <w:num w:numId="16" w16cid:durableId="1175462834">
    <w:abstractNumId w:val="61"/>
  </w:num>
  <w:num w:numId="17" w16cid:durableId="396169660">
    <w:abstractNumId w:val="76"/>
  </w:num>
  <w:num w:numId="18" w16cid:durableId="1015184534">
    <w:abstractNumId w:val="59"/>
  </w:num>
  <w:num w:numId="19" w16cid:durableId="47147485">
    <w:abstractNumId w:val="63"/>
  </w:num>
  <w:num w:numId="20" w16cid:durableId="529757365">
    <w:abstractNumId w:val="64"/>
  </w:num>
  <w:num w:numId="21" w16cid:durableId="2080442531">
    <w:abstractNumId w:val="5"/>
  </w:num>
  <w:num w:numId="22" w16cid:durableId="1007752650">
    <w:abstractNumId w:val="39"/>
  </w:num>
  <w:num w:numId="23" w16cid:durableId="1825851028">
    <w:abstractNumId w:val="17"/>
  </w:num>
  <w:num w:numId="24" w16cid:durableId="1745298004">
    <w:abstractNumId w:val="67"/>
  </w:num>
  <w:num w:numId="25" w16cid:durableId="1219366312">
    <w:abstractNumId w:val="56"/>
  </w:num>
  <w:num w:numId="26" w16cid:durableId="1844467126">
    <w:abstractNumId w:val="68"/>
  </w:num>
  <w:num w:numId="27" w16cid:durableId="888347044">
    <w:abstractNumId w:val="51"/>
  </w:num>
  <w:num w:numId="28" w16cid:durableId="783312099">
    <w:abstractNumId w:val="18"/>
  </w:num>
  <w:num w:numId="29" w16cid:durableId="1356618617">
    <w:abstractNumId w:val="36"/>
  </w:num>
  <w:num w:numId="30" w16cid:durableId="332924629">
    <w:abstractNumId w:val="15"/>
  </w:num>
  <w:num w:numId="31" w16cid:durableId="799691797">
    <w:abstractNumId w:val="69"/>
  </w:num>
  <w:num w:numId="32" w16cid:durableId="198324460">
    <w:abstractNumId w:val="60"/>
  </w:num>
  <w:num w:numId="33" w16cid:durableId="397485357">
    <w:abstractNumId w:val="7"/>
  </w:num>
  <w:num w:numId="34" w16cid:durableId="1118527319">
    <w:abstractNumId w:val="77"/>
  </w:num>
  <w:num w:numId="35" w16cid:durableId="662049333">
    <w:abstractNumId w:val="25"/>
  </w:num>
  <w:num w:numId="36" w16cid:durableId="1752311071">
    <w:abstractNumId w:val="42"/>
  </w:num>
  <w:num w:numId="37" w16cid:durableId="1161192213">
    <w:abstractNumId w:val="53"/>
  </w:num>
  <w:num w:numId="38" w16cid:durableId="527184273">
    <w:abstractNumId w:val="44"/>
  </w:num>
  <w:num w:numId="39" w16cid:durableId="1535726446">
    <w:abstractNumId w:val="32"/>
  </w:num>
  <w:num w:numId="40" w16cid:durableId="1177961343">
    <w:abstractNumId w:val="23"/>
  </w:num>
  <w:num w:numId="41" w16cid:durableId="1640644775">
    <w:abstractNumId w:val="34"/>
  </w:num>
  <w:num w:numId="42" w16cid:durableId="810680759">
    <w:abstractNumId w:val="40"/>
  </w:num>
  <w:num w:numId="43" w16cid:durableId="139658820">
    <w:abstractNumId w:val="45"/>
  </w:num>
  <w:num w:numId="44" w16cid:durableId="873737922">
    <w:abstractNumId w:val="72"/>
  </w:num>
  <w:num w:numId="45" w16cid:durableId="2129812505">
    <w:abstractNumId w:val="55"/>
  </w:num>
  <w:num w:numId="46" w16cid:durableId="1859663292">
    <w:abstractNumId w:val="35"/>
  </w:num>
  <w:num w:numId="47" w16cid:durableId="710692479">
    <w:abstractNumId w:val="31"/>
  </w:num>
  <w:num w:numId="48" w16cid:durableId="1726370955">
    <w:abstractNumId w:val="54"/>
  </w:num>
  <w:num w:numId="49" w16cid:durableId="1971544725">
    <w:abstractNumId w:val="30"/>
  </w:num>
  <w:num w:numId="50" w16cid:durableId="1886944949">
    <w:abstractNumId w:val="37"/>
  </w:num>
  <w:num w:numId="51" w16cid:durableId="1883207440">
    <w:abstractNumId w:val="27"/>
  </w:num>
  <w:num w:numId="52" w16cid:durableId="71588644">
    <w:abstractNumId w:val="70"/>
  </w:num>
  <w:num w:numId="53" w16cid:durableId="1407724549">
    <w:abstractNumId w:val="62"/>
  </w:num>
  <w:num w:numId="54" w16cid:durableId="1832988008">
    <w:abstractNumId w:val="79"/>
  </w:num>
  <w:num w:numId="55" w16cid:durableId="1414357533">
    <w:abstractNumId w:val="8"/>
  </w:num>
  <w:num w:numId="56" w16cid:durableId="601647591">
    <w:abstractNumId w:val="9"/>
  </w:num>
  <w:num w:numId="57" w16cid:durableId="1155754506">
    <w:abstractNumId w:val="46"/>
  </w:num>
  <w:num w:numId="58" w16cid:durableId="332923694">
    <w:abstractNumId w:val="4"/>
  </w:num>
  <w:num w:numId="59" w16cid:durableId="653946154">
    <w:abstractNumId w:val="71"/>
  </w:num>
  <w:num w:numId="60" w16cid:durableId="1503231890">
    <w:abstractNumId w:val="75"/>
  </w:num>
  <w:num w:numId="61" w16cid:durableId="1312520888">
    <w:abstractNumId w:val="43"/>
  </w:num>
  <w:num w:numId="62" w16cid:durableId="9722224">
    <w:abstractNumId w:val="26"/>
  </w:num>
  <w:num w:numId="63" w16cid:durableId="1138491982">
    <w:abstractNumId w:val="48"/>
  </w:num>
  <w:num w:numId="64" w16cid:durableId="45372178">
    <w:abstractNumId w:val="58"/>
  </w:num>
  <w:num w:numId="65" w16cid:durableId="309595566">
    <w:abstractNumId w:val="74"/>
  </w:num>
  <w:num w:numId="66" w16cid:durableId="1167130630">
    <w:abstractNumId w:val="14"/>
  </w:num>
  <w:num w:numId="67" w16cid:durableId="1322926721">
    <w:abstractNumId w:val="33"/>
  </w:num>
  <w:num w:numId="68" w16cid:durableId="1568223588">
    <w:abstractNumId w:val="57"/>
  </w:num>
  <w:num w:numId="69" w16cid:durableId="690760372">
    <w:abstractNumId w:val="49"/>
  </w:num>
  <w:num w:numId="70" w16cid:durableId="1697806342">
    <w:abstractNumId w:val="41"/>
  </w:num>
  <w:num w:numId="71" w16cid:durableId="56317511">
    <w:abstractNumId w:val="28"/>
  </w:num>
  <w:num w:numId="72" w16cid:durableId="989870718">
    <w:abstractNumId w:val="22"/>
  </w:num>
  <w:num w:numId="73" w16cid:durableId="740833112">
    <w:abstractNumId w:val="47"/>
  </w:num>
  <w:num w:numId="74" w16cid:durableId="1586911630">
    <w:abstractNumId w:val="0"/>
  </w:num>
  <w:num w:numId="75" w16cid:durableId="2109959516">
    <w:abstractNumId w:val="3"/>
  </w:num>
  <w:num w:numId="76" w16cid:durableId="1279796147">
    <w:abstractNumId w:val="1"/>
  </w:num>
  <w:num w:numId="77" w16cid:durableId="259722172">
    <w:abstractNumId w:val="2"/>
  </w:num>
  <w:num w:numId="78" w16cid:durableId="2108580657">
    <w:abstractNumId w:val="19"/>
  </w:num>
  <w:num w:numId="79" w16cid:durableId="316611016">
    <w:abstractNumId w:val="73"/>
  </w:num>
  <w:num w:numId="80" w16cid:durableId="72438579">
    <w:abstractNumId w:val="1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97"/>
    <w:rsid w:val="00040DEE"/>
    <w:rsid w:val="00042DB2"/>
    <w:rsid w:val="000614AC"/>
    <w:rsid w:val="00085761"/>
    <w:rsid w:val="0009361D"/>
    <w:rsid w:val="00124F3D"/>
    <w:rsid w:val="001310CA"/>
    <w:rsid w:val="001A1183"/>
    <w:rsid w:val="001D671C"/>
    <w:rsid w:val="00234DDB"/>
    <w:rsid w:val="003009FB"/>
    <w:rsid w:val="00371B48"/>
    <w:rsid w:val="0038191B"/>
    <w:rsid w:val="003F68B8"/>
    <w:rsid w:val="0040128D"/>
    <w:rsid w:val="004372A0"/>
    <w:rsid w:val="004A763A"/>
    <w:rsid w:val="004C357E"/>
    <w:rsid w:val="004D28EC"/>
    <w:rsid w:val="004D6C97"/>
    <w:rsid w:val="004E25C8"/>
    <w:rsid w:val="005175FF"/>
    <w:rsid w:val="0059237F"/>
    <w:rsid w:val="00684D97"/>
    <w:rsid w:val="007149CB"/>
    <w:rsid w:val="00725086"/>
    <w:rsid w:val="00904A1A"/>
    <w:rsid w:val="00926E7E"/>
    <w:rsid w:val="009914FC"/>
    <w:rsid w:val="00A07EBB"/>
    <w:rsid w:val="00A84648"/>
    <w:rsid w:val="00A90EF0"/>
    <w:rsid w:val="00AD7E52"/>
    <w:rsid w:val="00B258EF"/>
    <w:rsid w:val="00BB0E67"/>
    <w:rsid w:val="00C07E8F"/>
    <w:rsid w:val="00C97870"/>
    <w:rsid w:val="00CC7BAD"/>
    <w:rsid w:val="00CE77E0"/>
    <w:rsid w:val="00CF5FAE"/>
    <w:rsid w:val="00D33BB5"/>
    <w:rsid w:val="00E558F0"/>
    <w:rsid w:val="00E8552E"/>
    <w:rsid w:val="00EA342D"/>
    <w:rsid w:val="00F07C0B"/>
    <w:rsid w:val="00F224F4"/>
    <w:rsid w:val="00F26AA0"/>
    <w:rsid w:val="00F754FB"/>
    <w:rsid w:val="00F93449"/>
    <w:rsid w:val="00FB4C1F"/>
    <w:rsid w:val="00FF074D"/>
    <w:rsid w:val="00FF0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8D5B"/>
  <w15:docId w15:val="{CB701536-9B7C-4A8C-B75D-805C7480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qFormat/>
    <w:rsid w:val="0059237F"/>
    <w:pPr>
      <w:numPr>
        <w:numId w:val="74"/>
      </w:numPr>
      <w:outlineLvl w:val="0"/>
    </w:pPr>
    <w:rPr>
      <w:b/>
      <w:bCs/>
      <w:sz w:val="32"/>
      <w:szCs w:val="32"/>
    </w:rPr>
  </w:style>
  <w:style w:type="paragraph" w:styleId="Heading2">
    <w:name w:val="heading 2"/>
    <w:basedOn w:val="Heading"/>
    <w:next w:val="BodyText"/>
    <w:link w:val="Heading2Char"/>
    <w:qFormat/>
    <w:rsid w:val="0059237F"/>
    <w:pPr>
      <w:numPr>
        <w:ilvl w:val="1"/>
        <w:numId w:val="74"/>
      </w:numPr>
      <w:outlineLvl w:val="1"/>
    </w:pPr>
    <w:rPr>
      <w:b/>
      <w:bCs/>
      <w:i/>
      <w:iCs/>
    </w:rPr>
  </w:style>
  <w:style w:type="paragraph" w:styleId="Heading3">
    <w:name w:val="heading 3"/>
    <w:basedOn w:val="Heading"/>
    <w:next w:val="BodyText"/>
    <w:link w:val="Heading3Char"/>
    <w:qFormat/>
    <w:rsid w:val="0059237F"/>
    <w:pPr>
      <w:numPr>
        <w:ilvl w:val="2"/>
        <w:numId w:val="74"/>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237F"/>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59237F"/>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59237F"/>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59237F"/>
    <w:pPr>
      <w:keepNext/>
      <w:widowControl w:val="0"/>
      <w:suppressAutoHyphens/>
      <w:spacing w:before="240" w:after="120" w:line="240" w:lineRule="auto"/>
    </w:pPr>
    <w:rPr>
      <w:rFonts w:ascii="Arial" w:eastAsia="SimSun" w:hAnsi="Arial" w:cs="Mangal"/>
      <w:kern w:val="1"/>
      <w:sz w:val="28"/>
      <w:szCs w:val="28"/>
      <w:lang w:val="en-US" w:eastAsia="hi-IN" w:bidi="hi-IN"/>
    </w:rPr>
  </w:style>
  <w:style w:type="paragraph" w:styleId="BodyText">
    <w:name w:val="Body Text"/>
    <w:basedOn w:val="Normal"/>
    <w:link w:val="BodyTextChar"/>
    <w:rsid w:val="0059237F"/>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59237F"/>
    <w:rPr>
      <w:rFonts w:ascii="Times New Roman" w:eastAsia="SimSun" w:hAnsi="Times New Roman" w:cs="Mangal"/>
      <w:kern w:val="1"/>
      <w:sz w:val="24"/>
      <w:szCs w:val="24"/>
      <w:lang w:val="en-US" w:eastAsia="hi-IN" w:bidi="hi-IN"/>
    </w:rPr>
  </w:style>
  <w:style w:type="paragraph" w:styleId="ListParagraph">
    <w:name w:val="List Paragraph"/>
    <w:basedOn w:val="Normal"/>
    <w:qFormat/>
    <w:rsid w:val="0059237F"/>
    <w:pPr>
      <w:widowControl w:val="0"/>
      <w:suppressAutoHyphens/>
      <w:spacing w:after="0" w:line="240" w:lineRule="auto"/>
    </w:pPr>
    <w:rPr>
      <w:rFonts w:ascii="Times New Roman" w:eastAsia="SimSun" w:hAnsi="Times New Roman" w:cs="Mangal"/>
      <w:kern w:val="1"/>
      <w:sz w:val="24"/>
      <w:szCs w:val="24"/>
      <w:lang w:val="en-US" w:eastAsia="hi-IN" w:bidi="hi-IN"/>
    </w:rPr>
  </w:style>
  <w:style w:type="character" w:styleId="CommentReference">
    <w:name w:val="annotation reference"/>
    <w:basedOn w:val="DefaultParagraphFont"/>
    <w:uiPriority w:val="99"/>
    <w:semiHidden/>
    <w:unhideWhenUsed/>
    <w:rsid w:val="004E25C8"/>
    <w:rPr>
      <w:sz w:val="16"/>
      <w:szCs w:val="16"/>
    </w:rPr>
  </w:style>
  <w:style w:type="paragraph" w:styleId="CommentText">
    <w:name w:val="annotation text"/>
    <w:basedOn w:val="Normal"/>
    <w:link w:val="CommentTextChar"/>
    <w:uiPriority w:val="99"/>
    <w:semiHidden/>
    <w:unhideWhenUsed/>
    <w:rsid w:val="004E25C8"/>
    <w:pPr>
      <w:spacing w:line="240" w:lineRule="auto"/>
    </w:pPr>
    <w:rPr>
      <w:sz w:val="20"/>
      <w:szCs w:val="20"/>
    </w:rPr>
  </w:style>
  <w:style w:type="character" w:customStyle="1" w:styleId="CommentTextChar">
    <w:name w:val="Comment Text Char"/>
    <w:basedOn w:val="DefaultParagraphFont"/>
    <w:link w:val="CommentText"/>
    <w:uiPriority w:val="99"/>
    <w:semiHidden/>
    <w:rsid w:val="004E25C8"/>
    <w:rPr>
      <w:sz w:val="20"/>
      <w:szCs w:val="20"/>
    </w:rPr>
  </w:style>
  <w:style w:type="paragraph" w:styleId="CommentSubject">
    <w:name w:val="annotation subject"/>
    <w:basedOn w:val="CommentText"/>
    <w:next w:val="CommentText"/>
    <w:link w:val="CommentSubjectChar"/>
    <w:uiPriority w:val="99"/>
    <w:semiHidden/>
    <w:unhideWhenUsed/>
    <w:rsid w:val="004E25C8"/>
    <w:rPr>
      <w:b/>
      <w:bCs/>
    </w:rPr>
  </w:style>
  <w:style w:type="character" w:customStyle="1" w:styleId="CommentSubjectChar">
    <w:name w:val="Comment Subject Char"/>
    <w:basedOn w:val="CommentTextChar"/>
    <w:link w:val="CommentSubject"/>
    <w:uiPriority w:val="99"/>
    <w:semiHidden/>
    <w:rsid w:val="004E25C8"/>
    <w:rPr>
      <w:b/>
      <w:bCs/>
      <w:sz w:val="20"/>
      <w:szCs w:val="20"/>
    </w:rPr>
  </w:style>
  <w:style w:type="paragraph" w:styleId="HTMLPreformatted">
    <w:name w:val="HTML Preformatted"/>
    <w:basedOn w:val="Normal"/>
    <w:link w:val="HTMLPreformattedChar"/>
    <w:uiPriority w:val="99"/>
    <w:semiHidden/>
    <w:unhideWhenUsed/>
    <w:rsid w:val="00401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28D"/>
    <w:rPr>
      <w:rFonts w:ascii="Courier New" w:eastAsia="Times New Roman" w:hAnsi="Courier New" w:cs="Courier New"/>
      <w:sz w:val="20"/>
      <w:szCs w:val="20"/>
    </w:rPr>
  </w:style>
  <w:style w:type="paragraph" w:customStyle="1" w:styleId="TableParagraph">
    <w:name w:val="Table Paragraph"/>
    <w:basedOn w:val="Normal"/>
    <w:uiPriority w:val="1"/>
    <w:qFormat/>
    <w:rsid w:val="00042DB2"/>
    <w:pPr>
      <w:widowControl w:val="0"/>
      <w:autoSpaceDE w:val="0"/>
      <w:autoSpaceDN w:val="0"/>
      <w:spacing w:after="0" w:line="240" w:lineRule="auto"/>
      <w:ind w:left="108"/>
    </w:pPr>
    <w:rPr>
      <w:rFonts w:ascii="Arial" w:eastAsia="Arial" w:hAnsi="Arial" w:cs="Arial"/>
      <w:lang w:val="en-US" w:eastAsia="en-US"/>
    </w:rPr>
  </w:style>
  <w:style w:type="table" w:styleId="TableGrid">
    <w:name w:val="Table Grid"/>
    <w:basedOn w:val="TableNormal"/>
    <w:uiPriority w:val="39"/>
    <w:rsid w:val="00F9344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367">
      <w:bodyDiv w:val="1"/>
      <w:marLeft w:val="0"/>
      <w:marRight w:val="0"/>
      <w:marTop w:val="0"/>
      <w:marBottom w:val="0"/>
      <w:divBdr>
        <w:top w:val="none" w:sz="0" w:space="0" w:color="auto"/>
        <w:left w:val="none" w:sz="0" w:space="0" w:color="auto"/>
        <w:bottom w:val="none" w:sz="0" w:space="0" w:color="auto"/>
        <w:right w:val="none" w:sz="0" w:space="0" w:color="auto"/>
      </w:divBdr>
    </w:div>
    <w:div w:id="1059592289">
      <w:bodyDiv w:val="1"/>
      <w:marLeft w:val="0"/>
      <w:marRight w:val="0"/>
      <w:marTop w:val="0"/>
      <w:marBottom w:val="0"/>
      <w:divBdr>
        <w:top w:val="none" w:sz="0" w:space="0" w:color="auto"/>
        <w:left w:val="none" w:sz="0" w:space="0" w:color="auto"/>
        <w:bottom w:val="none" w:sz="0" w:space="0" w:color="auto"/>
        <w:right w:val="none" w:sz="0" w:space="0" w:color="auto"/>
      </w:divBdr>
    </w:div>
    <w:div w:id="1665665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28</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kunallokhande23@gmail.com</cp:lastModifiedBy>
  <cp:revision>36</cp:revision>
  <dcterms:created xsi:type="dcterms:W3CDTF">2022-08-02T05:42:00Z</dcterms:created>
  <dcterms:modified xsi:type="dcterms:W3CDTF">2022-09-22T01:06:00Z</dcterms:modified>
</cp:coreProperties>
</file>